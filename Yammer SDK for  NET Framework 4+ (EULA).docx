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ahoma" w:hAnsi="Tahoma" w:eastAsia="Tahoma" w:ascii="Tahoma"/>
          <w:sz w:val="20"/>
          <w:szCs w:val="20"/>
        </w:rPr>
        <w:jc w:val="left"/>
        <w:spacing w:before="57"/>
        <w:ind w:left="120"/>
      </w:pPr>
      <w:r>
        <w:rPr>
          <w:rFonts w:cs="Tahoma" w:hAnsi="Tahoma" w:eastAsia="Tahoma" w:ascii="Tahoma"/>
          <w:spacing w:val="0"/>
          <w:w w:val="111"/>
          <w:sz w:val="20"/>
          <w:szCs w:val="20"/>
        </w:rPr>
        <w:t>MICRO</w:t>
      </w:r>
      <w:r>
        <w:rPr>
          <w:rFonts w:cs="Tahoma" w:hAnsi="Tahoma" w:eastAsia="Tahoma" w:ascii="Tahoma"/>
          <w:spacing w:val="2"/>
          <w:w w:val="111"/>
          <w:sz w:val="20"/>
          <w:szCs w:val="20"/>
        </w:rPr>
        <w:t>S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OFT</w:t>
      </w:r>
      <w:r>
        <w:rPr>
          <w:rFonts w:cs="Tahoma" w:hAnsi="Tahoma" w:eastAsia="Tahoma" w:ascii="Tahoma"/>
          <w:spacing w:val="-1"/>
          <w:w w:val="111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SOF</w:t>
      </w:r>
      <w:r>
        <w:rPr>
          <w:rFonts w:cs="Tahoma" w:hAnsi="Tahoma" w:eastAsia="Tahoma" w:ascii="Tahoma"/>
          <w:spacing w:val="3"/>
          <w:w w:val="111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WA</w:t>
      </w:r>
      <w:r>
        <w:rPr>
          <w:rFonts w:cs="Tahoma" w:hAnsi="Tahoma" w:eastAsia="Tahoma" w:ascii="Tahoma"/>
          <w:spacing w:val="1"/>
          <w:w w:val="111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E</w:t>
      </w:r>
      <w:r>
        <w:rPr>
          <w:rFonts w:cs="Tahoma" w:hAnsi="Tahoma" w:eastAsia="Tahoma" w:ascii="Tahoma"/>
          <w:spacing w:val="-8"/>
          <w:w w:val="111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LIC</w:t>
      </w:r>
      <w:r>
        <w:rPr>
          <w:rFonts w:cs="Tahoma" w:hAnsi="Tahoma" w:eastAsia="Tahoma" w:ascii="Tahoma"/>
          <w:spacing w:val="2"/>
          <w:w w:val="111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NSE</w:t>
      </w:r>
      <w:r>
        <w:rPr>
          <w:rFonts w:cs="Tahoma" w:hAnsi="Tahoma" w:eastAsia="Tahoma" w:ascii="Tahoma"/>
          <w:spacing w:val="5"/>
          <w:w w:val="111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6"/>
          <w:sz w:val="20"/>
          <w:szCs w:val="20"/>
        </w:rPr>
        <w:t>T</w:t>
      </w:r>
      <w:r>
        <w:rPr>
          <w:rFonts w:cs="Tahoma" w:hAnsi="Tahoma" w:eastAsia="Tahoma" w:ascii="Tahoma"/>
          <w:spacing w:val="3"/>
          <w:w w:val="106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15"/>
          <w:sz w:val="20"/>
          <w:szCs w:val="20"/>
        </w:rPr>
        <w:t>RMS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ind w:left="120"/>
      </w:pPr>
      <w:r>
        <w:pict>
          <v:group style="position:absolute;margin-left:34.56pt;margin-top:13.2458pt;width:542.88pt;height:0pt;mso-position-horizontal-relative:page;mso-position-vertical-relative:paragraph;z-index:-163" coordorigin="691,265" coordsize="10858,0">
            <v:shape style="position:absolute;left:691;top:265;width:10858;height:0" coordorigin="691,265" coordsize="10858,0" path="m691,265l11549,265e" filled="f" stroked="t" strokeweight="0.58pt" strokecolor="#000000">
              <v:path arrowok="t"/>
            </v:shape>
            <w10:wrap type="none"/>
          </v:group>
        </w:pic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MICRO</w:t>
      </w:r>
      <w:r>
        <w:rPr>
          <w:rFonts w:cs="Tahoma" w:hAnsi="Tahoma" w:eastAsia="Tahoma" w:ascii="Tahoma"/>
          <w:spacing w:val="2"/>
          <w:w w:val="112"/>
          <w:sz w:val="20"/>
          <w:szCs w:val="20"/>
        </w:rPr>
        <w:t>S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OFT</w:t>
      </w:r>
      <w:r>
        <w:rPr>
          <w:rFonts w:cs="Tahoma" w:hAnsi="Tahoma" w:eastAsia="Tahoma" w:ascii="Tahoma"/>
          <w:spacing w:val="-12"/>
          <w:w w:val="112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YA</w:t>
      </w:r>
      <w:r>
        <w:rPr>
          <w:rFonts w:cs="Tahoma" w:hAnsi="Tahoma" w:eastAsia="Tahoma" w:ascii="Tahoma"/>
          <w:spacing w:val="3"/>
          <w:w w:val="112"/>
          <w:sz w:val="20"/>
          <w:szCs w:val="20"/>
        </w:rPr>
        <w:t>M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MER</w:t>
      </w:r>
      <w:r>
        <w:rPr>
          <w:rFonts w:cs="Tahoma" w:hAnsi="Tahoma" w:eastAsia="Tahoma" w:ascii="Tahoma"/>
          <w:spacing w:val="9"/>
          <w:w w:val="112"/>
          <w:sz w:val="20"/>
          <w:szCs w:val="20"/>
        </w:rPr>
        <w:t> 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DK</w:t>
      </w:r>
      <w:r>
        <w:rPr>
          <w:rFonts w:cs="Tahoma" w:hAnsi="Tahoma" w:eastAsia="Tahoma" w:ascii="Tahoma"/>
          <w:spacing w:val="4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F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3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.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ET</w:t>
      </w:r>
      <w:r>
        <w:rPr>
          <w:rFonts w:cs="Tahoma" w:hAnsi="Tahoma" w:eastAsia="Tahoma" w:ascii="Tahoma"/>
          <w:spacing w:val="3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13"/>
          <w:sz w:val="20"/>
          <w:szCs w:val="20"/>
        </w:rPr>
        <w:t>F</w:t>
      </w:r>
      <w:r>
        <w:rPr>
          <w:rFonts w:cs="Tahoma" w:hAnsi="Tahoma" w:eastAsia="Tahoma" w:ascii="Tahoma"/>
          <w:spacing w:val="0"/>
          <w:w w:val="113"/>
          <w:sz w:val="20"/>
          <w:szCs w:val="20"/>
        </w:rPr>
        <w:t>RA</w:t>
      </w:r>
      <w:r>
        <w:rPr>
          <w:rFonts w:cs="Tahoma" w:hAnsi="Tahoma" w:eastAsia="Tahoma" w:ascii="Tahoma"/>
          <w:spacing w:val="2"/>
          <w:w w:val="113"/>
          <w:sz w:val="20"/>
          <w:szCs w:val="20"/>
        </w:rPr>
        <w:t>M</w:t>
      </w:r>
      <w:r>
        <w:rPr>
          <w:rFonts w:cs="Tahoma" w:hAnsi="Tahoma" w:eastAsia="Tahoma" w:ascii="Tahoma"/>
          <w:spacing w:val="0"/>
          <w:w w:val="113"/>
          <w:sz w:val="20"/>
          <w:szCs w:val="20"/>
        </w:rPr>
        <w:t>E</w:t>
      </w:r>
      <w:r>
        <w:rPr>
          <w:rFonts w:cs="Tahoma" w:hAnsi="Tahoma" w:eastAsia="Tahoma" w:ascii="Tahoma"/>
          <w:spacing w:val="2"/>
          <w:w w:val="113"/>
          <w:sz w:val="20"/>
          <w:szCs w:val="20"/>
        </w:rPr>
        <w:t>W</w:t>
      </w:r>
      <w:r>
        <w:rPr>
          <w:rFonts w:cs="Tahoma" w:hAnsi="Tahoma" w:eastAsia="Tahoma" w:ascii="Tahoma"/>
          <w:spacing w:val="3"/>
          <w:w w:val="113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13"/>
          <w:sz w:val="20"/>
          <w:szCs w:val="20"/>
        </w:rPr>
        <w:t>RK</w:t>
      </w:r>
      <w:r>
        <w:rPr>
          <w:rFonts w:cs="Tahoma" w:hAnsi="Tahoma" w:eastAsia="Tahoma" w:ascii="Tahoma"/>
          <w:spacing w:val="-11"/>
          <w:w w:val="113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4.0</w:t>
      </w:r>
      <w:r>
        <w:rPr>
          <w:rFonts w:cs="Tahoma" w:hAnsi="Tahoma" w:eastAsia="Tahoma" w:ascii="Tahoma"/>
          <w:spacing w:val="3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AND</w:t>
      </w:r>
      <w:r>
        <w:rPr>
          <w:rFonts w:cs="Tahoma" w:hAnsi="Tahoma" w:eastAsia="Tahoma" w:ascii="Tahoma"/>
          <w:spacing w:val="4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0"/>
          <w:sz w:val="20"/>
          <w:szCs w:val="20"/>
        </w:rPr>
        <w:t>LA</w:t>
      </w:r>
      <w:r>
        <w:rPr>
          <w:rFonts w:cs="Tahoma" w:hAnsi="Tahoma" w:eastAsia="Tahoma" w:ascii="Tahoma"/>
          <w:spacing w:val="1"/>
          <w:w w:val="110"/>
          <w:sz w:val="20"/>
          <w:szCs w:val="20"/>
        </w:rPr>
        <w:t>T</w:t>
      </w:r>
      <w:r>
        <w:rPr>
          <w:rFonts w:cs="Tahoma" w:hAnsi="Tahoma" w:eastAsia="Tahoma" w:ascii="Tahoma"/>
          <w:spacing w:val="2"/>
          <w:w w:val="109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16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ind w:left="120" w:right="71"/>
      </w:pPr>
      <w:r>
        <w:rPr>
          <w:rFonts w:cs="Tahoma" w:hAnsi="Tahoma" w:eastAsia="Tahoma" w:ascii="Tahoma"/>
          <w:spacing w:val="0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h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ese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cense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rms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g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re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m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nt</w:t>
      </w:r>
      <w:r>
        <w:rPr>
          <w:rFonts w:cs="Tahoma" w:hAnsi="Tahoma" w:eastAsia="Tahoma" w:ascii="Tahoma"/>
          <w:spacing w:val="-9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be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w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en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Micro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oft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Corpor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ti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-1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(or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b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sed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where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ve,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of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its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affiliat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s)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and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u.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Ple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se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ad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the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m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.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h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apply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to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4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softw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re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nam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bove,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wh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ch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c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l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des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m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dia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on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wh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ch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received</w:t>
      </w:r>
      <w:r>
        <w:rPr>
          <w:rFonts w:cs="Tahoma" w:hAnsi="Tahoma" w:eastAsia="Tahoma" w:ascii="Tahoma"/>
          <w:spacing w:val="-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,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if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any.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rms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lso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ap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p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ly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to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ny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M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cros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ft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rPr>
          <w:sz w:val="10"/>
          <w:szCs w:val="10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ind w:left="120"/>
      </w:pPr>
      <w:r>
        <w:rPr>
          <w:rFonts w:cs="Segoe UI Symbol" w:hAnsi="Segoe UI Symbol" w:eastAsia="Segoe UI Symbol" w:ascii="Segoe UI Symbol"/>
          <w:spacing w:val="0"/>
          <w:w w:val="71"/>
          <w:sz w:val="20"/>
          <w:szCs w:val="20"/>
        </w:rPr>
        <w:t></w:t>
      </w:r>
      <w:r>
        <w:rPr>
          <w:rFonts w:cs="Segoe UI Symbol" w:hAnsi="Segoe UI Symbol" w:eastAsia="Segoe UI Symbol" w:ascii="Segoe UI Symbol"/>
          <w:spacing w:val="0"/>
          <w:w w:val="71"/>
          <w:sz w:val="20"/>
          <w:szCs w:val="20"/>
        </w:rPr>
        <w:t>     </w:t>
      </w:r>
      <w:r>
        <w:rPr>
          <w:rFonts w:cs="Segoe UI Symbol" w:hAnsi="Segoe UI Symbol" w:eastAsia="Segoe UI Symbol" w:ascii="Segoe UI Symbol"/>
          <w:spacing w:val="36"/>
          <w:w w:val="71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upda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es,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spacing w:before="96"/>
        <w:ind w:left="120"/>
      </w:pPr>
      <w:r>
        <w:rPr>
          <w:rFonts w:cs="Segoe UI Symbol" w:hAnsi="Segoe UI Symbol" w:eastAsia="Segoe UI Symbol" w:ascii="Segoe UI Symbol"/>
          <w:spacing w:val="0"/>
          <w:w w:val="71"/>
          <w:sz w:val="20"/>
          <w:szCs w:val="20"/>
        </w:rPr>
        <w:t></w:t>
      </w:r>
      <w:r>
        <w:rPr>
          <w:rFonts w:cs="Segoe UI Symbol" w:hAnsi="Segoe UI Symbol" w:eastAsia="Segoe UI Symbol" w:ascii="Segoe UI Symbol"/>
          <w:spacing w:val="0"/>
          <w:w w:val="71"/>
          <w:sz w:val="20"/>
          <w:szCs w:val="20"/>
        </w:rPr>
        <w:t>     </w:t>
      </w:r>
      <w:r>
        <w:rPr>
          <w:rFonts w:cs="Segoe UI Symbol" w:hAnsi="Segoe UI Symbol" w:eastAsia="Segoe UI Symbol" w:ascii="Segoe UI Symbol"/>
          <w:spacing w:val="36"/>
          <w:w w:val="71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supplem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nts,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spacing w:before="96"/>
        <w:ind w:left="120"/>
      </w:pPr>
      <w:r>
        <w:rPr>
          <w:rFonts w:cs="Segoe UI Symbol" w:hAnsi="Segoe UI Symbol" w:eastAsia="Segoe UI Symbol" w:ascii="Segoe UI Symbol"/>
          <w:spacing w:val="0"/>
          <w:w w:val="71"/>
          <w:sz w:val="20"/>
          <w:szCs w:val="20"/>
        </w:rPr>
        <w:t></w:t>
      </w:r>
      <w:r>
        <w:rPr>
          <w:rFonts w:cs="Segoe UI Symbol" w:hAnsi="Segoe UI Symbol" w:eastAsia="Segoe UI Symbol" w:ascii="Segoe UI Symbol"/>
          <w:spacing w:val="0"/>
          <w:w w:val="71"/>
          <w:sz w:val="20"/>
          <w:szCs w:val="20"/>
        </w:rPr>
        <w:t>     </w:t>
      </w:r>
      <w:r>
        <w:rPr>
          <w:rFonts w:cs="Segoe UI Symbol" w:hAnsi="Segoe UI Symbol" w:eastAsia="Segoe UI Symbol" w:ascii="Segoe UI Symbol"/>
          <w:spacing w:val="36"/>
          <w:w w:val="71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Interne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-b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sed</w:t>
      </w:r>
      <w:r>
        <w:rPr>
          <w:rFonts w:cs="Tahoma" w:hAnsi="Tahoma" w:eastAsia="Tahoma" w:ascii="Tahoma"/>
          <w:spacing w:val="-1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rv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ces,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spacing w:before="96"/>
        <w:ind w:left="120"/>
      </w:pPr>
      <w:r>
        <w:rPr>
          <w:rFonts w:cs="Segoe UI Symbol" w:hAnsi="Segoe UI Symbol" w:eastAsia="Segoe UI Symbol" w:ascii="Segoe UI Symbol"/>
          <w:spacing w:val="0"/>
          <w:w w:val="71"/>
          <w:sz w:val="20"/>
          <w:szCs w:val="20"/>
        </w:rPr>
        <w:t></w:t>
      </w:r>
      <w:r>
        <w:rPr>
          <w:rFonts w:cs="Segoe UI Symbol" w:hAnsi="Segoe UI Symbol" w:eastAsia="Segoe UI Symbol" w:ascii="Segoe UI Symbol"/>
          <w:spacing w:val="0"/>
          <w:w w:val="71"/>
          <w:sz w:val="20"/>
          <w:szCs w:val="20"/>
        </w:rPr>
        <w:t>     </w:t>
      </w:r>
      <w:r>
        <w:rPr>
          <w:rFonts w:cs="Segoe UI Symbol" w:hAnsi="Segoe UI Symbol" w:eastAsia="Segoe UI Symbol" w:ascii="Segoe UI Symbol"/>
          <w:spacing w:val="36"/>
          <w:w w:val="71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support</w:t>
      </w:r>
      <w:r>
        <w:rPr>
          <w:rFonts w:cs="Tahoma" w:hAnsi="Tahoma" w:eastAsia="Tahoma" w:ascii="Tahoma"/>
          <w:spacing w:val="-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vi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c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es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ind w:left="120"/>
      </w:pPr>
      <w:r>
        <w:rPr>
          <w:rFonts w:cs="Tahoma" w:hAnsi="Tahoma" w:eastAsia="Tahoma" w:ascii="Tahoma"/>
          <w:spacing w:val="0"/>
          <w:w w:val="100"/>
          <w:sz w:val="20"/>
          <w:szCs w:val="20"/>
        </w:rPr>
        <w:t>for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this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softw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re,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less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her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rms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c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omp</w:t>
      </w:r>
      <w:r>
        <w:rPr>
          <w:rFonts w:cs="Tahoma" w:hAnsi="Tahoma" w:eastAsia="Tahoma" w:ascii="Tahoma"/>
          <w:spacing w:val="4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ny</w:t>
      </w:r>
      <w:r>
        <w:rPr>
          <w:rFonts w:cs="Tahoma" w:hAnsi="Tahoma" w:eastAsia="Tahoma" w:ascii="Tahoma"/>
          <w:spacing w:val="-1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h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ose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it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ms.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If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,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those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rms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4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pply.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ind w:left="120" w:right="312"/>
      </w:pPr>
      <w:r>
        <w:pict>
          <v:group style="position:absolute;margin-left:34.56pt;margin-top:30.4069pt;width:542.88pt;height:0pt;mso-position-horizontal-relative:page;mso-position-vertical-relative:paragraph;z-index:-162" coordorigin="691,608" coordsize="10858,0">
            <v:shape style="position:absolute;left:691;top:608;width:10858;height:0" coordorigin="691,608" coordsize="10858,0" path="m691,608l11549,608e" filled="f" stroked="t" strokeweight="0.58pt" strokecolor="#000000">
              <v:path arrowok="t"/>
            </v:shape>
            <w10:wrap type="none"/>
          </v:group>
        </w:pic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BY</w:t>
      </w:r>
      <w:r>
        <w:rPr>
          <w:rFonts w:cs="Tahoma" w:hAnsi="Tahoma" w:eastAsia="Tahoma" w:ascii="Tahoma"/>
          <w:spacing w:val="3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5"/>
          <w:sz w:val="20"/>
          <w:szCs w:val="20"/>
        </w:rPr>
        <w:t>USING</w:t>
      </w:r>
      <w:r>
        <w:rPr>
          <w:rFonts w:cs="Tahoma" w:hAnsi="Tahoma" w:eastAsia="Tahoma" w:ascii="Tahoma"/>
          <w:spacing w:val="-10"/>
          <w:w w:val="115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HE</w:t>
      </w:r>
      <w:r>
        <w:rPr>
          <w:rFonts w:cs="Tahoma" w:hAnsi="Tahoma" w:eastAsia="Tahoma" w:ascii="Tahoma"/>
          <w:spacing w:val="2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0"/>
          <w:sz w:val="20"/>
          <w:szCs w:val="20"/>
        </w:rPr>
        <w:t>S</w:t>
      </w:r>
      <w:r>
        <w:rPr>
          <w:rFonts w:cs="Tahoma" w:hAnsi="Tahoma" w:eastAsia="Tahoma" w:ascii="Tahoma"/>
          <w:spacing w:val="4"/>
          <w:w w:val="11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10"/>
          <w:sz w:val="20"/>
          <w:szCs w:val="20"/>
        </w:rPr>
        <w:t>FTW</w:t>
      </w:r>
      <w:r>
        <w:rPr>
          <w:rFonts w:cs="Tahoma" w:hAnsi="Tahoma" w:eastAsia="Tahoma" w:ascii="Tahoma"/>
          <w:spacing w:val="2"/>
          <w:w w:val="11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10"/>
          <w:sz w:val="20"/>
          <w:szCs w:val="20"/>
        </w:rPr>
        <w:t>RE,</w:t>
      </w:r>
      <w:r>
        <w:rPr>
          <w:rFonts w:cs="Tahoma" w:hAnsi="Tahoma" w:eastAsia="Tahoma" w:ascii="Tahoma"/>
          <w:spacing w:val="-4"/>
          <w:w w:val="11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</w:t>
      </w:r>
      <w:r>
        <w:rPr>
          <w:rFonts w:cs="Tahoma" w:hAnsi="Tahoma" w:eastAsia="Tahoma" w:ascii="Tahoma"/>
          <w:spacing w:val="4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3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C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CEPT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HESE</w:t>
      </w:r>
      <w:r>
        <w:rPr>
          <w:rFonts w:cs="Tahoma" w:hAnsi="Tahoma" w:eastAsia="Tahoma" w:ascii="Tahoma"/>
          <w:spacing w:val="5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TERMS.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IF</w:t>
      </w:r>
      <w:r>
        <w:rPr>
          <w:rFonts w:cs="Tahoma" w:hAnsi="Tahoma" w:eastAsia="Tahoma" w:ascii="Tahoma"/>
          <w:spacing w:val="3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YOU</w:t>
      </w:r>
      <w:r>
        <w:rPr>
          <w:rFonts w:cs="Tahoma" w:hAnsi="Tahoma" w:eastAsia="Tahoma" w:ascii="Tahoma"/>
          <w:spacing w:val="4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DO</w:t>
      </w:r>
      <w:r>
        <w:rPr>
          <w:rFonts w:cs="Tahoma" w:hAnsi="Tahoma" w:eastAsia="Tahoma" w:ascii="Tahoma"/>
          <w:spacing w:val="2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NOT</w:t>
      </w:r>
      <w:r>
        <w:rPr>
          <w:rFonts w:cs="Tahoma" w:hAnsi="Tahoma" w:eastAsia="Tahoma" w:ascii="Tahoma"/>
          <w:spacing w:val="3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ACCE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P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HE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M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,</w:t>
      </w:r>
      <w:r>
        <w:rPr>
          <w:rFonts w:cs="Tahoma" w:hAnsi="Tahoma" w:eastAsia="Tahoma" w:ascii="Tahoma"/>
          <w:spacing w:val="5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DO</w:t>
      </w:r>
      <w:r>
        <w:rPr>
          <w:rFonts w:cs="Tahoma" w:hAnsi="Tahoma" w:eastAsia="Tahoma" w:ascii="Tahoma"/>
          <w:spacing w:val="2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NOT</w:t>
      </w:r>
      <w:r>
        <w:rPr>
          <w:rFonts w:cs="Tahoma" w:hAnsi="Tahoma" w:eastAsia="Tahoma" w:ascii="Tahoma"/>
          <w:spacing w:val="3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USE</w:t>
      </w:r>
      <w:r>
        <w:rPr>
          <w:rFonts w:cs="Tahoma" w:hAnsi="Tahoma" w:eastAsia="Tahoma" w:ascii="Tahoma"/>
          <w:spacing w:val="3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4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HE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0"/>
          <w:sz w:val="20"/>
          <w:szCs w:val="20"/>
        </w:rPr>
        <w:t>S</w:t>
      </w:r>
      <w:r>
        <w:rPr>
          <w:rFonts w:cs="Tahoma" w:hAnsi="Tahoma" w:eastAsia="Tahoma" w:ascii="Tahoma"/>
          <w:spacing w:val="1"/>
          <w:w w:val="11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FTW</w:t>
      </w:r>
      <w:r>
        <w:rPr>
          <w:rFonts w:cs="Tahoma" w:hAnsi="Tahoma" w:eastAsia="Tahoma" w:ascii="Tahoma"/>
          <w:spacing w:val="2"/>
          <w:w w:val="111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RE.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ind w:left="120"/>
      </w:pPr>
      <w:r>
        <w:rPr>
          <w:rFonts w:cs="Tahoma" w:hAnsi="Tahoma" w:eastAsia="Tahoma" w:ascii="Tahoma"/>
          <w:spacing w:val="0"/>
          <w:w w:val="100"/>
          <w:sz w:val="20"/>
          <w:szCs w:val="20"/>
        </w:rPr>
        <w:t>IF</w:t>
      </w:r>
      <w:r>
        <w:rPr>
          <w:rFonts w:cs="Tahoma" w:hAnsi="Tahoma" w:eastAsia="Tahoma" w:ascii="Tahoma"/>
          <w:spacing w:val="2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</w:t>
      </w:r>
      <w:r>
        <w:rPr>
          <w:rFonts w:cs="Tahoma" w:hAnsi="Tahoma" w:eastAsia="Tahoma" w:ascii="Tahoma"/>
          <w:spacing w:val="4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4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3"/>
          <w:sz w:val="20"/>
          <w:szCs w:val="20"/>
        </w:rPr>
        <w:t>COMP</w:t>
      </w:r>
      <w:r>
        <w:rPr>
          <w:rFonts w:cs="Tahoma" w:hAnsi="Tahoma" w:eastAsia="Tahoma" w:ascii="Tahoma"/>
          <w:spacing w:val="2"/>
          <w:w w:val="113"/>
          <w:sz w:val="20"/>
          <w:szCs w:val="20"/>
        </w:rPr>
        <w:t>L</w:t>
      </w:r>
      <w:r>
        <w:rPr>
          <w:rFonts w:cs="Tahoma" w:hAnsi="Tahoma" w:eastAsia="Tahoma" w:ascii="Tahoma"/>
          <w:spacing w:val="0"/>
          <w:w w:val="113"/>
          <w:sz w:val="20"/>
          <w:szCs w:val="20"/>
        </w:rPr>
        <w:t>Y</w:t>
      </w:r>
      <w:r>
        <w:rPr>
          <w:rFonts w:cs="Tahoma" w:hAnsi="Tahoma" w:eastAsia="Tahoma" w:ascii="Tahoma"/>
          <w:spacing w:val="-7"/>
          <w:w w:val="113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WI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</w:t>
      </w:r>
      <w:r>
        <w:rPr>
          <w:rFonts w:cs="Tahoma" w:hAnsi="Tahoma" w:eastAsia="Tahoma" w:ascii="Tahoma"/>
          <w:spacing w:val="5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HESE</w:t>
      </w:r>
      <w:r>
        <w:rPr>
          <w:rFonts w:cs="Tahoma" w:hAnsi="Tahoma" w:eastAsia="Tahoma" w:ascii="Tahoma"/>
          <w:spacing w:val="5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L</w:t>
      </w:r>
      <w:r>
        <w:rPr>
          <w:rFonts w:cs="Tahoma" w:hAnsi="Tahoma" w:eastAsia="Tahoma" w:ascii="Tahoma"/>
          <w:spacing w:val="3"/>
          <w:w w:val="112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C</w:t>
      </w:r>
      <w:r>
        <w:rPr>
          <w:rFonts w:cs="Tahoma" w:hAnsi="Tahoma" w:eastAsia="Tahoma" w:ascii="Tahoma"/>
          <w:spacing w:val="1"/>
          <w:w w:val="112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NSE</w:t>
      </w:r>
      <w:r>
        <w:rPr>
          <w:rFonts w:cs="Tahoma" w:hAnsi="Tahoma" w:eastAsia="Tahoma" w:ascii="Tahoma"/>
          <w:spacing w:val="-5"/>
          <w:w w:val="112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RMS,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YOU</w:t>
      </w:r>
      <w:r>
        <w:rPr>
          <w:rFonts w:cs="Tahoma" w:hAnsi="Tahoma" w:eastAsia="Tahoma" w:ascii="Tahoma"/>
          <w:spacing w:val="4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HAVE</w:t>
      </w:r>
      <w:r>
        <w:rPr>
          <w:rFonts w:cs="Tahoma" w:hAnsi="Tahoma" w:eastAsia="Tahoma" w:ascii="Tahoma"/>
          <w:spacing w:val="5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THE</w:t>
      </w:r>
      <w:r>
        <w:rPr>
          <w:rFonts w:cs="Tahoma" w:hAnsi="Tahoma" w:eastAsia="Tahoma" w:ascii="Tahoma"/>
          <w:spacing w:val="29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12"/>
          <w:sz w:val="20"/>
          <w:szCs w:val="20"/>
        </w:rPr>
        <w:t>P</w:t>
      </w:r>
      <w:r>
        <w:rPr>
          <w:rFonts w:cs="Tahoma" w:hAnsi="Tahoma" w:eastAsia="Tahoma" w:ascii="Tahoma"/>
          <w:spacing w:val="2"/>
          <w:w w:val="112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RPE</w:t>
      </w:r>
      <w:r>
        <w:rPr>
          <w:rFonts w:cs="Tahoma" w:hAnsi="Tahoma" w:eastAsia="Tahoma" w:ascii="Tahoma"/>
          <w:spacing w:val="3"/>
          <w:w w:val="112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UAL</w:t>
      </w:r>
      <w:r>
        <w:rPr>
          <w:rFonts w:cs="Tahoma" w:hAnsi="Tahoma" w:eastAsia="Tahoma" w:ascii="Tahoma"/>
          <w:spacing w:val="-5"/>
          <w:w w:val="112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12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IGHTS</w:t>
      </w:r>
      <w:r>
        <w:rPr>
          <w:rFonts w:cs="Tahoma" w:hAnsi="Tahoma" w:eastAsia="Tahoma" w:ascii="Tahoma"/>
          <w:spacing w:val="-4"/>
          <w:w w:val="112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BEL</w:t>
      </w:r>
      <w:r>
        <w:rPr>
          <w:rFonts w:cs="Tahoma" w:hAnsi="Tahoma" w:eastAsia="Tahoma" w:ascii="Tahoma"/>
          <w:spacing w:val="3"/>
          <w:w w:val="111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W.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ind w:left="478" w:right="69" w:hanging="358"/>
      </w:pPr>
      <w:r>
        <w:rPr>
          <w:rFonts w:cs="Tahoma" w:hAnsi="Tahoma" w:eastAsia="Tahoma" w:ascii="Tahoma"/>
          <w:spacing w:val="0"/>
          <w:w w:val="100"/>
          <w:sz w:val="20"/>
          <w:szCs w:val="20"/>
        </w:rPr>
        <w:t>1.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6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3"/>
          <w:sz w:val="20"/>
          <w:szCs w:val="20"/>
        </w:rPr>
        <w:t>INS</w:t>
      </w:r>
      <w:r>
        <w:rPr>
          <w:rFonts w:cs="Tahoma" w:hAnsi="Tahoma" w:eastAsia="Tahoma" w:ascii="Tahoma"/>
          <w:spacing w:val="1"/>
          <w:w w:val="113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13"/>
          <w:sz w:val="20"/>
          <w:szCs w:val="20"/>
        </w:rPr>
        <w:t>A</w:t>
      </w:r>
      <w:r>
        <w:rPr>
          <w:rFonts w:cs="Tahoma" w:hAnsi="Tahoma" w:eastAsia="Tahoma" w:ascii="Tahoma"/>
          <w:spacing w:val="2"/>
          <w:w w:val="113"/>
          <w:sz w:val="20"/>
          <w:szCs w:val="20"/>
        </w:rPr>
        <w:t>L</w:t>
      </w:r>
      <w:r>
        <w:rPr>
          <w:rFonts w:cs="Tahoma" w:hAnsi="Tahoma" w:eastAsia="Tahoma" w:ascii="Tahoma"/>
          <w:spacing w:val="1"/>
          <w:w w:val="113"/>
          <w:sz w:val="20"/>
          <w:szCs w:val="20"/>
        </w:rPr>
        <w:t>L</w:t>
      </w:r>
      <w:r>
        <w:rPr>
          <w:rFonts w:cs="Tahoma" w:hAnsi="Tahoma" w:eastAsia="Tahoma" w:ascii="Tahoma"/>
          <w:spacing w:val="0"/>
          <w:w w:val="113"/>
          <w:sz w:val="20"/>
          <w:szCs w:val="20"/>
        </w:rPr>
        <w:t>ATION</w:t>
      </w:r>
      <w:r>
        <w:rPr>
          <w:rFonts w:cs="Tahoma" w:hAnsi="Tahoma" w:eastAsia="Tahoma" w:ascii="Tahoma"/>
          <w:spacing w:val="-11"/>
          <w:w w:val="113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AND</w:t>
      </w:r>
      <w:r>
        <w:rPr>
          <w:rFonts w:cs="Tahoma" w:hAnsi="Tahoma" w:eastAsia="Tahoma" w:ascii="Tahoma"/>
          <w:spacing w:val="5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4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3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-1"/>
          <w:w w:val="112"/>
          <w:sz w:val="20"/>
          <w:szCs w:val="20"/>
        </w:rPr>
        <w:t>R</w:t>
      </w:r>
      <w:r>
        <w:rPr>
          <w:rFonts w:cs="Tahoma" w:hAnsi="Tahoma" w:eastAsia="Tahoma" w:ascii="Tahoma"/>
          <w:spacing w:val="2"/>
          <w:w w:val="112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GHTS.</w:t>
      </w:r>
      <w:r>
        <w:rPr>
          <w:rFonts w:cs="Tahoma" w:hAnsi="Tahoma" w:eastAsia="Tahoma" w:ascii="Tahoma"/>
          <w:spacing w:val="-8"/>
          <w:w w:val="112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You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m</w:t>
      </w:r>
      <w:r>
        <w:rPr>
          <w:rFonts w:cs="Tahoma" w:hAnsi="Tahoma" w:eastAsia="Tahoma" w:ascii="Tahoma"/>
          <w:spacing w:val="4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st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ll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and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use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numb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-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of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pies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of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the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oftw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re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on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vi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c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es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to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sign,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velop</w:t>
      </w:r>
      <w:r>
        <w:rPr>
          <w:rFonts w:cs="Tahoma" w:hAnsi="Tahoma" w:eastAsia="Tahoma" w:ascii="Tahoma"/>
          <w:spacing w:val="-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and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est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yo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ogr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ms.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ind w:left="120"/>
      </w:pPr>
      <w:r>
        <w:rPr>
          <w:rFonts w:cs="Tahoma" w:hAnsi="Tahoma" w:eastAsia="Tahoma" w:ascii="Tahoma"/>
          <w:spacing w:val="0"/>
          <w:w w:val="100"/>
          <w:sz w:val="20"/>
          <w:szCs w:val="20"/>
        </w:rPr>
        <w:t>2.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6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3"/>
          <w:sz w:val="20"/>
          <w:szCs w:val="20"/>
        </w:rPr>
        <w:t>ADDI</w:t>
      </w:r>
      <w:r>
        <w:rPr>
          <w:rFonts w:cs="Tahoma" w:hAnsi="Tahoma" w:eastAsia="Tahoma" w:ascii="Tahoma"/>
          <w:spacing w:val="1"/>
          <w:w w:val="113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13"/>
          <w:sz w:val="20"/>
          <w:szCs w:val="20"/>
        </w:rPr>
        <w:t>IONAL</w:t>
      </w:r>
      <w:r>
        <w:rPr>
          <w:rFonts w:cs="Tahoma" w:hAnsi="Tahoma" w:eastAsia="Tahoma" w:ascii="Tahoma"/>
          <w:spacing w:val="-10"/>
          <w:w w:val="113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3"/>
          <w:sz w:val="20"/>
          <w:szCs w:val="20"/>
        </w:rPr>
        <w:t>L</w:t>
      </w:r>
      <w:r>
        <w:rPr>
          <w:rFonts w:cs="Tahoma" w:hAnsi="Tahoma" w:eastAsia="Tahoma" w:ascii="Tahoma"/>
          <w:spacing w:val="3"/>
          <w:w w:val="113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13"/>
          <w:sz w:val="20"/>
          <w:szCs w:val="20"/>
        </w:rPr>
        <w:t>C</w:t>
      </w:r>
      <w:r>
        <w:rPr>
          <w:rFonts w:cs="Tahoma" w:hAnsi="Tahoma" w:eastAsia="Tahoma" w:ascii="Tahoma"/>
          <w:spacing w:val="1"/>
          <w:w w:val="113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13"/>
          <w:sz w:val="20"/>
          <w:szCs w:val="20"/>
        </w:rPr>
        <w:t>NSI</w:t>
      </w:r>
      <w:r>
        <w:rPr>
          <w:rFonts w:cs="Tahoma" w:hAnsi="Tahoma" w:eastAsia="Tahoma" w:ascii="Tahoma"/>
          <w:spacing w:val="3"/>
          <w:w w:val="113"/>
          <w:sz w:val="20"/>
          <w:szCs w:val="20"/>
        </w:rPr>
        <w:t>N</w:t>
      </w:r>
      <w:r>
        <w:rPr>
          <w:rFonts w:cs="Tahoma" w:hAnsi="Tahoma" w:eastAsia="Tahoma" w:ascii="Tahoma"/>
          <w:spacing w:val="0"/>
          <w:w w:val="113"/>
          <w:sz w:val="20"/>
          <w:szCs w:val="20"/>
        </w:rPr>
        <w:t>G</w:t>
      </w:r>
      <w:r>
        <w:rPr>
          <w:rFonts w:cs="Tahoma" w:hAnsi="Tahoma" w:eastAsia="Tahoma" w:ascii="Tahoma"/>
          <w:spacing w:val="1"/>
          <w:w w:val="113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3"/>
          <w:sz w:val="20"/>
          <w:szCs w:val="20"/>
        </w:rPr>
        <w:t>RE</w:t>
      </w:r>
      <w:r>
        <w:rPr>
          <w:rFonts w:cs="Tahoma" w:hAnsi="Tahoma" w:eastAsia="Tahoma" w:ascii="Tahoma"/>
          <w:spacing w:val="2"/>
          <w:w w:val="113"/>
          <w:sz w:val="20"/>
          <w:szCs w:val="20"/>
        </w:rPr>
        <w:t>Q</w:t>
      </w:r>
      <w:r>
        <w:rPr>
          <w:rFonts w:cs="Tahoma" w:hAnsi="Tahoma" w:eastAsia="Tahoma" w:ascii="Tahoma"/>
          <w:spacing w:val="0"/>
          <w:w w:val="113"/>
          <w:sz w:val="20"/>
          <w:szCs w:val="20"/>
        </w:rPr>
        <w:t>U</w:t>
      </w:r>
      <w:r>
        <w:rPr>
          <w:rFonts w:cs="Tahoma" w:hAnsi="Tahoma" w:eastAsia="Tahoma" w:ascii="Tahoma"/>
          <w:spacing w:val="1"/>
          <w:w w:val="113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13"/>
          <w:sz w:val="20"/>
          <w:szCs w:val="20"/>
        </w:rPr>
        <w:t>R</w:t>
      </w:r>
      <w:r>
        <w:rPr>
          <w:rFonts w:cs="Tahoma" w:hAnsi="Tahoma" w:eastAsia="Tahoma" w:ascii="Tahoma"/>
          <w:spacing w:val="2"/>
          <w:w w:val="113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13"/>
          <w:sz w:val="20"/>
          <w:szCs w:val="20"/>
        </w:rPr>
        <w:t>MENTS</w:t>
      </w:r>
      <w:r>
        <w:rPr>
          <w:rFonts w:cs="Tahoma" w:hAnsi="Tahoma" w:eastAsia="Tahoma" w:ascii="Tahoma"/>
          <w:spacing w:val="-22"/>
          <w:w w:val="113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13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13"/>
          <w:sz w:val="20"/>
          <w:szCs w:val="20"/>
        </w:rPr>
        <w:t>N</w:t>
      </w:r>
      <w:r>
        <w:rPr>
          <w:rFonts w:cs="Tahoma" w:hAnsi="Tahoma" w:eastAsia="Tahoma" w:ascii="Tahoma"/>
          <w:spacing w:val="3"/>
          <w:w w:val="113"/>
          <w:sz w:val="20"/>
          <w:szCs w:val="20"/>
        </w:rPr>
        <w:t>D</w:t>
      </w:r>
      <w:r>
        <w:rPr>
          <w:rFonts w:cs="Tahoma" w:hAnsi="Tahoma" w:eastAsia="Tahoma" w:ascii="Tahoma"/>
          <w:spacing w:val="0"/>
          <w:w w:val="113"/>
          <w:sz w:val="20"/>
          <w:szCs w:val="20"/>
        </w:rPr>
        <w:t>/OR</w:t>
      </w:r>
      <w:r>
        <w:rPr>
          <w:rFonts w:cs="Tahoma" w:hAnsi="Tahoma" w:eastAsia="Tahoma" w:ascii="Tahoma"/>
          <w:spacing w:val="12"/>
          <w:w w:val="113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USE</w:t>
      </w:r>
      <w:r>
        <w:rPr>
          <w:rFonts w:cs="Tahoma" w:hAnsi="Tahoma" w:eastAsia="Tahoma" w:ascii="Tahoma"/>
          <w:spacing w:val="3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7"/>
          <w:sz w:val="20"/>
          <w:szCs w:val="20"/>
        </w:rPr>
        <w:t>RI</w:t>
      </w:r>
      <w:r>
        <w:rPr>
          <w:rFonts w:cs="Tahoma" w:hAnsi="Tahoma" w:eastAsia="Tahoma" w:ascii="Tahoma"/>
          <w:spacing w:val="2"/>
          <w:w w:val="117"/>
          <w:sz w:val="20"/>
          <w:szCs w:val="20"/>
        </w:rPr>
        <w:t>G</w:t>
      </w:r>
      <w:r>
        <w:rPr>
          <w:rFonts w:cs="Tahoma" w:hAnsi="Tahoma" w:eastAsia="Tahoma" w:ascii="Tahoma"/>
          <w:spacing w:val="0"/>
          <w:w w:val="109"/>
          <w:sz w:val="20"/>
          <w:szCs w:val="20"/>
        </w:rPr>
        <w:t>HTS.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ind w:left="840" w:right="65" w:hanging="362"/>
      </w:pPr>
      <w:r>
        <w:rPr>
          <w:rFonts w:cs="Tahoma" w:hAnsi="Tahoma" w:eastAsia="Tahoma" w:ascii="Tahoma"/>
          <w:spacing w:val="0"/>
          <w:w w:val="100"/>
          <w:sz w:val="20"/>
          <w:szCs w:val="20"/>
        </w:rPr>
        <w:t>a.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 </w:t>
      </w:r>
      <w:r>
        <w:rPr>
          <w:rFonts w:cs="Tahoma" w:hAnsi="Tahoma" w:eastAsia="Tahoma" w:ascii="Tahoma"/>
          <w:spacing w:val="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6"/>
          <w:sz w:val="20"/>
          <w:szCs w:val="20"/>
        </w:rPr>
        <w:t>Distr</w:t>
      </w:r>
      <w:r>
        <w:rPr>
          <w:rFonts w:cs="Tahoma" w:hAnsi="Tahoma" w:eastAsia="Tahoma" w:ascii="Tahoma"/>
          <w:spacing w:val="2"/>
          <w:w w:val="116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16"/>
          <w:sz w:val="20"/>
          <w:szCs w:val="20"/>
        </w:rPr>
        <w:t>butab</w:t>
      </w:r>
      <w:r>
        <w:rPr>
          <w:rFonts w:cs="Tahoma" w:hAnsi="Tahoma" w:eastAsia="Tahoma" w:ascii="Tahoma"/>
          <w:spacing w:val="2"/>
          <w:w w:val="116"/>
          <w:sz w:val="20"/>
          <w:szCs w:val="20"/>
        </w:rPr>
        <w:t>l</w:t>
      </w:r>
      <w:r>
        <w:rPr>
          <w:rFonts w:cs="Tahoma" w:hAnsi="Tahoma" w:eastAsia="Tahoma" w:ascii="Tahoma"/>
          <w:spacing w:val="0"/>
          <w:w w:val="116"/>
          <w:sz w:val="20"/>
          <w:szCs w:val="20"/>
        </w:rPr>
        <w:t>e</w:t>
      </w:r>
      <w:r>
        <w:rPr>
          <w:rFonts w:cs="Tahoma" w:hAnsi="Tahoma" w:eastAsia="Tahoma" w:ascii="Tahoma"/>
          <w:spacing w:val="-5"/>
          <w:w w:val="116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.</w:t>
      </w:r>
      <w:r>
        <w:rPr>
          <w:rFonts w:cs="Tahoma" w:hAnsi="Tahoma" w:eastAsia="Tahoma" w:ascii="Tahoma"/>
          <w:spacing w:val="5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softw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re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ntains</w:t>
      </w:r>
      <w:r>
        <w:rPr>
          <w:rFonts w:cs="Tahoma" w:hAnsi="Tahoma" w:eastAsia="Tahoma" w:ascii="Tahoma"/>
          <w:spacing w:val="-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c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ode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hat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you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rmi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to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dis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bute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in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prog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m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deve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l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op</w:t>
      </w:r>
      <w:r>
        <w:rPr>
          <w:rFonts w:cs="Tahoma" w:hAnsi="Tahoma" w:eastAsia="Tahoma" w:ascii="Tahoma"/>
          <w:spacing w:val="-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if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you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c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omp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l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with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the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er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m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belo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w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.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ind w:left="840"/>
      </w:pPr>
      <w:r>
        <w:rPr>
          <w:rFonts w:cs="Tahoma" w:hAnsi="Tahoma" w:eastAsia="Tahoma" w:ascii="Tahoma"/>
          <w:spacing w:val="0"/>
          <w:w w:val="100"/>
          <w:sz w:val="20"/>
          <w:szCs w:val="20"/>
        </w:rPr>
        <w:t>i.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 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7"/>
          <w:sz w:val="20"/>
          <w:szCs w:val="20"/>
        </w:rPr>
        <w:t>Ri</w:t>
      </w:r>
      <w:r>
        <w:rPr>
          <w:rFonts w:cs="Tahoma" w:hAnsi="Tahoma" w:eastAsia="Tahoma" w:ascii="Tahoma"/>
          <w:spacing w:val="-1"/>
          <w:w w:val="117"/>
          <w:sz w:val="20"/>
          <w:szCs w:val="20"/>
        </w:rPr>
        <w:t>g</w:t>
      </w:r>
      <w:r>
        <w:rPr>
          <w:rFonts w:cs="Tahoma" w:hAnsi="Tahoma" w:eastAsia="Tahoma" w:ascii="Tahoma"/>
          <w:spacing w:val="2"/>
          <w:w w:val="117"/>
          <w:sz w:val="20"/>
          <w:szCs w:val="20"/>
        </w:rPr>
        <w:t>h</w:t>
      </w:r>
      <w:r>
        <w:rPr>
          <w:rFonts w:cs="Tahoma" w:hAnsi="Tahoma" w:eastAsia="Tahoma" w:ascii="Tahoma"/>
          <w:spacing w:val="0"/>
          <w:w w:val="117"/>
          <w:sz w:val="20"/>
          <w:szCs w:val="20"/>
        </w:rPr>
        <w:t>t</w:t>
      </w:r>
      <w:r>
        <w:rPr>
          <w:rFonts w:cs="Tahoma" w:hAnsi="Tahoma" w:eastAsia="Tahoma" w:ascii="Tahoma"/>
          <w:spacing w:val="-13"/>
          <w:w w:val="117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2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Use</w:t>
      </w:r>
      <w:r>
        <w:rPr>
          <w:rFonts w:cs="Tahoma" w:hAnsi="Tahoma" w:eastAsia="Tahoma" w:ascii="Tahoma"/>
          <w:spacing w:val="3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nd</w:t>
      </w:r>
      <w:r>
        <w:rPr>
          <w:rFonts w:cs="Tahoma" w:hAnsi="Tahoma" w:eastAsia="Tahoma" w:ascii="Tahoma"/>
          <w:spacing w:val="3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16"/>
          <w:sz w:val="20"/>
          <w:szCs w:val="20"/>
        </w:rPr>
        <w:t>D</w:t>
      </w:r>
      <w:r>
        <w:rPr>
          <w:rFonts w:cs="Tahoma" w:hAnsi="Tahoma" w:eastAsia="Tahoma" w:ascii="Tahoma"/>
          <w:spacing w:val="0"/>
          <w:w w:val="116"/>
          <w:sz w:val="20"/>
          <w:szCs w:val="20"/>
        </w:rPr>
        <w:t>ist</w:t>
      </w:r>
      <w:r>
        <w:rPr>
          <w:rFonts w:cs="Tahoma" w:hAnsi="Tahoma" w:eastAsia="Tahoma" w:ascii="Tahoma"/>
          <w:spacing w:val="2"/>
          <w:w w:val="116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16"/>
          <w:sz w:val="20"/>
          <w:szCs w:val="20"/>
        </w:rPr>
        <w:t>ibut</w:t>
      </w:r>
      <w:r>
        <w:rPr>
          <w:rFonts w:cs="Tahoma" w:hAnsi="Tahoma" w:eastAsia="Tahoma" w:ascii="Tahoma"/>
          <w:spacing w:val="1"/>
          <w:w w:val="116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16"/>
          <w:sz w:val="20"/>
          <w:szCs w:val="20"/>
        </w:rPr>
        <w:t>.</w:t>
      </w:r>
      <w:r>
        <w:rPr>
          <w:rFonts w:cs="Tahoma" w:hAnsi="Tahoma" w:eastAsia="Tahoma" w:ascii="Tahoma"/>
          <w:spacing w:val="-12"/>
          <w:w w:val="116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h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2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c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d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4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</w:t>
      </w:r>
      <w:r>
        <w:rPr>
          <w:rFonts w:cs="Tahoma" w:hAnsi="Tahoma" w:eastAsia="Tahoma" w:ascii="Tahoma"/>
          <w:spacing w:val="4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xt</w:t>
      </w:r>
      <w:r>
        <w:rPr>
          <w:rFonts w:cs="Tahoma" w:hAnsi="Tahoma" w:eastAsia="Tahoma" w:ascii="Tahoma"/>
          <w:spacing w:val="6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f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les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6"/>
          <w:sz w:val="20"/>
          <w:szCs w:val="20"/>
        </w:rPr>
        <w:t>l</w:t>
      </w:r>
      <w:r>
        <w:rPr>
          <w:rFonts w:cs="Tahoma" w:hAnsi="Tahoma" w:eastAsia="Tahoma" w:ascii="Tahoma"/>
          <w:spacing w:val="-1"/>
          <w:w w:val="116"/>
          <w:sz w:val="20"/>
          <w:szCs w:val="20"/>
        </w:rPr>
        <w:t>i</w:t>
      </w:r>
      <w:r>
        <w:rPr>
          <w:rFonts w:cs="Tahoma" w:hAnsi="Tahoma" w:eastAsia="Tahoma" w:ascii="Tahoma"/>
          <w:spacing w:val="3"/>
          <w:w w:val="116"/>
          <w:sz w:val="20"/>
          <w:szCs w:val="20"/>
        </w:rPr>
        <w:t>s</w:t>
      </w:r>
      <w:r>
        <w:rPr>
          <w:rFonts w:cs="Tahoma" w:hAnsi="Tahoma" w:eastAsia="Tahoma" w:ascii="Tahoma"/>
          <w:spacing w:val="-1"/>
          <w:w w:val="116"/>
          <w:sz w:val="20"/>
          <w:szCs w:val="20"/>
        </w:rPr>
        <w:t>t</w:t>
      </w:r>
      <w:r>
        <w:rPr>
          <w:rFonts w:cs="Tahoma" w:hAnsi="Tahoma" w:eastAsia="Tahoma" w:ascii="Tahoma"/>
          <w:spacing w:val="2"/>
          <w:w w:val="116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16"/>
          <w:sz w:val="20"/>
          <w:szCs w:val="20"/>
        </w:rPr>
        <w:t>d</w:t>
      </w:r>
      <w:r>
        <w:rPr>
          <w:rFonts w:cs="Tahoma" w:hAnsi="Tahoma" w:eastAsia="Tahoma" w:ascii="Tahoma"/>
          <w:spacing w:val="-4"/>
          <w:w w:val="116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6"/>
          <w:sz w:val="20"/>
          <w:szCs w:val="20"/>
        </w:rPr>
        <w:t>be</w:t>
      </w:r>
      <w:r>
        <w:rPr>
          <w:rFonts w:cs="Tahoma" w:hAnsi="Tahoma" w:eastAsia="Tahoma" w:ascii="Tahoma"/>
          <w:spacing w:val="2"/>
          <w:w w:val="116"/>
          <w:sz w:val="20"/>
          <w:szCs w:val="20"/>
        </w:rPr>
        <w:t>l</w:t>
      </w:r>
      <w:r>
        <w:rPr>
          <w:rFonts w:cs="Tahoma" w:hAnsi="Tahoma" w:eastAsia="Tahoma" w:ascii="Tahoma"/>
          <w:spacing w:val="0"/>
          <w:w w:val="116"/>
          <w:sz w:val="20"/>
          <w:szCs w:val="20"/>
        </w:rPr>
        <w:t>ow</w:t>
      </w:r>
      <w:r>
        <w:rPr>
          <w:rFonts w:cs="Tahoma" w:hAnsi="Tahoma" w:eastAsia="Tahoma" w:ascii="Tahoma"/>
          <w:spacing w:val="-14"/>
          <w:w w:val="116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3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7"/>
          <w:sz w:val="20"/>
          <w:szCs w:val="20"/>
        </w:rPr>
        <w:t>“</w:t>
      </w:r>
      <w:r>
        <w:rPr>
          <w:rFonts w:cs="Tahoma" w:hAnsi="Tahoma" w:eastAsia="Tahoma" w:ascii="Tahoma"/>
          <w:spacing w:val="1"/>
          <w:w w:val="117"/>
          <w:sz w:val="20"/>
          <w:szCs w:val="20"/>
        </w:rPr>
        <w:t>D</w:t>
      </w:r>
      <w:r>
        <w:rPr>
          <w:rFonts w:cs="Tahoma" w:hAnsi="Tahoma" w:eastAsia="Tahoma" w:ascii="Tahoma"/>
          <w:spacing w:val="0"/>
          <w:w w:val="117"/>
          <w:sz w:val="20"/>
          <w:szCs w:val="20"/>
        </w:rPr>
        <w:t>i</w:t>
      </w:r>
      <w:r>
        <w:rPr>
          <w:rFonts w:cs="Tahoma" w:hAnsi="Tahoma" w:eastAsia="Tahoma" w:ascii="Tahoma"/>
          <w:spacing w:val="3"/>
          <w:w w:val="117"/>
          <w:sz w:val="20"/>
          <w:szCs w:val="20"/>
        </w:rPr>
        <w:t>s</w:t>
      </w:r>
      <w:r>
        <w:rPr>
          <w:rFonts w:cs="Tahoma" w:hAnsi="Tahoma" w:eastAsia="Tahoma" w:ascii="Tahoma"/>
          <w:spacing w:val="-1"/>
          <w:w w:val="117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17"/>
          <w:sz w:val="20"/>
          <w:szCs w:val="20"/>
        </w:rPr>
        <w:t>r</w:t>
      </w:r>
      <w:r>
        <w:rPr>
          <w:rFonts w:cs="Tahoma" w:hAnsi="Tahoma" w:eastAsia="Tahoma" w:ascii="Tahoma"/>
          <w:spacing w:val="2"/>
          <w:w w:val="117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17"/>
          <w:sz w:val="20"/>
          <w:szCs w:val="20"/>
        </w:rPr>
        <w:t>butab</w:t>
      </w:r>
      <w:r>
        <w:rPr>
          <w:rFonts w:cs="Tahoma" w:hAnsi="Tahoma" w:eastAsia="Tahoma" w:ascii="Tahoma"/>
          <w:spacing w:val="2"/>
          <w:w w:val="117"/>
          <w:sz w:val="20"/>
          <w:szCs w:val="20"/>
        </w:rPr>
        <w:t>l</w:t>
      </w:r>
      <w:r>
        <w:rPr>
          <w:rFonts w:cs="Tahoma" w:hAnsi="Tahoma" w:eastAsia="Tahoma" w:ascii="Tahoma"/>
          <w:spacing w:val="0"/>
          <w:w w:val="117"/>
          <w:sz w:val="20"/>
          <w:szCs w:val="20"/>
        </w:rPr>
        <w:t>e</w:t>
      </w:r>
      <w:r>
        <w:rPr>
          <w:rFonts w:cs="Tahoma" w:hAnsi="Tahoma" w:eastAsia="Tahoma" w:ascii="Tahoma"/>
          <w:spacing w:val="-14"/>
          <w:w w:val="117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C</w:t>
      </w:r>
      <w:r>
        <w:rPr>
          <w:rFonts w:cs="Tahoma" w:hAnsi="Tahoma" w:eastAsia="Tahoma" w:ascii="Tahoma"/>
          <w:spacing w:val="2"/>
          <w:w w:val="111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d</w:t>
      </w:r>
      <w:r>
        <w:rPr>
          <w:rFonts w:cs="Tahoma" w:hAnsi="Tahoma" w:eastAsia="Tahoma" w:ascii="Tahoma"/>
          <w:spacing w:val="-1"/>
          <w:w w:val="112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13"/>
          <w:sz w:val="20"/>
          <w:szCs w:val="20"/>
        </w:rPr>
        <w:t>.”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rPr>
          <w:sz w:val="10"/>
          <w:szCs w:val="10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ind w:left="1198"/>
      </w:pPr>
      <w:r>
        <w:rPr>
          <w:rFonts w:cs="Segoe UI Symbol" w:hAnsi="Segoe UI Symbol" w:eastAsia="Segoe UI Symbol" w:ascii="Segoe UI Symbol"/>
          <w:spacing w:val="0"/>
          <w:w w:val="71"/>
          <w:sz w:val="20"/>
          <w:szCs w:val="20"/>
        </w:rPr>
        <w:t></w:t>
      </w:r>
      <w:r>
        <w:rPr>
          <w:rFonts w:cs="Segoe UI Symbol" w:hAnsi="Segoe UI Symbol" w:eastAsia="Segoe UI Symbol" w:ascii="Segoe UI Symbol"/>
          <w:spacing w:val="0"/>
          <w:w w:val="71"/>
          <w:sz w:val="20"/>
          <w:szCs w:val="20"/>
        </w:rPr>
        <w:t>      </w:t>
      </w:r>
      <w:r>
        <w:rPr>
          <w:rFonts w:cs="Segoe UI Symbol" w:hAnsi="Segoe UI Symbol" w:eastAsia="Segoe UI Symbol" w:ascii="Segoe UI Symbol"/>
          <w:spacing w:val="2"/>
          <w:w w:val="71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71"/>
          <w:sz w:val="20"/>
          <w:szCs w:val="20"/>
        </w:rPr>
      </w:r>
      <w:r>
        <w:rPr>
          <w:rFonts w:cs="Tahoma" w:hAnsi="Tahoma" w:eastAsia="Tahoma" w:ascii="Tahoma"/>
          <w:spacing w:val="0"/>
          <w:w w:val="100"/>
          <w:sz w:val="20"/>
          <w:szCs w:val="20"/>
          <w:u w:val="single" w:color="000000"/>
        </w:rPr>
        <w:t>Sam</w:t>
      </w:r>
      <w:r>
        <w:rPr>
          <w:rFonts w:cs="Tahoma" w:hAnsi="Tahoma" w:eastAsia="Tahoma" w:ascii="Tahoma"/>
          <w:spacing w:val="1"/>
          <w:w w:val="100"/>
          <w:sz w:val="20"/>
          <w:szCs w:val="20"/>
          <w:u w:val="single" w:color="000000"/>
        </w:rPr>
        <w:t>p</w:t>
      </w:r>
      <w:r>
        <w:rPr>
          <w:rFonts w:cs="Tahoma" w:hAnsi="Tahoma" w:eastAsia="Tahoma" w:ascii="Tahoma"/>
          <w:spacing w:val="1"/>
          <w:w w:val="100"/>
          <w:sz w:val="20"/>
          <w:szCs w:val="20"/>
          <w:u w:val="single" w:color="000000"/>
        </w:rPr>
      </w:r>
      <w:r>
        <w:rPr>
          <w:rFonts w:cs="Tahoma" w:hAnsi="Tahoma" w:eastAsia="Tahoma" w:ascii="Tahoma"/>
          <w:spacing w:val="0"/>
          <w:w w:val="100"/>
          <w:sz w:val="20"/>
          <w:szCs w:val="20"/>
          <w:u w:val="single" w:color="000000"/>
        </w:rPr>
        <w:t>le</w:t>
      </w:r>
      <w:r>
        <w:rPr>
          <w:rFonts w:cs="Tahoma" w:hAnsi="Tahoma" w:eastAsia="Tahoma" w:ascii="Tahoma"/>
          <w:spacing w:val="-17"/>
          <w:w w:val="100"/>
          <w:sz w:val="20"/>
          <w:szCs w:val="20"/>
          <w:u w:val="single" w:color="00000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  <w:u w:val="single" w:color="000000"/>
        </w:rPr>
        <w:t>Co</w:t>
      </w:r>
      <w:r>
        <w:rPr>
          <w:rFonts w:cs="Tahoma" w:hAnsi="Tahoma" w:eastAsia="Tahoma" w:ascii="Tahoma"/>
          <w:spacing w:val="1"/>
          <w:w w:val="100"/>
          <w:sz w:val="20"/>
          <w:szCs w:val="20"/>
          <w:u w:val="single" w:color="000000"/>
        </w:rPr>
        <w:t>d</w:t>
      </w:r>
      <w:r>
        <w:rPr>
          <w:rFonts w:cs="Tahoma" w:hAnsi="Tahoma" w:eastAsia="Tahoma" w:ascii="Tahoma"/>
          <w:spacing w:val="1"/>
          <w:w w:val="100"/>
          <w:sz w:val="20"/>
          <w:szCs w:val="20"/>
          <w:u w:val="single" w:color="000000"/>
        </w:rPr>
      </w:r>
      <w:r>
        <w:rPr>
          <w:rFonts w:cs="Tahoma" w:hAnsi="Tahoma" w:eastAsia="Tahoma" w:ascii="Tahoma"/>
          <w:spacing w:val="1"/>
          <w:w w:val="100"/>
          <w:sz w:val="20"/>
          <w:szCs w:val="20"/>
          <w:u w:val="single" w:color="000000"/>
        </w:rPr>
        <w:t>e</w:t>
      </w:r>
      <w:r>
        <w:rPr>
          <w:rFonts w:cs="Tahoma" w:hAnsi="Tahoma" w:eastAsia="Tahoma" w:ascii="Tahoma"/>
          <w:spacing w:val="1"/>
          <w:w w:val="100"/>
          <w:sz w:val="20"/>
          <w:szCs w:val="20"/>
          <w:u w:val="single" w:color="000000"/>
        </w:rPr>
      </w:r>
      <w:r>
        <w:rPr>
          <w:rFonts w:cs="Tahoma" w:hAnsi="Tahoma" w:eastAsia="Tahoma" w:ascii="Tahoma"/>
          <w:spacing w:val="1"/>
          <w:w w:val="100"/>
          <w:sz w:val="20"/>
          <w:szCs w:val="20"/>
        </w:rPr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.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You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m</w:t>
      </w:r>
      <w:r>
        <w:rPr>
          <w:rFonts w:cs="Tahoma" w:hAnsi="Tahoma" w:eastAsia="Tahoma" w:ascii="Tahoma"/>
          <w:spacing w:val="4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m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dif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y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,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co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p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y,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and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stribute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h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source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obj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ct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code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f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rm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of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c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ode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m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ked</w:t>
      </w:r>
      <w:r>
        <w:rPr>
          <w:rFonts w:cs="Tahoma" w:hAnsi="Tahoma" w:eastAsia="Tahoma" w:ascii="Tahoma"/>
          <w:spacing w:val="-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spacing w:lineRule="exact" w:line="220"/>
        <w:ind w:left="1555"/>
      </w:pPr>
      <w:r>
        <w:rPr>
          <w:rFonts w:cs="Tahoma" w:hAnsi="Tahoma" w:eastAsia="Tahoma" w:ascii="Tahoma"/>
          <w:spacing w:val="0"/>
          <w:w w:val="100"/>
          <w:position w:val="-1"/>
          <w:sz w:val="20"/>
          <w:szCs w:val="20"/>
        </w:rPr>
        <w:t>“sam</w:t>
      </w:r>
      <w:r>
        <w:rPr>
          <w:rFonts w:cs="Tahoma" w:hAnsi="Tahoma" w:eastAsia="Tahoma" w:ascii="Tahoma"/>
          <w:spacing w:val="1"/>
          <w:w w:val="100"/>
          <w:position w:val="-1"/>
          <w:sz w:val="20"/>
          <w:szCs w:val="20"/>
        </w:rPr>
        <w:t>p</w:t>
      </w:r>
      <w:r>
        <w:rPr>
          <w:rFonts w:cs="Tahoma" w:hAnsi="Tahoma" w:eastAsia="Tahoma" w:ascii="Tahoma"/>
          <w:spacing w:val="0"/>
          <w:w w:val="100"/>
          <w:position w:val="-1"/>
          <w:sz w:val="20"/>
          <w:szCs w:val="20"/>
        </w:rPr>
        <w:t>le.”</w:t>
      </w:r>
      <w:r>
        <w:rPr>
          <w:rFonts w:cs="Tahoma" w:hAnsi="Tahoma" w:eastAsia="Tahoma" w:ascii="Tahoma"/>
          <w:spacing w:val="0"/>
          <w:w w:val="100"/>
          <w:position w:val="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ind w:left="1198"/>
      </w:pPr>
      <w:r>
        <w:rPr>
          <w:rFonts w:cs="Segoe UI Symbol" w:hAnsi="Segoe UI Symbol" w:eastAsia="Segoe UI Symbol" w:ascii="Segoe UI Symbol"/>
          <w:spacing w:val="0"/>
          <w:w w:val="71"/>
          <w:sz w:val="20"/>
          <w:szCs w:val="20"/>
        </w:rPr>
        <w:t></w:t>
      </w:r>
      <w:r>
        <w:rPr>
          <w:rFonts w:cs="Segoe UI Symbol" w:hAnsi="Segoe UI Symbol" w:eastAsia="Segoe UI Symbol" w:ascii="Segoe UI Symbol"/>
          <w:spacing w:val="0"/>
          <w:w w:val="71"/>
          <w:sz w:val="20"/>
          <w:szCs w:val="20"/>
        </w:rPr>
        <w:t>      </w:t>
      </w:r>
      <w:r>
        <w:rPr>
          <w:rFonts w:cs="Segoe UI Symbol" w:hAnsi="Segoe UI Symbol" w:eastAsia="Segoe UI Symbol" w:ascii="Segoe UI Symbol"/>
          <w:spacing w:val="2"/>
          <w:w w:val="71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71"/>
          <w:sz w:val="20"/>
          <w:szCs w:val="20"/>
        </w:rPr>
      </w:r>
      <w:r>
        <w:rPr>
          <w:rFonts w:cs="Tahoma" w:hAnsi="Tahoma" w:eastAsia="Tahoma" w:ascii="Tahoma"/>
          <w:spacing w:val="0"/>
          <w:w w:val="100"/>
          <w:sz w:val="20"/>
          <w:szCs w:val="20"/>
          <w:u w:val="single" w:color="000000"/>
        </w:rPr>
        <w:t>T</w:t>
      </w:r>
      <w:r>
        <w:rPr>
          <w:rFonts w:cs="Tahoma" w:hAnsi="Tahoma" w:eastAsia="Tahoma" w:ascii="Tahoma"/>
          <w:spacing w:val="-2"/>
          <w:w w:val="100"/>
          <w:sz w:val="20"/>
          <w:szCs w:val="20"/>
          <w:u w:val="single" w:color="000000"/>
        </w:rPr>
        <w:t>h</w:t>
      </w:r>
      <w:r>
        <w:rPr>
          <w:rFonts w:cs="Tahoma" w:hAnsi="Tahoma" w:eastAsia="Tahoma" w:ascii="Tahoma"/>
          <w:spacing w:val="-2"/>
          <w:w w:val="100"/>
          <w:sz w:val="20"/>
          <w:szCs w:val="20"/>
          <w:u w:val="single" w:color="000000"/>
        </w:rPr>
      </w:r>
      <w:r>
        <w:rPr>
          <w:rFonts w:cs="Tahoma" w:hAnsi="Tahoma" w:eastAsia="Tahoma" w:ascii="Tahoma"/>
          <w:spacing w:val="0"/>
          <w:w w:val="100"/>
          <w:sz w:val="20"/>
          <w:szCs w:val="20"/>
          <w:u w:val="single" w:color="000000"/>
        </w:rPr>
        <w:t>ird</w:t>
      </w:r>
      <w:r>
        <w:rPr>
          <w:rFonts w:cs="Tahoma" w:hAnsi="Tahoma" w:eastAsia="Tahoma" w:ascii="Tahoma"/>
          <w:spacing w:val="-15"/>
          <w:w w:val="100"/>
          <w:sz w:val="20"/>
          <w:szCs w:val="20"/>
          <w:u w:val="single" w:color="00000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  <w:u w:val="single" w:color="000000"/>
        </w:rPr>
        <w:t>P</w:t>
      </w:r>
      <w:r>
        <w:rPr>
          <w:rFonts w:cs="Tahoma" w:hAnsi="Tahoma" w:eastAsia="Tahoma" w:ascii="Tahoma"/>
          <w:spacing w:val="1"/>
          <w:w w:val="100"/>
          <w:sz w:val="20"/>
          <w:szCs w:val="20"/>
          <w:u w:val="single" w:color="000000"/>
        </w:rPr>
      </w:r>
      <w:r>
        <w:rPr>
          <w:rFonts w:cs="Tahoma" w:hAnsi="Tahoma" w:eastAsia="Tahoma" w:ascii="Tahoma"/>
          <w:spacing w:val="0"/>
          <w:w w:val="100"/>
          <w:sz w:val="20"/>
          <w:szCs w:val="20"/>
          <w:u w:val="single" w:color="000000"/>
        </w:rPr>
        <w:t>a</w:t>
      </w:r>
      <w:r>
        <w:rPr>
          <w:rFonts w:cs="Tahoma" w:hAnsi="Tahoma" w:eastAsia="Tahoma" w:ascii="Tahoma"/>
          <w:spacing w:val="1"/>
          <w:w w:val="100"/>
          <w:sz w:val="20"/>
          <w:szCs w:val="20"/>
          <w:u w:val="single" w:color="000000"/>
        </w:rPr>
        <w:t>r</w:t>
      </w:r>
      <w:r>
        <w:rPr>
          <w:rFonts w:cs="Tahoma" w:hAnsi="Tahoma" w:eastAsia="Tahoma" w:ascii="Tahoma"/>
          <w:spacing w:val="1"/>
          <w:w w:val="100"/>
          <w:sz w:val="20"/>
          <w:szCs w:val="20"/>
          <w:u w:val="single" w:color="000000"/>
        </w:rPr>
      </w:r>
      <w:r>
        <w:rPr>
          <w:rFonts w:cs="Tahoma" w:hAnsi="Tahoma" w:eastAsia="Tahoma" w:ascii="Tahoma"/>
          <w:spacing w:val="0"/>
          <w:w w:val="100"/>
          <w:sz w:val="20"/>
          <w:szCs w:val="20"/>
          <w:u w:val="single" w:color="000000"/>
        </w:rPr>
        <w:t>ty</w:t>
      </w:r>
      <w:r>
        <w:rPr>
          <w:rFonts w:cs="Tahoma" w:hAnsi="Tahoma" w:eastAsia="Tahoma" w:ascii="Tahoma"/>
          <w:spacing w:val="-13"/>
          <w:w w:val="100"/>
          <w:sz w:val="20"/>
          <w:szCs w:val="20"/>
          <w:u w:val="single" w:color="00000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  <w:u w:val="single" w:color="000000"/>
        </w:rPr>
        <w:t>Distri</w:t>
      </w:r>
      <w:r>
        <w:rPr>
          <w:rFonts w:cs="Tahoma" w:hAnsi="Tahoma" w:eastAsia="Tahoma" w:ascii="Tahoma"/>
          <w:spacing w:val="3"/>
          <w:w w:val="100"/>
          <w:sz w:val="20"/>
          <w:szCs w:val="20"/>
          <w:u w:val="single" w:color="000000"/>
        </w:rPr>
        <w:t>b</w:t>
      </w:r>
      <w:r>
        <w:rPr>
          <w:rFonts w:cs="Tahoma" w:hAnsi="Tahoma" w:eastAsia="Tahoma" w:ascii="Tahoma"/>
          <w:spacing w:val="3"/>
          <w:w w:val="100"/>
          <w:sz w:val="20"/>
          <w:szCs w:val="20"/>
          <w:u w:val="single" w:color="000000"/>
        </w:rPr>
      </w:r>
      <w:r>
        <w:rPr>
          <w:rFonts w:cs="Tahoma" w:hAnsi="Tahoma" w:eastAsia="Tahoma" w:ascii="Tahoma"/>
          <w:spacing w:val="0"/>
          <w:w w:val="100"/>
          <w:sz w:val="20"/>
          <w:szCs w:val="20"/>
          <w:u w:val="single" w:color="000000"/>
        </w:rPr>
        <w:t>utio</w:t>
      </w:r>
      <w:r>
        <w:rPr>
          <w:rFonts w:cs="Tahoma" w:hAnsi="Tahoma" w:eastAsia="Tahoma" w:ascii="Tahoma"/>
          <w:spacing w:val="1"/>
          <w:w w:val="100"/>
          <w:sz w:val="20"/>
          <w:szCs w:val="20"/>
          <w:u w:val="single" w:color="000000"/>
        </w:rPr>
        <w:t>n</w:t>
      </w:r>
      <w:r>
        <w:rPr>
          <w:rFonts w:cs="Tahoma" w:hAnsi="Tahoma" w:eastAsia="Tahoma" w:ascii="Tahoma"/>
          <w:spacing w:val="1"/>
          <w:w w:val="100"/>
          <w:sz w:val="20"/>
          <w:szCs w:val="20"/>
          <w:u w:val="single" w:color="000000"/>
        </w:rPr>
      </w:r>
      <w:r>
        <w:rPr>
          <w:rFonts w:cs="Tahoma" w:hAnsi="Tahoma" w:eastAsia="Tahoma" w:ascii="Tahoma"/>
          <w:spacing w:val="1"/>
          <w:w w:val="100"/>
          <w:sz w:val="20"/>
          <w:szCs w:val="20"/>
        </w:rPr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.</w:t>
      </w:r>
      <w:r>
        <w:rPr>
          <w:rFonts w:cs="Tahoma" w:hAnsi="Tahoma" w:eastAsia="Tahoma" w:ascii="Tahoma"/>
          <w:spacing w:val="-1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may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rmit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distri</w:t>
      </w:r>
      <w:r>
        <w:rPr>
          <w:rFonts w:cs="Tahoma" w:hAnsi="Tahoma" w:eastAsia="Tahoma" w:ascii="Tahoma"/>
          <w:spacing w:val="4"/>
          <w:w w:val="100"/>
          <w:sz w:val="20"/>
          <w:szCs w:val="20"/>
        </w:rPr>
        <w:t>b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utors</w:t>
      </w:r>
      <w:r>
        <w:rPr>
          <w:rFonts w:cs="Tahoma" w:hAnsi="Tahoma" w:eastAsia="Tahoma" w:ascii="Tahoma"/>
          <w:spacing w:val="-1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f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y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ur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progr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ms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co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p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dist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ibute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spacing w:lineRule="exact" w:line="220"/>
        <w:ind w:left="1555"/>
      </w:pPr>
      <w:r>
        <w:rPr>
          <w:rFonts w:cs="Tahoma" w:hAnsi="Tahoma" w:eastAsia="Tahoma" w:ascii="Tahoma"/>
          <w:spacing w:val="0"/>
          <w:w w:val="100"/>
          <w:position w:val="-1"/>
          <w:sz w:val="20"/>
          <w:szCs w:val="20"/>
        </w:rPr>
        <w:t>Distribut</w:t>
      </w:r>
      <w:r>
        <w:rPr>
          <w:rFonts w:cs="Tahoma" w:hAnsi="Tahoma" w:eastAsia="Tahoma" w:ascii="Tahoma"/>
          <w:spacing w:val="1"/>
          <w:w w:val="100"/>
          <w:position w:val="-1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position w:val="-1"/>
          <w:sz w:val="20"/>
          <w:szCs w:val="20"/>
        </w:rPr>
        <w:t>ble</w:t>
      </w:r>
      <w:r>
        <w:rPr>
          <w:rFonts w:cs="Tahoma" w:hAnsi="Tahoma" w:eastAsia="Tahoma" w:ascii="Tahoma"/>
          <w:spacing w:val="-11"/>
          <w:w w:val="100"/>
          <w:position w:val="-1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position w:val="-1"/>
          <w:sz w:val="20"/>
          <w:szCs w:val="20"/>
        </w:rPr>
        <w:t>C</w:t>
      </w:r>
      <w:r>
        <w:rPr>
          <w:rFonts w:cs="Tahoma" w:hAnsi="Tahoma" w:eastAsia="Tahoma" w:ascii="Tahoma"/>
          <w:spacing w:val="0"/>
          <w:w w:val="100"/>
          <w:position w:val="-1"/>
          <w:sz w:val="20"/>
          <w:szCs w:val="20"/>
        </w:rPr>
        <w:t>ode</w:t>
      </w:r>
      <w:r>
        <w:rPr>
          <w:rFonts w:cs="Tahoma" w:hAnsi="Tahoma" w:eastAsia="Tahoma" w:ascii="Tahoma"/>
          <w:spacing w:val="-4"/>
          <w:w w:val="100"/>
          <w:position w:val="-1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position w:val="-1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position w:val="-1"/>
          <w:sz w:val="20"/>
          <w:szCs w:val="20"/>
        </w:rPr>
        <w:t>s</w:t>
      </w:r>
      <w:r>
        <w:rPr>
          <w:rFonts w:cs="Tahoma" w:hAnsi="Tahoma" w:eastAsia="Tahoma" w:ascii="Tahoma"/>
          <w:spacing w:val="-2"/>
          <w:w w:val="100"/>
          <w:position w:val="-1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position w:val="-1"/>
          <w:sz w:val="20"/>
          <w:szCs w:val="20"/>
        </w:rPr>
        <w:t>p</w:t>
      </w:r>
      <w:r>
        <w:rPr>
          <w:rFonts w:cs="Tahoma" w:hAnsi="Tahoma" w:eastAsia="Tahoma" w:ascii="Tahoma"/>
          <w:spacing w:val="1"/>
          <w:w w:val="100"/>
          <w:position w:val="-1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position w:val="-1"/>
          <w:sz w:val="20"/>
          <w:szCs w:val="20"/>
        </w:rPr>
        <w:t>rt</w:t>
      </w:r>
      <w:r>
        <w:rPr>
          <w:rFonts w:cs="Tahoma" w:hAnsi="Tahoma" w:eastAsia="Tahoma" w:ascii="Tahoma"/>
          <w:spacing w:val="-1"/>
          <w:w w:val="100"/>
          <w:position w:val="-1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position w:val="-1"/>
          <w:sz w:val="20"/>
          <w:szCs w:val="20"/>
        </w:rPr>
        <w:t>of</w:t>
      </w:r>
      <w:r>
        <w:rPr>
          <w:rFonts w:cs="Tahoma" w:hAnsi="Tahoma" w:eastAsia="Tahoma" w:ascii="Tahoma"/>
          <w:spacing w:val="-2"/>
          <w:w w:val="100"/>
          <w:position w:val="-1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position w:val="-1"/>
          <w:sz w:val="20"/>
          <w:szCs w:val="20"/>
        </w:rPr>
        <w:t>those</w:t>
      </w:r>
      <w:r>
        <w:rPr>
          <w:rFonts w:cs="Tahoma" w:hAnsi="Tahoma" w:eastAsia="Tahoma" w:ascii="Tahoma"/>
          <w:spacing w:val="-3"/>
          <w:w w:val="100"/>
          <w:position w:val="-1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position w:val="-1"/>
          <w:sz w:val="20"/>
          <w:szCs w:val="20"/>
        </w:rPr>
        <w:t>progr</w:t>
      </w:r>
      <w:r>
        <w:rPr>
          <w:rFonts w:cs="Tahoma" w:hAnsi="Tahoma" w:eastAsia="Tahoma" w:ascii="Tahoma"/>
          <w:spacing w:val="2"/>
          <w:w w:val="100"/>
          <w:position w:val="-1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position w:val="-1"/>
          <w:sz w:val="20"/>
          <w:szCs w:val="20"/>
        </w:rPr>
        <w:t>ms.</w:t>
      </w:r>
      <w:r>
        <w:rPr>
          <w:rFonts w:cs="Tahoma" w:hAnsi="Tahoma" w:eastAsia="Tahoma" w:ascii="Tahoma"/>
          <w:spacing w:val="0"/>
          <w:w w:val="100"/>
          <w:position w:val="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ind w:left="840"/>
      </w:pPr>
      <w:r>
        <w:rPr>
          <w:rFonts w:cs="Tahoma" w:hAnsi="Tahoma" w:eastAsia="Tahoma" w:ascii="Tahoma"/>
          <w:spacing w:val="0"/>
          <w:w w:val="100"/>
          <w:sz w:val="20"/>
          <w:szCs w:val="20"/>
        </w:rPr>
        <w:t>ii.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 </w:t>
      </w:r>
      <w:r>
        <w:rPr>
          <w:rFonts w:cs="Tahoma" w:hAnsi="Tahoma" w:eastAsia="Tahoma" w:ascii="Tahoma"/>
          <w:spacing w:val="1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5"/>
          <w:sz w:val="20"/>
          <w:szCs w:val="20"/>
        </w:rPr>
        <w:t>Distr</w:t>
      </w:r>
      <w:r>
        <w:rPr>
          <w:rFonts w:cs="Tahoma" w:hAnsi="Tahoma" w:eastAsia="Tahoma" w:ascii="Tahoma"/>
          <w:spacing w:val="2"/>
          <w:w w:val="115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15"/>
          <w:sz w:val="20"/>
          <w:szCs w:val="20"/>
        </w:rPr>
        <w:t>buti</w:t>
      </w:r>
      <w:r>
        <w:rPr>
          <w:rFonts w:cs="Tahoma" w:hAnsi="Tahoma" w:eastAsia="Tahoma" w:ascii="Tahoma"/>
          <w:spacing w:val="1"/>
          <w:w w:val="115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15"/>
          <w:sz w:val="20"/>
          <w:szCs w:val="20"/>
        </w:rPr>
        <w:t>n</w:t>
      </w:r>
      <w:r>
        <w:rPr>
          <w:rFonts w:cs="Tahoma" w:hAnsi="Tahoma" w:eastAsia="Tahoma" w:ascii="Tahoma"/>
          <w:spacing w:val="13"/>
          <w:w w:val="115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5"/>
          <w:sz w:val="20"/>
          <w:szCs w:val="20"/>
        </w:rPr>
        <w:t>Requi</w:t>
      </w:r>
      <w:r>
        <w:rPr>
          <w:rFonts w:cs="Tahoma" w:hAnsi="Tahoma" w:eastAsia="Tahoma" w:ascii="Tahoma"/>
          <w:spacing w:val="2"/>
          <w:w w:val="115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15"/>
          <w:sz w:val="20"/>
          <w:szCs w:val="20"/>
        </w:rPr>
        <w:t>e</w:t>
      </w:r>
      <w:r>
        <w:rPr>
          <w:rFonts w:cs="Tahoma" w:hAnsi="Tahoma" w:eastAsia="Tahoma" w:ascii="Tahoma"/>
          <w:spacing w:val="1"/>
          <w:w w:val="115"/>
          <w:sz w:val="20"/>
          <w:szCs w:val="20"/>
        </w:rPr>
        <w:t>m</w:t>
      </w:r>
      <w:r>
        <w:rPr>
          <w:rFonts w:cs="Tahoma" w:hAnsi="Tahoma" w:eastAsia="Tahoma" w:ascii="Tahoma"/>
          <w:spacing w:val="2"/>
          <w:w w:val="115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15"/>
          <w:sz w:val="20"/>
          <w:szCs w:val="20"/>
        </w:rPr>
        <w:t>n</w:t>
      </w:r>
      <w:r>
        <w:rPr>
          <w:rFonts w:cs="Tahoma" w:hAnsi="Tahoma" w:eastAsia="Tahoma" w:ascii="Tahoma"/>
          <w:spacing w:val="-2"/>
          <w:w w:val="115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15"/>
          <w:sz w:val="20"/>
          <w:szCs w:val="20"/>
        </w:rPr>
        <w:t>s.</w:t>
      </w:r>
      <w:r>
        <w:rPr>
          <w:rFonts w:cs="Tahoma" w:hAnsi="Tahoma" w:eastAsia="Tahoma" w:ascii="Tahoma"/>
          <w:spacing w:val="-20"/>
          <w:w w:val="115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For</w:t>
      </w:r>
      <w:r>
        <w:rPr>
          <w:rFonts w:cs="Tahoma" w:hAnsi="Tahoma" w:eastAsia="Tahoma" w:ascii="Tahoma"/>
          <w:spacing w:val="3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any</w:t>
      </w:r>
      <w:r>
        <w:rPr>
          <w:rFonts w:cs="Tahoma" w:hAnsi="Tahoma" w:eastAsia="Tahoma" w:ascii="Tahoma"/>
          <w:spacing w:val="4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16"/>
          <w:sz w:val="20"/>
          <w:szCs w:val="20"/>
        </w:rPr>
        <w:t>D</w:t>
      </w:r>
      <w:r>
        <w:rPr>
          <w:rFonts w:cs="Tahoma" w:hAnsi="Tahoma" w:eastAsia="Tahoma" w:ascii="Tahoma"/>
          <w:spacing w:val="0"/>
          <w:w w:val="116"/>
          <w:sz w:val="20"/>
          <w:szCs w:val="20"/>
        </w:rPr>
        <w:t>istr</w:t>
      </w:r>
      <w:r>
        <w:rPr>
          <w:rFonts w:cs="Tahoma" w:hAnsi="Tahoma" w:eastAsia="Tahoma" w:ascii="Tahoma"/>
          <w:spacing w:val="1"/>
          <w:w w:val="116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16"/>
          <w:sz w:val="20"/>
          <w:szCs w:val="20"/>
        </w:rPr>
        <w:t>but</w:t>
      </w:r>
      <w:r>
        <w:rPr>
          <w:rFonts w:cs="Tahoma" w:hAnsi="Tahoma" w:eastAsia="Tahoma" w:ascii="Tahoma"/>
          <w:spacing w:val="3"/>
          <w:w w:val="116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16"/>
          <w:sz w:val="20"/>
          <w:szCs w:val="20"/>
        </w:rPr>
        <w:t>ble</w:t>
      </w:r>
      <w:r>
        <w:rPr>
          <w:rFonts w:cs="Tahoma" w:hAnsi="Tahoma" w:eastAsia="Tahoma" w:ascii="Tahoma"/>
          <w:spacing w:val="-4"/>
          <w:w w:val="116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d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4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y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ou</w:t>
      </w:r>
      <w:r>
        <w:rPr>
          <w:rFonts w:cs="Tahoma" w:hAnsi="Tahoma" w:eastAsia="Tahoma" w:ascii="Tahoma"/>
          <w:spacing w:val="4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6"/>
          <w:sz w:val="20"/>
          <w:szCs w:val="20"/>
        </w:rPr>
        <w:t>di</w:t>
      </w:r>
      <w:r>
        <w:rPr>
          <w:rFonts w:cs="Tahoma" w:hAnsi="Tahoma" w:eastAsia="Tahoma" w:ascii="Tahoma"/>
          <w:spacing w:val="3"/>
          <w:w w:val="116"/>
          <w:sz w:val="20"/>
          <w:szCs w:val="20"/>
        </w:rPr>
        <w:t>s</w:t>
      </w:r>
      <w:r>
        <w:rPr>
          <w:rFonts w:cs="Tahoma" w:hAnsi="Tahoma" w:eastAsia="Tahoma" w:ascii="Tahoma"/>
          <w:spacing w:val="-1"/>
          <w:w w:val="116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16"/>
          <w:sz w:val="20"/>
          <w:szCs w:val="20"/>
        </w:rPr>
        <w:t>r</w:t>
      </w:r>
      <w:r>
        <w:rPr>
          <w:rFonts w:cs="Tahoma" w:hAnsi="Tahoma" w:eastAsia="Tahoma" w:ascii="Tahoma"/>
          <w:spacing w:val="2"/>
          <w:w w:val="116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16"/>
          <w:sz w:val="20"/>
          <w:szCs w:val="20"/>
        </w:rPr>
        <w:t>bute,</w:t>
      </w:r>
      <w:r>
        <w:rPr>
          <w:rFonts w:cs="Tahoma" w:hAnsi="Tahoma" w:eastAsia="Tahoma" w:ascii="Tahoma"/>
          <w:spacing w:val="-13"/>
          <w:w w:val="116"/>
          <w:sz w:val="20"/>
          <w:szCs w:val="20"/>
        </w:rPr>
        <w:t> 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y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ou</w:t>
      </w:r>
      <w:r>
        <w:rPr>
          <w:rFonts w:cs="Tahoma" w:hAnsi="Tahoma" w:eastAsia="Tahoma" w:ascii="Tahoma"/>
          <w:spacing w:val="4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4"/>
          <w:sz w:val="20"/>
          <w:szCs w:val="20"/>
        </w:rPr>
        <w:t>mu</w:t>
      </w:r>
      <w:r>
        <w:rPr>
          <w:rFonts w:cs="Tahoma" w:hAnsi="Tahoma" w:eastAsia="Tahoma" w:ascii="Tahoma"/>
          <w:spacing w:val="3"/>
          <w:w w:val="114"/>
          <w:sz w:val="20"/>
          <w:szCs w:val="20"/>
        </w:rPr>
        <w:t>s</w:t>
      </w:r>
      <w:r>
        <w:rPr>
          <w:rFonts w:cs="Tahoma" w:hAnsi="Tahoma" w:eastAsia="Tahoma" w:ascii="Tahoma"/>
          <w:spacing w:val="0"/>
          <w:w w:val="124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rPr>
          <w:sz w:val="10"/>
          <w:szCs w:val="10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ind w:left="1198"/>
      </w:pPr>
      <w:r>
        <w:rPr>
          <w:rFonts w:cs="Segoe UI Symbol" w:hAnsi="Segoe UI Symbol" w:eastAsia="Segoe UI Symbol" w:ascii="Segoe UI Symbol"/>
          <w:spacing w:val="0"/>
          <w:w w:val="71"/>
          <w:sz w:val="20"/>
          <w:szCs w:val="20"/>
        </w:rPr>
        <w:t></w:t>
      </w:r>
      <w:r>
        <w:rPr>
          <w:rFonts w:cs="Segoe UI Symbol" w:hAnsi="Segoe UI Symbol" w:eastAsia="Segoe UI Symbol" w:ascii="Segoe UI Symbol"/>
          <w:spacing w:val="0"/>
          <w:w w:val="71"/>
          <w:sz w:val="20"/>
          <w:szCs w:val="20"/>
        </w:rPr>
        <w:t>     </w:t>
      </w:r>
      <w:r>
        <w:rPr>
          <w:rFonts w:cs="Segoe UI Symbol" w:hAnsi="Segoe UI Symbol" w:eastAsia="Segoe UI Symbol" w:ascii="Segoe UI Symbol"/>
          <w:spacing w:val="33"/>
          <w:w w:val="71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d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signi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f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cant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pri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m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fun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c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tionali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</w:t>
      </w:r>
      <w:r>
        <w:rPr>
          <w:rFonts w:cs="Tahoma" w:hAnsi="Tahoma" w:eastAsia="Tahoma" w:ascii="Tahoma"/>
          <w:spacing w:val="-1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to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it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y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ur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progr</w:t>
      </w:r>
      <w:r>
        <w:rPr>
          <w:rFonts w:cs="Tahoma" w:hAnsi="Tahoma" w:eastAsia="Tahoma" w:ascii="Tahoma"/>
          <w:spacing w:val="4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m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s;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spacing w:before="96"/>
        <w:ind w:left="1198"/>
      </w:pPr>
      <w:r>
        <w:rPr>
          <w:rFonts w:cs="Segoe UI Symbol" w:hAnsi="Segoe UI Symbol" w:eastAsia="Segoe UI Symbol" w:ascii="Segoe UI Symbol"/>
          <w:spacing w:val="0"/>
          <w:w w:val="71"/>
          <w:sz w:val="20"/>
          <w:szCs w:val="20"/>
        </w:rPr>
        <w:t></w:t>
      </w:r>
      <w:r>
        <w:rPr>
          <w:rFonts w:cs="Segoe UI Symbol" w:hAnsi="Segoe UI Symbol" w:eastAsia="Segoe UI Symbol" w:ascii="Segoe UI Symbol"/>
          <w:spacing w:val="0"/>
          <w:w w:val="71"/>
          <w:sz w:val="20"/>
          <w:szCs w:val="20"/>
        </w:rPr>
        <w:t>     </w:t>
      </w:r>
      <w:r>
        <w:rPr>
          <w:rFonts w:cs="Segoe UI Symbol" w:hAnsi="Segoe UI Symbol" w:eastAsia="Segoe UI Symbol" w:ascii="Segoe UI Symbol"/>
          <w:spacing w:val="33"/>
          <w:w w:val="71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for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D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istri</w:t>
      </w:r>
      <w:r>
        <w:rPr>
          <w:rFonts w:cs="Tahoma" w:hAnsi="Tahoma" w:eastAsia="Tahoma" w:ascii="Tahoma"/>
          <w:spacing w:val="4"/>
          <w:w w:val="100"/>
          <w:sz w:val="20"/>
          <w:szCs w:val="20"/>
        </w:rPr>
        <w:t>b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utable</w:t>
      </w:r>
      <w:r>
        <w:rPr>
          <w:rFonts w:cs="Tahoma" w:hAnsi="Tahoma" w:eastAsia="Tahoma" w:ascii="Tahoma"/>
          <w:spacing w:val="-9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Code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havi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g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filename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ex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ens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of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.lib,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distri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b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ute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on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l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the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results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f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runn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ng</w:t>
      </w:r>
      <w:r>
        <w:rPr>
          <w:rFonts w:cs="Tahoma" w:hAnsi="Tahoma" w:eastAsia="Tahoma" w:ascii="Tahoma"/>
          <w:spacing w:val="-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such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spacing w:lineRule="exact" w:line="220"/>
        <w:ind w:left="1555"/>
      </w:pPr>
      <w:r>
        <w:rPr>
          <w:rFonts w:cs="Tahoma" w:hAnsi="Tahoma" w:eastAsia="Tahoma" w:ascii="Tahoma"/>
          <w:spacing w:val="0"/>
          <w:w w:val="100"/>
          <w:position w:val="-1"/>
          <w:sz w:val="20"/>
          <w:szCs w:val="20"/>
        </w:rPr>
        <w:t>Distribut</w:t>
      </w:r>
      <w:r>
        <w:rPr>
          <w:rFonts w:cs="Tahoma" w:hAnsi="Tahoma" w:eastAsia="Tahoma" w:ascii="Tahoma"/>
          <w:spacing w:val="1"/>
          <w:w w:val="100"/>
          <w:position w:val="-1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position w:val="-1"/>
          <w:sz w:val="20"/>
          <w:szCs w:val="20"/>
        </w:rPr>
        <w:t>ble</w:t>
      </w:r>
      <w:r>
        <w:rPr>
          <w:rFonts w:cs="Tahoma" w:hAnsi="Tahoma" w:eastAsia="Tahoma" w:ascii="Tahoma"/>
          <w:spacing w:val="-11"/>
          <w:w w:val="100"/>
          <w:position w:val="-1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position w:val="-1"/>
          <w:sz w:val="20"/>
          <w:szCs w:val="20"/>
        </w:rPr>
        <w:t>C</w:t>
      </w:r>
      <w:r>
        <w:rPr>
          <w:rFonts w:cs="Tahoma" w:hAnsi="Tahoma" w:eastAsia="Tahoma" w:ascii="Tahoma"/>
          <w:spacing w:val="0"/>
          <w:w w:val="100"/>
          <w:position w:val="-1"/>
          <w:sz w:val="20"/>
          <w:szCs w:val="20"/>
        </w:rPr>
        <w:t>ode</w:t>
      </w:r>
      <w:r>
        <w:rPr>
          <w:rFonts w:cs="Tahoma" w:hAnsi="Tahoma" w:eastAsia="Tahoma" w:ascii="Tahoma"/>
          <w:spacing w:val="-4"/>
          <w:w w:val="100"/>
          <w:position w:val="-1"/>
          <w:sz w:val="20"/>
          <w:szCs w:val="20"/>
        </w:rPr>
        <w:t> </w:t>
      </w:r>
      <w:r>
        <w:rPr>
          <w:rFonts w:cs="Tahoma" w:hAnsi="Tahoma" w:eastAsia="Tahoma" w:ascii="Tahoma"/>
          <w:spacing w:val="4"/>
          <w:w w:val="100"/>
          <w:position w:val="-1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position w:val="-1"/>
          <w:sz w:val="20"/>
          <w:szCs w:val="20"/>
        </w:rPr>
        <w:t>hro</w:t>
      </w:r>
      <w:r>
        <w:rPr>
          <w:rFonts w:cs="Tahoma" w:hAnsi="Tahoma" w:eastAsia="Tahoma" w:ascii="Tahoma"/>
          <w:spacing w:val="-1"/>
          <w:w w:val="100"/>
          <w:position w:val="-1"/>
          <w:sz w:val="20"/>
          <w:szCs w:val="20"/>
        </w:rPr>
        <w:t>u</w:t>
      </w:r>
      <w:r>
        <w:rPr>
          <w:rFonts w:cs="Tahoma" w:hAnsi="Tahoma" w:eastAsia="Tahoma" w:ascii="Tahoma"/>
          <w:spacing w:val="3"/>
          <w:w w:val="100"/>
          <w:position w:val="-1"/>
          <w:sz w:val="20"/>
          <w:szCs w:val="20"/>
        </w:rPr>
        <w:t>g</w:t>
      </w:r>
      <w:r>
        <w:rPr>
          <w:rFonts w:cs="Tahoma" w:hAnsi="Tahoma" w:eastAsia="Tahoma" w:ascii="Tahoma"/>
          <w:spacing w:val="0"/>
          <w:w w:val="100"/>
          <w:position w:val="-1"/>
          <w:sz w:val="20"/>
          <w:szCs w:val="20"/>
        </w:rPr>
        <w:t>h</w:t>
      </w:r>
      <w:r>
        <w:rPr>
          <w:rFonts w:cs="Tahoma" w:hAnsi="Tahoma" w:eastAsia="Tahoma" w:ascii="Tahoma"/>
          <w:spacing w:val="-5"/>
          <w:w w:val="100"/>
          <w:position w:val="-1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position w:val="-1"/>
          <w:sz w:val="20"/>
          <w:szCs w:val="20"/>
        </w:rPr>
        <w:t>a</w:t>
      </w:r>
      <w:r>
        <w:rPr>
          <w:rFonts w:cs="Tahoma" w:hAnsi="Tahoma" w:eastAsia="Tahoma" w:ascii="Tahoma"/>
          <w:spacing w:val="-1"/>
          <w:w w:val="100"/>
          <w:position w:val="-1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position w:val="-1"/>
          <w:sz w:val="20"/>
          <w:szCs w:val="20"/>
        </w:rPr>
        <w:t>linker</w:t>
      </w:r>
      <w:r>
        <w:rPr>
          <w:rFonts w:cs="Tahoma" w:hAnsi="Tahoma" w:eastAsia="Tahoma" w:ascii="Tahoma"/>
          <w:spacing w:val="-5"/>
          <w:w w:val="100"/>
          <w:position w:val="-1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position w:val="-1"/>
          <w:sz w:val="20"/>
          <w:szCs w:val="20"/>
        </w:rPr>
        <w:t>w</w:t>
      </w:r>
      <w:r>
        <w:rPr>
          <w:rFonts w:cs="Tahoma" w:hAnsi="Tahoma" w:eastAsia="Tahoma" w:ascii="Tahoma"/>
          <w:spacing w:val="0"/>
          <w:w w:val="100"/>
          <w:position w:val="-1"/>
          <w:sz w:val="20"/>
          <w:szCs w:val="20"/>
        </w:rPr>
        <w:t>ith</w:t>
      </w:r>
      <w:r>
        <w:rPr>
          <w:rFonts w:cs="Tahoma" w:hAnsi="Tahoma" w:eastAsia="Tahoma" w:ascii="Tahoma"/>
          <w:spacing w:val="-2"/>
          <w:w w:val="100"/>
          <w:position w:val="-1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position w:val="-1"/>
          <w:sz w:val="20"/>
          <w:szCs w:val="20"/>
        </w:rPr>
        <w:t>yo</w:t>
      </w:r>
      <w:r>
        <w:rPr>
          <w:rFonts w:cs="Tahoma" w:hAnsi="Tahoma" w:eastAsia="Tahoma" w:ascii="Tahoma"/>
          <w:spacing w:val="-2"/>
          <w:w w:val="100"/>
          <w:position w:val="-1"/>
          <w:sz w:val="20"/>
          <w:szCs w:val="20"/>
        </w:rPr>
        <w:t>u</w:t>
      </w:r>
      <w:r>
        <w:rPr>
          <w:rFonts w:cs="Tahoma" w:hAnsi="Tahoma" w:eastAsia="Tahoma" w:ascii="Tahoma"/>
          <w:spacing w:val="0"/>
          <w:w w:val="100"/>
          <w:position w:val="-1"/>
          <w:sz w:val="20"/>
          <w:szCs w:val="20"/>
        </w:rPr>
        <w:t>r</w:t>
      </w:r>
      <w:r>
        <w:rPr>
          <w:rFonts w:cs="Tahoma" w:hAnsi="Tahoma" w:eastAsia="Tahoma" w:ascii="Tahoma"/>
          <w:spacing w:val="-4"/>
          <w:w w:val="100"/>
          <w:position w:val="-1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position w:val="-1"/>
          <w:sz w:val="20"/>
          <w:szCs w:val="20"/>
        </w:rPr>
        <w:t>p</w:t>
      </w:r>
      <w:r>
        <w:rPr>
          <w:rFonts w:cs="Tahoma" w:hAnsi="Tahoma" w:eastAsia="Tahoma" w:ascii="Tahoma"/>
          <w:spacing w:val="3"/>
          <w:w w:val="100"/>
          <w:position w:val="-1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00"/>
          <w:position w:val="-1"/>
          <w:sz w:val="20"/>
          <w:szCs w:val="20"/>
        </w:rPr>
        <w:t>ogr</w:t>
      </w:r>
      <w:r>
        <w:rPr>
          <w:rFonts w:cs="Tahoma" w:hAnsi="Tahoma" w:eastAsia="Tahoma" w:ascii="Tahoma"/>
          <w:spacing w:val="1"/>
          <w:w w:val="100"/>
          <w:position w:val="-1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position w:val="-1"/>
          <w:sz w:val="20"/>
          <w:szCs w:val="20"/>
        </w:rPr>
        <w:t>m;</w:t>
      </w:r>
      <w:r>
        <w:rPr>
          <w:rFonts w:cs="Tahoma" w:hAnsi="Tahoma" w:eastAsia="Tahoma" w:ascii="Tahoma"/>
          <w:spacing w:val="0"/>
          <w:w w:val="100"/>
          <w:position w:val="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rFonts w:cs="Tahoma" w:hAnsi="Tahoma" w:eastAsia="Tahoma" w:ascii="Tahoma"/>
          <w:sz w:val="20"/>
          <w:szCs w:val="20"/>
        </w:rPr>
        <w:tabs>
          <w:tab w:pos="1540" w:val="left"/>
        </w:tabs>
        <w:jc w:val="left"/>
        <w:spacing w:lineRule="exact" w:line="240"/>
        <w:ind w:left="1555" w:right="498" w:hanging="358"/>
      </w:pPr>
      <w:r>
        <w:rPr>
          <w:rFonts w:cs="Segoe UI Symbol" w:hAnsi="Segoe UI Symbol" w:eastAsia="Segoe UI Symbol" w:ascii="Segoe UI Symbol"/>
          <w:spacing w:val="0"/>
          <w:w w:val="71"/>
          <w:sz w:val="20"/>
          <w:szCs w:val="20"/>
        </w:rPr>
        <w:t></w:t>
      </w:r>
      <w:r>
        <w:rPr>
          <w:rFonts w:cs="Segoe UI Symbol" w:hAnsi="Segoe UI Symbol" w:eastAsia="Segoe UI Symbol" w:ascii="Segoe UI Symbol"/>
          <w:spacing w:val="0"/>
          <w:w w:val="100"/>
          <w:sz w:val="20"/>
          <w:szCs w:val="20"/>
        </w:rPr>
        <w:tab/>
      </w:r>
      <w:r>
        <w:rPr>
          <w:rFonts w:cs="Segoe UI Symbol" w:hAnsi="Segoe UI Symbol" w:eastAsia="Segoe UI Symbol" w:ascii="Segoe UI Symbol"/>
          <w:spacing w:val="0"/>
          <w:w w:val="100"/>
          <w:sz w:val="20"/>
          <w:szCs w:val="20"/>
        </w:rPr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distri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b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ute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Distri</w:t>
      </w:r>
      <w:r>
        <w:rPr>
          <w:rFonts w:cs="Tahoma" w:hAnsi="Tahoma" w:eastAsia="Tahoma" w:ascii="Tahoma"/>
          <w:spacing w:val="4"/>
          <w:w w:val="100"/>
          <w:sz w:val="20"/>
          <w:szCs w:val="20"/>
        </w:rPr>
        <w:t>b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utable</w:t>
      </w:r>
      <w:r>
        <w:rPr>
          <w:rFonts w:cs="Tahoma" w:hAnsi="Tahoma" w:eastAsia="Tahoma" w:ascii="Tahoma"/>
          <w:spacing w:val="-9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Co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d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incl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ded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se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up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og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am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only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as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p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f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that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up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program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wi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modificati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n;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ahoma" w:hAnsi="Tahoma" w:eastAsia="Tahoma" w:ascii="Tahoma"/>
          <w:sz w:val="20"/>
          <w:szCs w:val="20"/>
        </w:rPr>
        <w:tabs>
          <w:tab w:pos="1540" w:val="left"/>
        </w:tabs>
        <w:jc w:val="left"/>
        <w:spacing w:lineRule="exact" w:line="240"/>
        <w:ind w:left="1555" w:right="596" w:hanging="358"/>
      </w:pPr>
      <w:r>
        <w:rPr>
          <w:rFonts w:cs="Segoe UI Symbol" w:hAnsi="Segoe UI Symbol" w:eastAsia="Segoe UI Symbol" w:ascii="Segoe UI Symbol"/>
          <w:spacing w:val="0"/>
          <w:w w:val="71"/>
          <w:sz w:val="20"/>
          <w:szCs w:val="20"/>
        </w:rPr>
        <w:t></w:t>
      </w:r>
      <w:r>
        <w:rPr>
          <w:rFonts w:cs="Segoe UI Symbol" w:hAnsi="Segoe UI Symbol" w:eastAsia="Segoe UI Symbol" w:ascii="Segoe UI Symbol"/>
          <w:spacing w:val="0"/>
          <w:w w:val="100"/>
          <w:sz w:val="20"/>
          <w:szCs w:val="20"/>
        </w:rPr>
        <w:tab/>
      </w:r>
      <w:r>
        <w:rPr>
          <w:rFonts w:cs="Segoe UI Symbol" w:hAnsi="Segoe UI Symbol" w:eastAsia="Segoe UI Symbol" w:ascii="Segoe UI Symbol"/>
          <w:spacing w:val="0"/>
          <w:w w:val="100"/>
          <w:sz w:val="20"/>
          <w:szCs w:val="20"/>
        </w:rPr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re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q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uire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dis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ributo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-1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and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x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ern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</w:t>
      </w:r>
      <w:r>
        <w:rPr>
          <w:rFonts w:cs="Tahoma" w:hAnsi="Tahoma" w:eastAsia="Tahoma" w:ascii="Tahoma"/>
          <w:spacing w:val="-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end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users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4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ag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to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er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m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that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prot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ct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it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ast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as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m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c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as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his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g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re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m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nt;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spacing w:before="95"/>
        <w:ind w:left="1198"/>
      </w:pPr>
      <w:r>
        <w:rPr>
          <w:rFonts w:cs="Segoe UI Symbol" w:hAnsi="Segoe UI Symbol" w:eastAsia="Segoe UI Symbol" w:ascii="Segoe UI Symbol"/>
          <w:spacing w:val="0"/>
          <w:w w:val="71"/>
          <w:sz w:val="20"/>
          <w:szCs w:val="20"/>
        </w:rPr>
        <w:t></w:t>
      </w:r>
      <w:r>
        <w:rPr>
          <w:rFonts w:cs="Segoe UI Symbol" w:hAnsi="Segoe UI Symbol" w:eastAsia="Segoe UI Symbol" w:ascii="Segoe UI Symbol"/>
          <w:spacing w:val="0"/>
          <w:w w:val="71"/>
          <w:sz w:val="20"/>
          <w:szCs w:val="20"/>
        </w:rPr>
        <w:t>     </w:t>
      </w:r>
      <w:r>
        <w:rPr>
          <w:rFonts w:cs="Segoe UI Symbol" w:hAnsi="Segoe UI Symbol" w:eastAsia="Segoe UI Symbol" w:ascii="Segoe UI Symbol"/>
          <w:spacing w:val="33"/>
          <w:w w:val="71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displ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y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ur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valid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co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p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yright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notice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your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pr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gr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ms;</w:t>
      </w:r>
      <w:r>
        <w:rPr>
          <w:rFonts w:cs="Tahoma" w:hAnsi="Tahoma" w:eastAsia="Tahoma" w:ascii="Tahoma"/>
          <w:spacing w:val="-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and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Tahoma" w:hAnsi="Tahoma" w:eastAsia="Tahoma" w:ascii="Tahoma"/>
          <w:sz w:val="20"/>
          <w:szCs w:val="20"/>
        </w:rPr>
        <w:tabs>
          <w:tab w:pos="1540" w:val="left"/>
        </w:tabs>
        <w:jc w:val="left"/>
        <w:spacing w:lineRule="exact" w:line="240"/>
        <w:ind w:left="1555" w:right="133" w:hanging="358"/>
      </w:pPr>
      <w:r>
        <w:rPr>
          <w:rFonts w:cs="Segoe UI Symbol" w:hAnsi="Segoe UI Symbol" w:eastAsia="Segoe UI Symbol" w:ascii="Segoe UI Symbol"/>
          <w:spacing w:val="0"/>
          <w:w w:val="71"/>
          <w:sz w:val="20"/>
          <w:szCs w:val="20"/>
        </w:rPr>
        <w:t></w:t>
      </w:r>
      <w:r>
        <w:rPr>
          <w:rFonts w:cs="Segoe UI Symbol" w:hAnsi="Segoe UI Symbol" w:eastAsia="Segoe UI Symbol" w:ascii="Segoe UI Symbol"/>
          <w:spacing w:val="0"/>
          <w:w w:val="100"/>
          <w:sz w:val="20"/>
          <w:szCs w:val="20"/>
        </w:rPr>
        <w:tab/>
      </w:r>
      <w:r>
        <w:rPr>
          <w:rFonts w:cs="Segoe UI Symbol" w:hAnsi="Segoe UI Symbol" w:eastAsia="Segoe UI Symbol" w:ascii="Segoe UI Symbol"/>
          <w:spacing w:val="0"/>
          <w:w w:val="100"/>
          <w:sz w:val="20"/>
          <w:szCs w:val="20"/>
        </w:rPr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indemni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f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y,</w:t>
      </w:r>
      <w:r>
        <w:rPr>
          <w:rFonts w:cs="Tahoma" w:hAnsi="Tahoma" w:eastAsia="Tahoma" w:ascii="Tahoma"/>
          <w:spacing w:val="-9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fend,</w:t>
      </w:r>
      <w:r>
        <w:rPr>
          <w:rFonts w:cs="Tahoma" w:hAnsi="Tahoma" w:eastAsia="Tahoma" w:ascii="Tahoma"/>
          <w:spacing w:val="-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nd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h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l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har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m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less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Mic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os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ft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from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any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claims,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includ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ng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tor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eys’</w:t>
      </w:r>
      <w:r>
        <w:rPr>
          <w:rFonts w:cs="Tahoma" w:hAnsi="Tahoma" w:eastAsia="Tahoma" w:ascii="Tahoma"/>
          <w:spacing w:val="-9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fe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s,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rel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to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distri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b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ution</w:t>
      </w:r>
      <w:r>
        <w:rPr>
          <w:rFonts w:cs="Tahoma" w:hAnsi="Tahoma" w:eastAsia="Tahoma" w:ascii="Tahoma"/>
          <w:spacing w:val="-9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or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use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of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yo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progr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ms.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ind w:left="840"/>
      </w:pPr>
      <w:r>
        <w:rPr>
          <w:rFonts w:cs="Tahoma" w:hAnsi="Tahoma" w:eastAsia="Tahoma" w:ascii="Tahoma"/>
          <w:spacing w:val="0"/>
          <w:w w:val="100"/>
          <w:sz w:val="20"/>
          <w:szCs w:val="20"/>
        </w:rPr>
        <w:t>iii.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3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6"/>
          <w:sz w:val="20"/>
          <w:szCs w:val="20"/>
        </w:rPr>
        <w:t>Distr</w:t>
      </w:r>
      <w:r>
        <w:rPr>
          <w:rFonts w:cs="Tahoma" w:hAnsi="Tahoma" w:eastAsia="Tahoma" w:ascii="Tahoma"/>
          <w:spacing w:val="2"/>
          <w:w w:val="116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16"/>
          <w:sz w:val="20"/>
          <w:szCs w:val="20"/>
        </w:rPr>
        <w:t>buti</w:t>
      </w:r>
      <w:r>
        <w:rPr>
          <w:rFonts w:cs="Tahoma" w:hAnsi="Tahoma" w:eastAsia="Tahoma" w:ascii="Tahoma"/>
          <w:spacing w:val="1"/>
          <w:w w:val="116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16"/>
          <w:sz w:val="20"/>
          <w:szCs w:val="20"/>
        </w:rPr>
        <w:t>n</w:t>
      </w:r>
      <w:r>
        <w:rPr>
          <w:rFonts w:cs="Tahoma" w:hAnsi="Tahoma" w:eastAsia="Tahoma" w:ascii="Tahoma"/>
          <w:spacing w:val="2"/>
          <w:w w:val="116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6"/>
          <w:sz w:val="20"/>
          <w:szCs w:val="20"/>
        </w:rPr>
        <w:t>R</w:t>
      </w:r>
      <w:r>
        <w:rPr>
          <w:rFonts w:cs="Tahoma" w:hAnsi="Tahoma" w:eastAsia="Tahoma" w:ascii="Tahoma"/>
          <w:spacing w:val="-1"/>
          <w:w w:val="116"/>
          <w:sz w:val="20"/>
          <w:szCs w:val="20"/>
        </w:rPr>
        <w:t>e</w:t>
      </w:r>
      <w:r>
        <w:rPr>
          <w:rFonts w:cs="Tahoma" w:hAnsi="Tahoma" w:eastAsia="Tahoma" w:ascii="Tahoma"/>
          <w:spacing w:val="3"/>
          <w:w w:val="116"/>
          <w:sz w:val="20"/>
          <w:szCs w:val="20"/>
        </w:rPr>
        <w:t>s</w:t>
      </w:r>
      <w:r>
        <w:rPr>
          <w:rFonts w:cs="Tahoma" w:hAnsi="Tahoma" w:eastAsia="Tahoma" w:ascii="Tahoma"/>
          <w:spacing w:val="-1"/>
          <w:w w:val="116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16"/>
          <w:sz w:val="20"/>
          <w:szCs w:val="20"/>
        </w:rPr>
        <w:t>ric</w:t>
      </w:r>
      <w:r>
        <w:rPr>
          <w:rFonts w:cs="Tahoma" w:hAnsi="Tahoma" w:eastAsia="Tahoma" w:ascii="Tahoma"/>
          <w:spacing w:val="2"/>
          <w:w w:val="116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16"/>
          <w:sz w:val="20"/>
          <w:szCs w:val="20"/>
        </w:rPr>
        <w:t>ion</w:t>
      </w:r>
      <w:r>
        <w:rPr>
          <w:rFonts w:cs="Tahoma" w:hAnsi="Tahoma" w:eastAsia="Tahoma" w:ascii="Tahoma"/>
          <w:spacing w:val="2"/>
          <w:w w:val="116"/>
          <w:sz w:val="20"/>
          <w:szCs w:val="20"/>
        </w:rPr>
        <w:t>s</w:t>
      </w:r>
      <w:r>
        <w:rPr>
          <w:rFonts w:cs="Tahoma" w:hAnsi="Tahoma" w:eastAsia="Tahoma" w:ascii="Tahoma"/>
          <w:spacing w:val="0"/>
          <w:w w:val="116"/>
          <w:sz w:val="20"/>
          <w:szCs w:val="20"/>
        </w:rPr>
        <w:t>.</w:t>
      </w:r>
      <w:r>
        <w:rPr>
          <w:rFonts w:cs="Tahoma" w:hAnsi="Tahoma" w:eastAsia="Tahoma" w:ascii="Tahoma"/>
          <w:spacing w:val="-13"/>
          <w:w w:val="116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You</w:t>
      </w:r>
      <w:r>
        <w:rPr>
          <w:rFonts w:cs="Tahoma" w:hAnsi="Tahoma" w:eastAsia="Tahoma" w:ascii="Tahoma"/>
          <w:spacing w:val="4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m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ay</w:t>
      </w:r>
      <w:r>
        <w:rPr>
          <w:rFonts w:cs="Tahoma" w:hAnsi="Tahoma" w:eastAsia="Tahoma" w:ascii="Tahoma"/>
          <w:spacing w:val="49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3"/>
          <w:sz w:val="20"/>
          <w:szCs w:val="20"/>
        </w:rPr>
        <w:t>n</w:t>
      </w:r>
      <w:r>
        <w:rPr>
          <w:rFonts w:cs="Tahoma" w:hAnsi="Tahoma" w:eastAsia="Tahoma" w:ascii="Tahoma"/>
          <w:spacing w:val="2"/>
          <w:w w:val="113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24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rPr>
          <w:sz w:val="10"/>
          <w:szCs w:val="10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ind w:left="1198"/>
      </w:pPr>
      <w:r>
        <w:rPr>
          <w:rFonts w:cs="Segoe UI Symbol" w:hAnsi="Segoe UI Symbol" w:eastAsia="Segoe UI Symbol" w:ascii="Segoe UI Symbol"/>
          <w:spacing w:val="0"/>
          <w:w w:val="71"/>
          <w:sz w:val="20"/>
          <w:szCs w:val="20"/>
        </w:rPr>
        <w:t></w:t>
      </w:r>
      <w:r>
        <w:rPr>
          <w:rFonts w:cs="Segoe UI Symbol" w:hAnsi="Segoe UI Symbol" w:eastAsia="Segoe UI Symbol" w:ascii="Segoe UI Symbol"/>
          <w:spacing w:val="0"/>
          <w:w w:val="71"/>
          <w:sz w:val="20"/>
          <w:szCs w:val="20"/>
        </w:rPr>
        <w:t>     </w:t>
      </w:r>
      <w:r>
        <w:rPr>
          <w:rFonts w:cs="Segoe UI Symbol" w:hAnsi="Segoe UI Symbol" w:eastAsia="Segoe UI Symbol" w:ascii="Segoe UI Symbol"/>
          <w:spacing w:val="33"/>
          <w:w w:val="71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al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er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ny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co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p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yright,</w:t>
      </w:r>
      <w:r>
        <w:rPr>
          <w:rFonts w:cs="Tahoma" w:hAnsi="Tahoma" w:eastAsia="Tahoma" w:ascii="Tahoma"/>
          <w:spacing w:val="-9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tr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de</w:t>
      </w:r>
      <w:r>
        <w:rPr>
          <w:rFonts w:cs="Tahoma" w:hAnsi="Tahoma" w:eastAsia="Tahoma" w:ascii="Tahoma"/>
          <w:spacing w:val="4"/>
          <w:w w:val="100"/>
          <w:sz w:val="20"/>
          <w:szCs w:val="20"/>
        </w:rPr>
        <w:t>m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k</w:t>
      </w:r>
      <w:r>
        <w:rPr>
          <w:rFonts w:cs="Tahoma" w:hAnsi="Tahoma" w:eastAsia="Tahoma" w:ascii="Tahoma"/>
          <w:spacing w:val="-9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or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pa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ent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not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ce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in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Distribut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ble</w:t>
      </w:r>
      <w:r>
        <w:rPr>
          <w:rFonts w:cs="Tahoma" w:hAnsi="Tahoma" w:eastAsia="Tahoma" w:ascii="Tahoma"/>
          <w:spacing w:val="-1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C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od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;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Tahoma" w:hAnsi="Tahoma" w:eastAsia="Tahoma" w:ascii="Tahoma"/>
          <w:sz w:val="20"/>
          <w:szCs w:val="20"/>
        </w:rPr>
        <w:tabs>
          <w:tab w:pos="1540" w:val="left"/>
        </w:tabs>
        <w:jc w:val="left"/>
        <w:spacing w:lineRule="exact" w:line="240"/>
        <w:ind w:left="1555" w:right="100" w:hanging="358"/>
      </w:pPr>
      <w:r>
        <w:rPr>
          <w:rFonts w:cs="Segoe UI Symbol" w:hAnsi="Segoe UI Symbol" w:eastAsia="Segoe UI Symbol" w:ascii="Segoe UI Symbol"/>
          <w:spacing w:val="0"/>
          <w:w w:val="71"/>
          <w:sz w:val="20"/>
          <w:szCs w:val="20"/>
        </w:rPr>
        <w:t></w:t>
      </w:r>
      <w:r>
        <w:rPr>
          <w:rFonts w:cs="Segoe UI Symbol" w:hAnsi="Segoe UI Symbol" w:eastAsia="Segoe UI Symbol" w:ascii="Segoe UI Symbol"/>
          <w:spacing w:val="0"/>
          <w:w w:val="100"/>
          <w:sz w:val="20"/>
          <w:szCs w:val="20"/>
        </w:rPr>
        <w:tab/>
      </w:r>
      <w:r>
        <w:rPr>
          <w:rFonts w:cs="Segoe UI Symbol" w:hAnsi="Segoe UI Symbol" w:eastAsia="Segoe UI Symbol" w:ascii="Segoe UI Symbol"/>
          <w:spacing w:val="0"/>
          <w:w w:val="100"/>
          <w:sz w:val="20"/>
          <w:szCs w:val="20"/>
        </w:rPr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use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Mic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os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ft’s</w:t>
      </w:r>
      <w:r>
        <w:rPr>
          <w:rFonts w:cs="Tahoma" w:hAnsi="Tahoma" w:eastAsia="Tahoma" w:ascii="Tahoma"/>
          <w:spacing w:val="-9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de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m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ks</w:t>
      </w:r>
      <w:r>
        <w:rPr>
          <w:rFonts w:cs="Tahoma" w:hAnsi="Tahoma" w:eastAsia="Tahoma" w:ascii="Tahoma"/>
          <w:spacing w:val="-1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in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ur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progr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ms’</w:t>
      </w:r>
      <w:r>
        <w:rPr>
          <w:rFonts w:cs="Tahoma" w:hAnsi="Tahoma" w:eastAsia="Tahoma" w:ascii="Tahoma"/>
          <w:spacing w:val="-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nam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or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in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w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ay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th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sugg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sts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prog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m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come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from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or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ndorsed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by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Micr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ft;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spacing w:before="98"/>
        <w:ind w:left="1198"/>
      </w:pPr>
      <w:r>
        <w:rPr>
          <w:rFonts w:cs="Segoe UI Symbol" w:hAnsi="Segoe UI Symbol" w:eastAsia="Segoe UI Symbol" w:ascii="Segoe UI Symbol"/>
          <w:spacing w:val="0"/>
          <w:w w:val="71"/>
          <w:sz w:val="20"/>
          <w:szCs w:val="20"/>
        </w:rPr>
        <w:t></w:t>
      </w:r>
      <w:r>
        <w:rPr>
          <w:rFonts w:cs="Segoe UI Symbol" w:hAnsi="Segoe UI Symbol" w:eastAsia="Segoe UI Symbol" w:ascii="Segoe UI Symbol"/>
          <w:spacing w:val="0"/>
          <w:w w:val="71"/>
          <w:sz w:val="20"/>
          <w:szCs w:val="20"/>
        </w:rPr>
        <w:t>     </w:t>
      </w:r>
      <w:r>
        <w:rPr>
          <w:rFonts w:cs="Segoe UI Symbol" w:hAnsi="Segoe UI Symbol" w:eastAsia="Segoe UI Symbol" w:ascii="Segoe UI Symbol"/>
          <w:spacing w:val="33"/>
          <w:w w:val="71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distri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b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ute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Distri</w:t>
      </w:r>
      <w:r>
        <w:rPr>
          <w:rFonts w:cs="Tahoma" w:hAnsi="Tahoma" w:eastAsia="Tahoma" w:ascii="Tahoma"/>
          <w:spacing w:val="4"/>
          <w:w w:val="100"/>
          <w:sz w:val="20"/>
          <w:szCs w:val="20"/>
        </w:rPr>
        <w:t>b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utable</w:t>
      </w:r>
      <w:r>
        <w:rPr>
          <w:rFonts w:cs="Tahoma" w:hAnsi="Tahoma" w:eastAsia="Tahoma" w:ascii="Tahoma"/>
          <w:spacing w:val="-9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Co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d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run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pl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tform</w:t>
      </w:r>
      <w:r>
        <w:rPr>
          <w:rFonts w:cs="Tahoma" w:hAnsi="Tahoma" w:eastAsia="Tahoma" w:ascii="Tahoma"/>
          <w:spacing w:val="-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th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the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W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ndows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pl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f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m;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spacing w:before="96"/>
        <w:ind w:left="1198"/>
      </w:pPr>
      <w:r>
        <w:rPr>
          <w:rFonts w:cs="Segoe UI Symbol" w:hAnsi="Segoe UI Symbol" w:eastAsia="Segoe UI Symbol" w:ascii="Segoe UI Symbol"/>
          <w:spacing w:val="0"/>
          <w:w w:val="71"/>
          <w:sz w:val="20"/>
          <w:szCs w:val="20"/>
        </w:rPr>
        <w:t></w:t>
      </w:r>
      <w:r>
        <w:rPr>
          <w:rFonts w:cs="Segoe UI Symbol" w:hAnsi="Segoe UI Symbol" w:eastAsia="Segoe UI Symbol" w:ascii="Segoe UI Symbol"/>
          <w:spacing w:val="0"/>
          <w:w w:val="71"/>
          <w:sz w:val="20"/>
          <w:szCs w:val="20"/>
        </w:rPr>
        <w:t>     </w:t>
      </w:r>
      <w:r>
        <w:rPr>
          <w:rFonts w:cs="Segoe UI Symbol" w:hAnsi="Segoe UI Symbol" w:eastAsia="Segoe UI Symbol" w:ascii="Segoe UI Symbol"/>
          <w:spacing w:val="33"/>
          <w:w w:val="71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in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c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de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Dist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b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utable</w:t>
      </w:r>
      <w:r>
        <w:rPr>
          <w:rFonts w:cs="Tahoma" w:hAnsi="Tahoma" w:eastAsia="Tahoma" w:ascii="Tahoma"/>
          <w:spacing w:val="-9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Code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malici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us,</w:t>
      </w:r>
      <w:r>
        <w:rPr>
          <w:rFonts w:cs="Tahoma" w:hAnsi="Tahoma" w:eastAsia="Tahoma" w:ascii="Tahoma"/>
          <w:spacing w:val="-9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decept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ve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or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nla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w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f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</w:t>
      </w:r>
      <w:r>
        <w:rPr>
          <w:rFonts w:cs="Tahoma" w:hAnsi="Tahoma" w:eastAsia="Tahoma" w:ascii="Tahoma"/>
          <w:spacing w:val="-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ogr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ms;</w:t>
      </w:r>
      <w:r>
        <w:rPr>
          <w:rFonts w:cs="Tahoma" w:hAnsi="Tahoma" w:eastAsia="Tahoma" w:ascii="Tahoma"/>
          <w:spacing w:val="-9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or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Tahoma" w:hAnsi="Tahoma" w:eastAsia="Tahoma" w:ascii="Tahoma"/>
          <w:sz w:val="20"/>
          <w:szCs w:val="20"/>
        </w:rPr>
        <w:tabs>
          <w:tab w:pos="1540" w:val="left"/>
        </w:tabs>
        <w:jc w:val="left"/>
        <w:spacing w:lineRule="exact" w:line="240"/>
        <w:ind w:left="1555" w:right="230" w:hanging="358"/>
      </w:pPr>
      <w:r>
        <w:rPr>
          <w:rFonts w:cs="Segoe UI Symbol" w:hAnsi="Segoe UI Symbol" w:eastAsia="Segoe UI Symbol" w:ascii="Segoe UI Symbol"/>
          <w:spacing w:val="0"/>
          <w:w w:val="71"/>
          <w:sz w:val="20"/>
          <w:szCs w:val="20"/>
        </w:rPr>
        <w:t></w:t>
      </w:r>
      <w:r>
        <w:rPr>
          <w:rFonts w:cs="Segoe UI Symbol" w:hAnsi="Segoe UI Symbol" w:eastAsia="Segoe UI Symbol" w:ascii="Segoe UI Symbol"/>
          <w:spacing w:val="0"/>
          <w:w w:val="100"/>
          <w:sz w:val="20"/>
          <w:szCs w:val="20"/>
        </w:rPr>
        <w:tab/>
      </w:r>
      <w:r>
        <w:rPr>
          <w:rFonts w:cs="Segoe UI Symbol" w:hAnsi="Segoe UI Symbol" w:eastAsia="Segoe UI Symbol" w:ascii="Segoe UI Symbol"/>
          <w:spacing w:val="0"/>
          <w:w w:val="100"/>
          <w:sz w:val="20"/>
          <w:szCs w:val="20"/>
        </w:rPr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modify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or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dist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b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ute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rce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code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f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D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istri</w:t>
      </w:r>
      <w:r>
        <w:rPr>
          <w:rFonts w:cs="Tahoma" w:hAnsi="Tahoma" w:eastAsia="Tahoma" w:ascii="Tahoma"/>
          <w:spacing w:val="4"/>
          <w:w w:val="100"/>
          <w:sz w:val="20"/>
          <w:szCs w:val="20"/>
        </w:rPr>
        <w:t>b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utab</w:t>
      </w:r>
      <w:r>
        <w:rPr>
          <w:rFonts w:cs="Tahoma" w:hAnsi="Tahoma" w:eastAsia="Tahoma" w:ascii="Tahoma"/>
          <w:spacing w:val="4"/>
          <w:w w:val="100"/>
          <w:sz w:val="20"/>
          <w:szCs w:val="20"/>
        </w:rPr>
        <w:t>l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-1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Co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d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so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hat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ny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rt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of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b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comes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su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b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ject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an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xcl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ded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Li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c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nse.</w:t>
      </w:r>
      <w:r>
        <w:rPr>
          <w:rFonts w:cs="Tahoma" w:hAnsi="Tahoma" w:eastAsia="Tahoma" w:ascii="Tahoma"/>
          <w:spacing w:val="-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An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x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cl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ded</w:t>
      </w:r>
      <w:r>
        <w:rPr>
          <w:rFonts w:cs="Tahoma" w:hAnsi="Tahoma" w:eastAsia="Tahoma" w:ascii="Tahoma"/>
          <w:spacing w:val="-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L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ice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se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is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one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4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hat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equir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s,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as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nditi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of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se,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mo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d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if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cation</w:t>
      </w:r>
      <w:r>
        <w:rPr>
          <w:rFonts w:cs="Tahoma" w:hAnsi="Tahoma" w:eastAsia="Tahoma" w:ascii="Tahoma"/>
          <w:spacing w:val="-1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or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distri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b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utio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,</w:t>
      </w:r>
      <w:r>
        <w:rPr>
          <w:rFonts w:cs="Tahoma" w:hAnsi="Tahoma" w:eastAsia="Tahoma" w:ascii="Tahoma"/>
          <w:spacing w:val="-1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that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spacing w:before="96"/>
        <w:ind w:left="1555"/>
        <w:sectPr>
          <w:pgSz w:w="12240" w:h="15840"/>
          <w:pgMar w:top="880" w:bottom="280" w:left="600" w:right="680"/>
        </w:sectPr>
      </w:pPr>
      <w:r>
        <w:rPr>
          <w:rFonts w:cs="Segoe UI Symbol" w:hAnsi="Segoe UI Symbol" w:eastAsia="Segoe UI Symbol" w:ascii="Segoe UI Symbol"/>
          <w:spacing w:val="0"/>
          <w:w w:val="71"/>
          <w:sz w:val="20"/>
          <w:szCs w:val="20"/>
        </w:rPr>
        <w:t></w:t>
      </w:r>
      <w:r>
        <w:rPr>
          <w:rFonts w:cs="Segoe UI Symbol" w:hAnsi="Segoe UI Symbol" w:eastAsia="Segoe UI Symbol" w:ascii="Segoe UI Symbol"/>
          <w:spacing w:val="0"/>
          <w:w w:val="71"/>
          <w:sz w:val="20"/>
          <w:szCs w:val="20"/>
        </w:rPr>
        <w:t>     </w:t>
      </w:r>
      <w:r>
        <w:rPr>
          <w:rFonts w:cs="Segoe UI Symbol" w:hAnsi="Segoe UI Symbol" w:eastAsia="Segoe UI Symbol" w:ascii="Segoe UI Symbol"/>
          <w:spacing w:val="33"/>
          <w:w w:val="71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the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code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b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di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closed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or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di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tribut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</w:t>
      </w:r>
      <w:r>
        <w:rPr>
          <w:rFonts w:cs="Tahoma" w:hAnsi="Tahoma" w:eastAsia="Tahoma" w:ascii="Tahoma"/>
          <w:spacing w:val="-9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in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urce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de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f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m;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or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spacing w:before="41"/>
        <w:ind w:left="1555"/>
      </w:pPr>
      <w:r>
        <w:rPr>
          <w:rFonts w:cs="Segoe UI Symbol" w:hAnsi="Segoe UI Symbol" w:eastAsia="Segoe UI Symbol" w:ascii="Segoe UI Symbol"/>
          <w:spacing w:val="0"/>
          <w:w w:val="71"/>
          <w:sz w:val="20"/>
          <w:szCs w:val="20"/>
        </w:rPr>
        <w:t></w:t>
      </w:r>
      <w:r>
        <w:rPr>
          <w:rFonts w:cs="Segoe UI Symbol" w:hAnsi="Segoe UI Symbol" w:eastAsia="Segoe UI Symbol" w:ascii="Segoe UI Symbol"/>
          <w:spacing w:val="0"/>
          <w:w w:val="71"/>
          <w:sz w:val="20"/>
          <w:szCs w:val="20"/>
        </w:rPr>
        <w:t>     </w:t>
      </w:r>
      <w:r>
        <w:rPr>
          <w:rFonts w:cs="Segoe UI Symbol" w:hAnsi="Segoe UI Symbol" w:eastAsia="Segoe UI Symbol" w:ascii="Segoe UI Symbol"/>
          <w:spacing w:val="33"/>
          <w:w w:val="71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others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have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4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right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m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dify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it.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ind w:left="478" w:right="72" w:hanging="358"/>
      </w:pPr>
      <w:r>
        <w:rPr>
          <w:rFonts w:cs="Tahoma" w:hAnsi="Tahoma" w:eastAsia="Tahoma" w:ascii="Tahoma"/>
          <w:spacing w:val="0"/>
          <w:w w:val="100"/>
          <w:sz w:val="20"/>
          <w:szCs w:val="20"/>
        </w:rPr>
        <w:t>3.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6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SCO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P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F</w:t>
      </w:r>
      <w:r>
        <w:rPr>
          <w:rFonts w:cs="Tahoma" w:hAnsi="Tahoma" w:eastAsia="Tahoma" w:ascii="Tahoma"/>
          <w:spacing w:val="1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12"/>
          <w:sz w:val="20"/>
          <w:szCs w:val="20"/>
        </w:rPr>
        <w:t>L</w:t>
      </w:r>
      <w:r>
        <w:rPr>
          <w:rFonts w:cs="Tahoma" w:hAnsi="Tahoma" w:eastAsia="Tahoma" w:ascii="Tahoma"/>
          <w:spacing w:val="2"/>
          <w:w w:val="112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CENSE.</w:t>
      </w:r>
      <w:r>
        <w:rPr>
          <w:rFonts w:cs="Tahoma" w:hAnsi="Tahoma" w:eastAsia="Tahoma" w:ascii="Tahoma"/>
          <w:spacing w:val="-5"/>
          <w:w w:val="112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h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softw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re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is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lic</w:t>
      </w:r>
      <w:r>
        <w:rPr>
          <w:rFonts w:cs="Tahoma" w:hAnsi="Tahoma" w:eastAsia="Tahoma" w:ascii="Tahoma"/>
          <w:spacing w:val="4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nsed,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ot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so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l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d.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This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gr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m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ent</w:t>
      </w:r>
      <w:r>
        <w:rPr>
          <w:rFonts w:cs="Tahoma" w:hAnsi="Tahoma" w:eastAsia="Tahoma" w:ascii="Tahoma"/>
          <w:spacing w:val="-9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on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l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g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v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es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you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some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rights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4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use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softw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re.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Mic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os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ft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res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rv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-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all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her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right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.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Unless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p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plicable</w:t>
      </w:r>
      <w:r>
        <w:rPr>
          <w:rFonts w:cs="Tahoma" w:hAnsi="Tahoma" w:eastAsia="Tahoma" w:ascii="Tahoma"/>
          <w:spacing w:val="-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law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gives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y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ou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more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rights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spite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this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l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imi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ion,</w:t>
      </w:r>
      <w:r>
        <w:rPr>
          <w:rFonts w:cs="Tahoma" w:hAnsi="Tahoma" w:eastAsia="Tahoma" w:ascii="Tahoma"/>
          <w:spacing w:val="-9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y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ou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m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oftw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re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on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l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as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xpressly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rmi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in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h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is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g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re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m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nt.</w:t>
      </w:r>
      <w:r>
        <w:rPr>
          <w:rFonts w:cs="Tahoma" w:hAnsi="Tahoma" w:eastAsia="Tahoma" w:ascii="Tahoma"/>
          <w:spacing w:val="-1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In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do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ng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,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you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m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ust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c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omply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wi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ny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ech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cal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limi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ions</w:t>
      </w:r>
      <w:r>
        <w:rPr>
          <w:rFonts w:cs="Tahoma" w:hAnsi="Tahoma" w:eastAsia="Tahoma" w:ascii="Tahoma"/>
          <w:spacing w:val="-9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in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softw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re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4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hat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only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al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l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ow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to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in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c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er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ain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w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ay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.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You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m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not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ind w:left="478"/>
      </w:pPr>
      <w:r>
        <w:rPr>
          <w:rFonts w:cs="Segoe UI Symbol" w:hAnsi="Segoe UI Symbol" w:eastAsia="Segoe UI Symbol" w:ascii="Segoe UI Symbol"/>
          <w:spacing w:val="0"/>
          <w:w w:val="71"/>
          <w:sz w:val="20"/>
          <w:szCs w:val="20"/>
        </w:rPr>
        <w:t></w:t>
      </w:r>
      <w:r>
        <w:rPr>
          <w:rFonts w:cs="Segoe UI Symbol" w:hAnsi="Segoe UI Symbol" w:eastAsia="Segoe UI Symbol" w:ascii="Segoe UI Symbol"/>
          <w:spacing w:val="0"/>
          <w:w w:val="71"/>
          <w:sz w:val="20"/>
          <w:szCs w:val="20"/>
        </w:rPr>
        <w:t>     </w:t>
      </w:r>
      <w:r>
        <w:rPr>
          <w:rFonts w:cs="Segoe UI Symbol" w:hAnsi="Segoe UI Symbol" w:eastAsia="Segoe UI Symbol" w:ascii="Segoe UI Symbol"/>
          <w:spacing w:val="38"/>
          <w:w w:val="71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work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ro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nd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any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chnical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l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imi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ons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in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the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softw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re;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Tahoma" w:hAnsi="Tahoma" w:eastAsia="Tahoma" w:ascii="Tahoma"/>
          <w:sz w:val="20"/>
          <w:szCs w:val="20"/>
        </w:rPr>
        <w:tabs>
          <w:tab w:pos="840" w:val="left"/>
        </w:tabs>
        <w:jc w:val="left"/>
        <w:spacing w:lineRule="exact" w:line="240"/>
        <w:ind w:left="840" w:right="640" w:hanging="362"/>
      </w:pPr>
      <w:r>
        <w:rPr>
          <w:rFonts w:cs="Segoe UI Symbol" w:hAnsi="Segoe UI Symbol" w:eastAsia="Segoe UI Symbol" w:ascii="Segoe UI Symbol"/>
          <w:spacing w:val="0"/>
          <w:w w:val="71"/>
          <w:sz w:val="20"/>
          <w:szCs w:val="20"/>
        </w:rPr>
        <w:t></w:t>
      </w:r>
      <w:r>
        <w:rPr>
          <w:rFonts w:cs="Segoe UI Symbol" w:hAnsi="Segoe UI Symbol" w:eastAsia="Segoe UI Symbol" w:ascii="Segoe UI Symbol"/>
          <w:spacing w:val="0"/>
          <w:w w:val="100"/>
          <w:sz w:val="20"/>
          <w:szCs w:val="20"/>
        </w:rPr>
        <w:tab/>
      </w:r>
      <w:r>
        <w:rPr>
          <w:rFonts w:cs="Segoe UI Symbol" w:hAnsi="Segoe UI Symbol" w:eastAsia="Segoe UI Symbol" w:ascii="Segoe UI Symbol"/>
          <w:spacing w:val="0"/>
          <w:w w:val="100"/>
          <w:sz w:val="20"/>
          <w:szCs w:val="20"/>
        </w:rPr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reve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se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ngi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r,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compi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l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-9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or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d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isass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mble</w:t>
      </w:r>
      <w:r>
        <w:rPr>
          <w:rFonts w:cs="Tahoma" w:hAnsi="Tahoma" w:eastAsia="Tahoma" w:ascii="Tahoma"/>
          <w:spacing w:val="-9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the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ft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w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e,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xcept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nd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l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to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ex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ent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hat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pplicable</w:t>
      </w:r>
      <w:r>
        <w:rPr>
          <w:rFonts w:cs="Tahoma" w:hAnsi="Tahoma" w:eastAsia="Tahoma" w:ascii="Tahoma"/>
          <w:spacing w:val="-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law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expr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ssly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permi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s,</w:t>
      </w:r>
      <w:r>
        <w:rPr>
          <w:rFonts w:cs="Tahoma" w:hAnsi="Tahoma" w:eastAsia="Tahoma" w:ascii="Tahoma"/>
          <w:spacing w:val="-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spite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this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limi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io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;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ahoma" w:hAnsi="Tahoma" w:eastAsia="Tahoma" w:ascii="Tahoma"/>
          <w:sz w:val="20"/>
          <w:szCs w:val="20"/>
        </w:rPr>
        <w:tabs>
          <w:tab w:pos="840" w:val="left"/>
        </w:tabs>
        <w:jc w:val="left"/>
        <w:spacing w:lineRule="exact" w:line="240"/>
        <w:ind w:left="840" w:right="517" w:hanging="362"/>
      </w:pPr>
      <w:r>
        <w:rPr>
          <w:rFonts w:cs="Segoe UI Symbol" w:hAnsi="Segoe UI Symbol" w:eastAsia="Segoe UI Symbol" w:ascii="Segoe UI Symbol"/>
          <w:spacing w:val="0"/>
          <w:w w:val="71"/>
          <w:sz w:val="20"/>
          <w:szCs w:val="20"/>
        </w:rPr>
        <w:t></w:t>
      </w:r>
      <w:r>
        <w:rPr>
          <w:rFonts w:cs="Segoe UI Symbol" w:hAnsi="Segoe UI Symbol" w:eastAsia="Segoe UI Symbol" w:ascii="Segoe UI Symbol"/>
          <w:spacing w:val="0"/>
          <w:w w:val="100"/>
          <w:sz w:val="20"/>
          <w:szCs w:val="20"/>
        </w:rPr>
        <w:tab/>
      </w:r>
      <w:r>
        <w:rPr>
          <w:rFonts w:cs="Segoe UI Symbol" w:hAnsi="Segoe UI Symbol" w:eastAsia="Segoe UI Symbol" w:ascii="Segoe UI Symbol"/>
          <w:spacing w:val="0"/>
          <w:w w:val="100"/>
          <w:sz w:val="20"/>
          <w:szCs w:val="20"/>
        </w:rPr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m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ke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more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copies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of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the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ftw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re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han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spec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fied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in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his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g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re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m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nt</w:t>
      </w:r>
      <w:r>
        <w:rPr>
          <w:rFonts w:cs="Tahoma" w:hAnsi="Tahoma" w:eastAsia="Tahoma" w:ascii="Tahoma"/>
          <w:spacing w:val="-9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or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allo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w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ed</w:t>
      </w:r>
      <w:r>
        <w:rPr>
          <w:rFonts w:cs="Tahoma" w:hAnsi="Tahoma" w:eastAsia="Tahoma" w:ascii="Tahoma"/>
          <w:spacing w:val="-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b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app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l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icable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la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w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,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despi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his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limi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ion;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spacing w:before="98"/>
        <w:ind w:left="478"/>
      </w:pPr>
      <w:r>
        <w:rPr>
          <w:rFonts w:cs="Segoe UI Symbol" w:hAnsi="Segoe UI Symbol" w:eastAsia="Segoe UI Symbol" w:ascii="Segoe UI Symbol"/>
          <w:spacing w:val="0"/>
          <w:w w:val="71"/>
          <w:sz w:val="20"/>
          <w:szCs w:val="20"/>
        </w:rPr>
        <w:t></w:t>
      </w:r>
      <w:r>
        <w:rPr>
          <w:rFonts w:cs="Segoe UI Symbol" w:hAnsi="Segoe UI Symbol" w:eastAsia="Segoe UI Symbol" w:ascii="Segoe UI Symbol"/>
          <w:spacing w:val="0"/>
          <w:w w:val="71"/>
          <w:sz w:val="20"/>
          <w:szCs w:val="20"/>
        </w:rPr>
        <w:t>     </w:t>
      </w:r>
      <w:r>
        <w:rPr>
          <w:rFonts w:cs="Segoe UI Symbol" w:hAnsi="Segoe UI Symbol" w:eastAsia="Segoe UI Symbol" w:ascii="Segoe UI Symbol"/>
          <w:spacing w:val="38"/>
          <w:w w:val="71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publish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ftw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re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for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h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ers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co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p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y;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spacing w:before="96"/>
        <w:ind w:left="478"/>
      </w:pPr>
      <w:r>
        <w:rPr>
          <w:rFonts w:cs="Segoe UI Symbol" w:hAnsi="Segoe UI Symbol" w:eastAsia="Segoe UI Symbol" w:ascii="Segoe UI Symbol"/>
          <w:spacing w:val="0"/>
          <w:w w:val="71"/>
          <w:sz w:val="20"/>
          <w:szCs w:val="20"/>
        </w:rPr>
        <w:t></w:t>
      </w:r>
      <w:r>
        <w:rPr>
          <w:rFonts w:cs="Segoe UI Symbol" w:hAnsi="Segoe UI Symbol" w:eastAsia="Segoe UI Symbol" w:ascii="Segoe UI Symbol"/>
          <w:spacing w:val="0"/>
          <w:w w:val="71"/>
          <w:sz w:val="20"/>
          <w:szCs w:val="20"/>
        </w:rPr>
        <w:t>     </w:t>
      </w:r>
      <w:r>
        <w:rPr>
          <w:rFonts w:cs="Segoe UI Symbol" w:hAnsi="Segoe UI Symbol" w:eastAsia="Segoe UI Symbol" w:ascii="Segoe UI Symbol"/>
          <w:spacing w:val="38"/>
          <w:w w:val="71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rent,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ase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or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lend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he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sof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w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re;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spacing w:before="96"/>
        <w:ind w:left="478"/>
      </w:pPr>
      <w:r>
        <w:rPr>
          <w:rFonts w:cs="Segoe UI Symbol" w:hAnsi="Segoe UI Symbol" w:eastAsia="Segoe UI Symbol" w:ascii="Segoe UI Symbol"/>
          <w:spacing w:val="0"/>
          <w:w w:val="71"/>
          <w:sz w:val="20"/>
          <w:szCs w:val="20"/>
        </w:rPr>
        <w:t></w:t>
      </w:r>
      <w:r>
        <w:rPr>
          <w:rFonts w:cs="Segoe UI Symbol" w:hAnsi="Segoe UI Symbol" w:eastAsia="Segoe UI Symbol" w:ascii="Segoe UI Symbol"/>
          <w:spacing w:val="0"/>
          <w:w w:val="71"/>
          <w:sz w:val="20"/>
          <w:szCs w:val="20"/>
        </w:rPr>
        <w:t>     </w:t>
      </w:r>
      <w:r>
        <w:rPr>
          <w:rFonts w:cs="Segoe UI Symbol" w:hAnsi="Segoe UI Symbol" w:eastAsia="Segoe UI Symbol" w:ascii="Segoe UI Symbol"/>
          <w:spacing w:val="38"/>
          <w:w w:val="71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tr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ns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f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er</w:t>
      </w:r>
      <w:r>
        <w:rPr>
          <w:rFonts w:cs="Tahoma" w:hAnsi="Tahoma" w:eastAsia="Tahoma" w:ascii="Tahoma"/>
          <w:spacing w:val="-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ftw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re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or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th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g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re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m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nt</w:t>
      </w:r>
      <w:r>
        <w:rPr>
          <w:rFonts w:cs="Tahoma" w:hAnsi="Tahoma" w:eastAsia="Tahoma" w:ascii="Tahoma"/>
          <w:spacing w:val="-9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to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ny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third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p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ty;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or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spacing w:before="96"/>
        <w:ind w:left="478"/>
      </w:pPr>
      <w:r>
        <w:rPr>
          <w:rFonts w:cs="Segoe UI Symbol" w:hAnsi="Segoe UI Symbol" w:eastAsia="Segoe UI Symbol" w:ascii="Segoe UI Symbol"/>
          <w:spacing w:val="0"/>
          <w:w w:val="71"/>
          <w:sz w:val="20"/>
          <w:szCs w:val="20"/>
        </w:rPr>
        <w:t></w:t>
      </w:r>
      <w:r>
        <w:rPr>
          <w:rFonts w:cs="Segoe UI Symbol" w:hAnsi="Segoe UI Symbol" w:eastAsia="Segoe UI Symbol" w:ascii="Segoe UI Symbol"/>
          <w:spacing w:val="0"/>
          <w:w w:val="71"/>
          <w:sz w:val="20"/>
          <w:szCs w:val="20"/>
        </w:rPr>
        <w:t>     </w:t>
      </w:r>
      <w:r>
        <w:rPr>
          <w:rFonts w:cs="Segoe UI Symbol" w:hAnsi="Segoe UI Symbol" w:eastAsia="Segoe UI Symbol" w:ascii="Segoe UI Symbol"/>
          <w:spacing w:val="38"/>
          <w:w w:val="71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use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the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ftw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re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for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com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m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erci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</w:t>
      </w:r>
      <w:r>
        <w:rPr>
          <w:rFonts w:cs="Tahoma" w:hAnsi="Tahoma" w:eastAsia="Tahoma" w:ascii="Tahoma"/>
          <w:spacing w:val="-1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softw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re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sting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se</w:t>
      </w:r>
      <w:r>
        <w:rPr>
          <w:rFonts w:cs="Tahoma" w:hAnsi="Tahoma" w:eastAsia="Tahoma" w:ascii="Tahoma"/>
          <w:spacing w:val="4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v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ices.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ind w:left="478" w:right="97" w:hanging="358"/>
      </w:pPr>
      <w:r>
        <w:rPr>
          <w:rFonts w:cs="Tahoma" w:hAnsi="Tahoma" w:eastAsia="Tahoma" w:ascii="Tahoma"/>
          <w:spacing w:val="0"/>
          <w:w w:val="100"/>
          <w:sz w:val="20"/>
          <w:szCs w:val="20"/>
        </w:rPr>
        <w:t>4.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6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12"/>
          <w:sz w:val="20"/>
          <w:szCs w:val="20"/>
        </w:rPr>
        <w:t>P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ACKAGE</w:t>
      </w:r>
      <w:r>
        <w:rPr>
          <w:rFonts w:cs="Tahoma" w:hAnsi="Tahoma" w:eastAsia="Tahoma" w:ascii="Tahoma"/>
          <w:spacing w:val="-3"/>
          <w:w w:val="112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MANAG</w:t>
      </w:r>
      <w:r>
        <w:rPr>
          <w:rFonts w:cs="Tahoma" w:hAnsi="Tahoma" w:eastAsia="Tahoma" w:ascii="Tahoma"/>
          <w:spacing w:val="3"/>
          <w:w w:val="112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 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</w:t>
      </w:r>
      <w:r>
        <w:rPr>
          <w:rFonts w:cs="Tahoma" w:hAnsi="Tahoma" w:eastAsia="Tahoma" w:ascii="Tahoma"/>
          <w:spacing w:val="4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T</w:t>
      </w:r>
      <w:r>
        <w:rPr>
          <w:rFonts w:cs="Tahoma" w:hAnsi="Tahoma" w:eastAsia="Tahoma" w:ascii="Tahoma"/>
          <w:spacing w:val="2"/>
          <w:w w:val="112"/>
          <w:sz w:val="20"/>
          <w:szCs w:val="20"/>
        </w:rPr>
        <w:t>H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IRD</w:t>
      </w:r>
      <w:r>
        <w:rPr>
          <w:rFonts w:cs="Tahoma" w:hAnsi="Tahoma" w:eastAsia="Tahoma" w:ascii="Tahoma"/>
          <w:spacing w:val="-3"/>
          <w:w w:val="112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PARTY</w:t>
      </w:r>
      <w:r>
        <w:rPr>
          <w:rFonts w:cs="Tahoma" w:hAnsi="Tahoma" w:eastAsia="Tahoma" w:ascii="Tahoma"/>
          <w:spacing w:val="-5"/>
          <w:w w:val="112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S</w:t>
      </w:r>
      <w:r>
        <w:rPr>
          <w:rFonts w:cs="Tahoma" w:hAnsi="Tahoma" w:eastAsia="Tahoma" w:ascii="Tahoma"/>
          <w:spacing w:val="3"/>
          <w:w w:val="112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FT</w:t>
      </w:r>
      <w:r>
        <w:rPr>
          <w:rFonts w:cs="Tahoma" w:hAnsi="Tahoma" w:eastAsia="Tahoma" w:ascii="Tahoma"/>
          <w:spacing w:val="2"/>
          <w:w w:val="112"/>
          <w:sz w:val="20"/>
          <w:szCs w:val="20"/>
        </w:rPr>
        <w:t>W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ARE</w:t>
      </w:r>
      <w:r>
        <w:rPr>
          <w:rFonts w:cs="Tahoma" w:hAnsi="Tahoma" w:eastAsia="Tahoma" w:ascii="Tahoma"/>
          <w:spacing w:val="-21"/>
          <w:w w:val="112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INS</w:t>
      </w:r>
      <w:r>
        <w:rPr>
          <w:rFonts w:cs="Tahoma" w:hAnsi="Tahoma" w:eastAsia="Tahoma" w:ascii="Tahoma"/>
          <w:spacing w:val="1"/>
          <w:w w:val="112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A</w:t>
      </w:r>
      <w:r>
        <w:rPr>
          <w:rFonts w:cs="Tahoma" w:hAnsi="Tahoma" w:eastAsia="Tahoma" w:ascii="Tahoma"/>
          <w:spacing w:val="2"/>
          <w:w w:val="112"/>
          <w:sz w:val="20"/>
          <w:szCs w:val="20"/>
        </w:rPr>
        <w:t>L</w:t>
      </w:r>
      <w:r>
        <w:rPr>
          <w:rFonts w:cs="Tahoma" w:hAnsi="Tahoma" w:eastAsia="Tahoma" w:ascii="Tahoma"/>
          <w:spacing w:val="1"/>
          <w:w w:val="112"/>
          <w:sz w:val="20"/>
          <w:szCs w:val="20"/>
        </w:rPr>
        <w:t>L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ATION</w:t>
      </w:r>
      <w:r>
        <w:rPr>
          <w:rFonts w:cs="Tahoma" w:hAnsi="Tahoma" w:eastAsia="Tahoma" w:ascii="Tahoma"/>
          <w:spacing w:val="5"/>
          <w:w w:val="112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FE</w:t>
      </w:r>
      <w:r>
        <w:rPr>
          <w:rFonts w:cs="Tahoma" w:hAnsi="Tahoma" w:eastAsia="Tahoma" w:ascii="Tahoma"/>
          <w:spacing w:val="2"/>
          <w:w w:val="112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TURES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.</w:t>
      </w:r>
      <w:r>
        <w:rPr>
          <w:rFonts w:cs="Tahoma" w:hAnsi="Tahoma" w:eastAsia="Tahoma" w:ascii="Tahoma"/>
          <w:spacing w:val="-24"/>
          <w:w w:val="112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ftw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re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inc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l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des</w:t>
      </w:r>
      <w:r>
        <w:rPr>
          <w:rFonts w:cs="Tahoma" w:hAnsi="Tahoma" w:eastAsia="Tahoma" w:ascii="Tahoma"/>
          <w:spacing w:val="-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foll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wi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g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fea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ures</w:t>
      </w:r>
      <w:r>
        <w:rPr>
          <w:rFonts w:cs="Tahoma" w:hAnsi="Tahoma" w:eastAsia="Tahoma" w:ascii="Tahoma"/>
          <w:spacing w:val="-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(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c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“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Fe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ture”),</w:t>
      </w:r>
      <w:r>
        <w:rPr>
          <w:rFonts w:cs="Tahoma" w:hAnsi="Tahoma" w:eastAsia="Tahoma" w:ascii="Tahoma"/>
          <w:spacing w:val="-1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ach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of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w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hich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b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les</w:t>
      </w:r>
      <w:r>
        <w:rPr>
          <w:rFonts w:cs="Tahoma" w:hAnsi="Tahoma" w:eastAsia="Tahoma" w:ascii="Tahoma"/>
          <w:spacing w:val="-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you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obt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in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ftw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re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pplica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ions</w:t>
      </w:r>
      <w:r>
        <w:rPr>
          <w:rFonts w:cs="Tahoma" w:hAnsi="Tahoma" w:eastAsia="Tahoma" w:ascii="Tahoma"/>
          <w:spacing w:val="-1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or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k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g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es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throu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g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the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Int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rnet</w:t>
      </w:r>
      <w:r>
        <w:rPr>
          <w:rFonts w:cs="Tahoma" w:hAnsi="Tahoma" w:eastAsia="Tahoma" w:ascii="Tahoma"/>
          <w:spacing w:val="-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f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om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other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rces:</w:t>
      </w:r>
      <w:r>
        <w:rPr>
          <w:rFonts w:cs="Tahoma" w:hAnsi="Tahoma" w:eastAsia="Tahoma" w:ascii="Tahoma"/>
          <w:spacing w:val="5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M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cro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oft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NuGe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-B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ed</w:t>
      </w:r>
      <w:r>
        <w:rPr>
          <w:rFonts w:cs="Tahoma" w:hAnsi="Tahoma" w:eastAsia="Tahoma" w:ascii="Tahoma"/>
          <w:spacing w:val="-1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P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ackage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Man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ge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.</w:t>
      </w:r>
      <w:r>
        <w:rPr>
          <w:rFonts w:cs="Tahoma" w:hAnsi="Tahoma" w:eastAsia="Tahoma" w:ascii="Tahoma"/>
          <w:spacing w:val="5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ho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soft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w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pplica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ions</w:t>
      </w:r>
      <w:r>
        <w:rPr>
          <w:rFonts w:cs="Tahoma" w:hAnsi="Tahoma" w:eastAsia="Tahoma" w:ascii="Tahoma"/>
          <w:spacing w:val="-1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99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99"/>
          <w:sz w:val="20"/>
          <w:szCs w:val="20"/>
        </w:rPr>
        <w:t>nd</w:t>
      </w:r>
      <w:r>
        <w:rPr>
          <w:rFonts w:cs="Tahoma" w:hAnsi="Tahoma" w:eastAsia="Tahoma" w:ascii="Tahoma"/>
          <w:spacing w:val="0"/>
          <w:w w:val="99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99"/>
          <w:sz w:val="20"/>
          <w:szCs w:val="20"/>
        </w:rPr>
        <w:t>p</w:t>
      </w:r>
      <w:r>
        <w:rPr>
          <w:rFonts w:cs="Tahoma" w:hAnsi="Tahoma" w:eastAsia="Tahoma" w:ascii="Tahoma"/>
          <w:spacing w:val="1"/>
          <w:w w:val="99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99"/>
          <w:sz w:val="20"/>
          <w:szCs w:val="20"/>
        </w:rPr>
        <w:t>c</w:t>
      </w:r>
      <w:r>
        <w:rPr>
          <w:rFonts w:cs="Tahoma" w:hAnsi="Tahoma" w:eastAsia="Tahoma" w:ascii="Tahoma"/>
          <w:spacing w:val="-1"/>
          <w:w w:val="99"/>
          <w:sz w:val="20"/>
          <w:szCs w:val="20"/>
        </w:rPr>
        <w:t>k</w:t>
      </w:r>
      <w:r>
        <w:rPr>
          <w:rFonts w:cs="Tahoma" w:hAnsi="Tahoma" w:eastAsia="Tahoma" w:ascii="Tahoma"/>
          <w:spacing w:val="0"/>
          <w:w w:val="99"/>
          <w:sz w:val="20"/>
          <w:szCs w:val="20"/>
        </w:rPr>
        <w:t>a</w:t>
      </w:r>
      <w:r>
        <w:rPr>
          <w:rFonts w:cs="Tahoma" w:hAnsi="Tahoma" w:eastAsia="Tahoma" w:ascii="Tahoma"/>
          <w:spacing w:val="1"/>
          <w:w w:val="99"/>
          <w:sz w:val="20"/>
          <w:szCs w:val="20"/>
        </w:rPr>
        <w:t>g</w:t>
      </w:r>
      <w:r>
        <w:rPr>
          <w:rFonts w:cs="Tahoma" w:hAnsi="Tahoma" w:eastAsia="Tahoma" w:ascii="Tahoma"/>
          <w:spacing w:val="0"/>
          <w:w w:val="99"/>
          <w:sz w:val="20"/>
          <w:szCs w:val="20"/>
        </w:rPr>
        <w:t>es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f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fered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and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d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istribut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</w:t>
      </w:r>
      <w:r>
        <w:rPr>
          <w:rFonts w:cs="Tahoma" w:hAnsi="Tahoma" w:eastAsia="Tahoma" w:ascii="Tahoma"/>
          <w:spacing w:val="-9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in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ome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cas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b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third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rti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and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in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some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c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as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by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Mic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os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ft,</w:t>
      </w:r>
      <w:r>
        <w:rPr>
          <w:rFonts w:cs="Tahoma" w:hAnsi="Tahoma" w:eastAsia="Tahoma" w:ascii="Tahoma"/>
          <w:spacing w:val="-9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but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c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such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p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plica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ion</w:t>
      </w:r>
      <w:r>
        <w:rPr>
          <w:rFonts w:cs="Tahoma" w:hAnsi="Tahoma" w:eastAsia="Tahoma" w:ascii="Tahoma"/>
          <w:spacing w:val="-9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or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pa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c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kage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is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nder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own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cense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rms.</w:t>
      </w:r>
      <w:r>
        <w:rPr>
          <w:rFonts w:cs="Tahoma" w:hAnsi="Tahoma" w:eastAsia="Tahoma" w:ascii="Tahoma"/>
          <w:spacing w:val="6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Micros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ft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is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not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devel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pin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g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,</w:t>
      </w:r>
      <w:r>
        <w:rPr>
          <w:rFonts w:cs="Tahoma" w:hAnsi="Tahoma" w:eastAsia="Tahoma" w:ascii="Tahoma"/>
          <w:spacing w:val="-1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distributi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g</w:t>
      </w:r>
      <w:r>
        <w:rPr>
          <w:rFonts w:cs="Tahoma" w:hAnsi="Tahoma" w:eastAsia="Tahoma" w:ascii="Tahoma"/>
          <w:spacing w:val="-1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or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lic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g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of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third-p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rty</w:t>
      </w:r>
      <w:r>
        <w:rPr>
          <w:rFonts w:cs="Tahoma" w:hAnsi="Tahoma" w:eastAsia="Tahoma" w:ascii="Tahoma"/>
          <w:spacing w:val="-9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pplica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ns</w:t>
      </w:r>
      <w:r>
        <w:rPr>
          <w:rFonts w:cs="Tahoma" w:hAnsi="Tahoma" w:eastAsia="Tahoma" w:ascii="Tahoma"/>
          <w:spacing w:val="-1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or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p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ackag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to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y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ou,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b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ut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inste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d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,</w:t>
      </w:r>
      <w:r>
        <w:rPr>
          <w:rFonts w:cs="Tahoma" w:hAnsi="Tahoma" w:eastAsia="Tahoma" w:ascii="Tahoma"/>
          <w:spacing w:val="-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as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convenie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ce,</w:t>
      </w:r>
      <w:r>
        <w:rPr>
          <w:rFonts w:cs="Tahoma" w:hAnsi="Tahoma" w:eastAsia="Tahoma" w:ascii="Tahoma"/>
          <w:spacing w:val="-1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ena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b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les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you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to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use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the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Fe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tures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access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or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obt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in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th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se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pplica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io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or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k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g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es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di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ctly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from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third-p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rty</w:t>
      </w:r>
      <w:r>
        <w:rPr>
          <w:rFonts w:cs="Tahoma" w:hAnsi="Tahoma" w:eastAsia="Tahoma" w:ascii="Tahoma"/>
          <w:spacing w:val="-9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ppl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cation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k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g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-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ov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de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s.</w:t>
      </w:r>
      <w:r>
        <w:rPr>
          <w:rFonts w:cs="Tahoma" w:hAnsi="Tahoma" w:eastAsia="Tahoma" w:ascii="Tahoma"/>
          <w:spacing w:val="5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B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ng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the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Fe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ures,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y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ou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c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k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owl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dge</w:t>
      </w:r>
      <w:r>
        <w:rPr>
          <w:rFonts w:cs="Tahoma" w:hAnsi="Tahoma" w:eastAsia="Tahoma" w:ascii="Tahoma"/>
          <w:spacing w:val="-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and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gr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hat: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rFonts w:cs="Tahoma" w:hAnsi="Tahoma" w:eastAsia="Tahoma" w:ascii="Tahoma"/>
          <w:sz w:val="19"/>
          <w:szCs w:val="19"/>
        </w:rPr>
        <w:tabs>
          <w:tab w:pos="1540" w:val="left"/>
        </w:tabs>
        <w:jc w:val="left"/>
        <w:spacing w:lineRule="exact" w:line="220"/>
        <w:ind w:left="1555" w:right="75" w:hanging="358"/>
      </w:pPr>
      <w:r>
        <w:rPr>
          <w:rFonts w:cs="Segoe UI Symbol" w:hAnsi="Segoe UI Symbol" w:eastAsia="Segoe UI Symbol" w:ascii="Segoe UI Symbol"/>
          <w:spacing w:val="0"/>
          <w:w w:val="71"/>
          <w:sz w:val="19"/>
          <w:szCs w:val="19"/>
        </w:rPr>
        <w:t></w:t>
      </w:r>
      <w:r>
        <w:rPr>
          <w:rFonts w:cs="Segoe UI Symbol" w:hAnsi="Segoe UI Symbol" w:eastAsia="Segoe UI Symbol" w:ascii="Segoe UI Symbol"/>
          <w:spacing w:val="0"/>
          <w:w w:val="100"/>
          <w:sz w:val="19"/>
          <w:szCs w:val="19"/>
        </w:rPr>
        <w:tab/>
      </w:r>
      <w:r>
        <w:rPr>
          <w:rFonts w:cs="Segoe UI Symbol" w:hAnsi="Segoe UI Symbol" w:eastAsia="Segoe UI Symbol" w:ascii="Segoe UI Symbol"/>
          <w:spacing w:val="0"/>
          <w:w w:val="100"/>
          <w:sz w:val="19"/>
          <w:szCs w:val="19"/>
        </w:rPr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you</w:t>
      </w:r>
      <w:r>
        <w:rPr>
          <w:rFonts w:cs="Tahoma" w:hAnsi="Tahoma" w:eastAsia="Tahoma" w:ascii="Tahoma"/>
          <w:spacing w:val="-3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-1"/>
          <w:w w:val="100"/>
          <w:sz w:val="19"/>
          <w:szCs w:val="19"/>
        </w:rPr>
        <w:t>a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re</w:t>
      </w:r>
      <w:r>
        <w:rPr>
          <w:rFonts w:cs="Tahoma" w:hAnsi="Tahoma" w:eastAsia="Tahoma" w:ascii="Tahoma"/>
          <w:spacing w:val="-3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o</w:t>
      </w:r>
      <w:r>
        <w:rPr>
          <w:rFonts w:cs="Tahoma" w:hAnsi="Tahoma" w:eastAsia="Tahoma" w:ascii="Tahoma"/>
          <w:spacing w:val="2"/>
          <w:w w:val="100"/>
          <w:sz w:val="19"/>
          <w:szCs w:val="19"/>
        </w:rPr>
        <w:t>b</w:t>
      </w:r>
      <w:r>
        <w:rPr>
          <w:rFonts w:cs="Tahoma" w:hAnsi="Tahoma" w:eastAsia="Tahoma" w:ascii="Tahoma"/>
          <w:spacing w:val="1"/>
          <w:w w:val="100"/>
          <w:sz w:val="19"/>
          <w:szCs w:val="19"/>
        </w:rPr>
        <w:t>t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a</w:t>
      </w:r>
      <w:r>
        <w:rPr>
          <w:rFonts w:cs="Tahoma" w:hAnsi="Tahoma" w:eastAsia="Tahoma" w:ascii="Tahoma"/>
          <w:spacing w:val="-1"/>
          <w:w w:val="100"/>
          <w:sz w:val="19"/>
          <w:szCs w:val="19"/>
        </w:rPr>
        <w:t>i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ning</w:t>
      </w:r>
      <w:r>
        <w:rPr>
          <w:rFonts w:cs="Tahoma" w:hAnsi="Tahoma" w:eastAsia="Tahoma" w:ascii="Tahoma"/>
          <w:spacing w:val="-3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the</w:t>
      </w:r>
      <w:r>
        <w:rPr>
          <w:rFonts w:cs="Tahoma" w:hAnsi="Tahoma" w:eastAsia="Tahoma" w:ascii="Tahoma"/>
          <w:spacing w:val="-2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appli</w:t>
      </w:r>
      <w:r>
        <w:rPr>
          <w:rFonts w:cs="Tahoma" w:hAnsi="Tahoma" w:eastAsia="Tahoma" w:ascii="Tahoma"/>
          <w:spacing w:val="1"/>
          <w:w w:val="100"/>
          <w:sz w:val="19"/>
          <w:szCs w:val="19"/>
        </w:rPr>
        <w:t>c</w:t>
      </w:r>
      <w:r>
        <w:rPr>
          <w:rFonts w:cs="Tahoma" w:hAnsi="Tahoma" w:eastAsia="Tahoma" w:ascii="Tahoma"/>
          <w:spacing w:val="1"/>
          <w:w w:val="100"/>
          <w:sz w:val="19"/>
          <w:szCs w:val="19"/>
        </w:rPr>
        <w:t>a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tions</w:t>
      </w:r>
      <w:r>
        <w:rPr>
          <w:rFonts w:cs="Tahoma" w:hAnsi="Tahoma" w:eastAsia="Tahoma" w:ascii="Tahoma"/>
          <w:spacing w:val="-12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or</w:t>
      </w:r>
      <w:r>
        <w:rPr>
          <w:rFonts w:cs="Tahoma" w:hAnsi="Tahoma" w:eastAsia="Tahoma" w:ascii="Tahoma"/>
          <w:spacing w:val="-2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1"/>
          <w:w w:val="100"/>
          <w:sz w:val="19"/>
          <w:szCs w:val="19"/>
        </w:rPr>
        <w:t>p</w:t>
      </w:r>
      <w:r>
        <w:rPr>
          <w:rFonts w:cs="Tahoma" w:hAnsi="Tahoma" w:eastAsia="Tahoma" w:ascii="Tahoma"/>
          <w:spacing w:val="1"/>
          <w:w w:val="100"/>
          <w:sz w:val="19"/>
          <w:szCs w:val="19"/>
        </w:rPr>
        <w:t>a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ckag</w:t>
      </w:r>
      <w:r>
        <w:rPr>
          <w:rFonts w:cs="Tahoma" w:hAnsi="Tahoma" w:eastAsia="Tahoma" w:ascii="Tahoma"/>
          <w:spacing w:val="1"/>
          <w:w w:val="100"/>
          <w:sz w:val="19"/>
          <w:szCs w:val="19"/>
        </w:rPr>
        <w:t>e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s</w:t>
      </w:r>
      <w:r>
        <w:rPr>
          <w:rFonts w:cs="Tahoma" w:hAnsi="Tahoma" w:eastAsia="Tahoma" w:ascii="Tahoma"/>
          <w:spacing w:val="-8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f</w:t>
      </w:r>
      <w:r>
        <w:rPr>
          <w:rFonts w:cs="Tahoma" w:hAnsi="Tahoma" w:eastAsia="Tahoma" w:ascii="Tahoma"/>
          <w:spacing w:val="-1"/>
          <w:w w:val="100"/>
          <w:sz w:val="19"/>
          <w:szCs w:val="19"/>
        </w:rPr>
        <w:t>r</w:t>
      </w:r>
      <w:r>
        <w:rPr>
          <w:rFonts w:cs="Tahoma" w:hAnsi="Tahoma" w:eastAsia="Tahoma" w:ascii="Tahoma"/>
          <w:spacing w:val="3"/>
          <w:w w:val="100"/>
          <w:sz w:val="19"/>
          <w:szCs w:val="19"/>
        </w:rPr>
        <w:t>o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m</w:t>
      </w:r>
      <w:r>
        <w:rPr>
          <w:rFonts w:cs="Tahoma" w:hAnsi="Tahoma" w:eastAsia="Tahoma" w:ascii="Tahoma"/>
          <w:spacing w:val="-4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such</w:t>
      </w:r>
      <w:r>
        <w:rPr>
          <w:rFonts w:cs="Tahoma" w:hAnsi="Tahoma" w:eastAsia="Tahoma" w:ascii="Tahoma"/>
          <w:spacing w:val="-4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thi</w:t>
      </w:r>
      <w:r>
        <w:rPr>
          <w:rFonts w:cs="Tahoma" w:hAnsi="Tahoma" w:eastAsia="Tahoma" w:ascii="Tahoma"/>
          <w:spacing w:val="-2"/>
          <w:w w:val="100"/>
          <w:sz w:val="19"/>
          <w:szCs w:val="19"/>
        </w:rPr>
        <w:t>r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d</w:t>
      </w:r>
      <w:r>
        <w:rPr>
          <w:rFonts w:cs="Tahoma" w:hAnsi="Tahoma" w:eastAsia="Tahoma" w:ascii="Tahoma"/>
          <w:spacing w:val="-3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p</w:t>
      </w:r>
      <w:r>
        <w:rPr>
          <w:rFonts w:cs="Tahoma" w:hAnsi="Tahoma" w:eastAsia="Tahoma" w:ascii="Tahoma"/>
          <w:spacing w:val="2"/>
          <w:w w:val="100"/>
          <w:sz w:val="19"/>
          <w:szCs w:val="19"/>
        </w:rPr>
        <w:t>a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r</w:t>
      </w:r>
      <w:r>
        <w:rPr>
          <w:rFonts w:cs="Tahoma" w:hAnsi="Tahoma" w:eastAsia="Tahoma" w:ascii="Tahoma"/>
          <w:spacing w:val="-2"/>
          <w:w w:val="100"/>
          <w:sz w:val="19"/>
          <w:szCs w:val="19"/>
        </w:rPr>
        <w:t>t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ies</w:t>
      </w:r>
      <w:r>
        <w:rPr>
          <w:rFonts w:cs="Tahoma" w:hAnsi="Tahoma" w:eastAsia="Tahoma" w:ascii="Tahoma"/>
          <w:spacing w:val="-6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2"/>
          <w:w w:val="100"/>
          <w:sz w:val="19"/>
          <w:szCs w:val="19"/>
        </w:rPr>
        <w:t>a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nd</w:t>
      </w:r>
      <w:r>
        <w:rPr>
          <w:rFonts w:cs="Tahoma" w:hAnsi="Tahoma" w:eastAsia="Tahoma" w:ascii="Tahoma"/>
          <w:spacing w:val="-2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und</w:t>
      </w:r>
      <w:r>
        <w:rPr>
          <w:rFonts w:cs="Tahoma" w:hAnsi="Tahoma" w:eastAsia="Tahoma" w:ascii="Tahoma"/>
          <w:spacing w:val="1"/>
          <w:w w:val="100"/>
          <w:sz w:val="19"/>
          <w:szCs w:val="19"/>
        </w:rPr>
        <w:t>e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r</w:t>
      </w:r>
      <w:r>
        <w:rPr>
          <w:rFonts w:cs="Tahoma" w:hAnsi="Tahoma" w:eastAsia="Tahoma" w:ascii="Tahoma"/>
          <w:spacing w:val="-5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separate</w:t>
      </w:r>
      <w:r>
        <w:rPr>
          <w:rFonts w:cs="Tahoma" w:hAnsi="Tahoma" w:eastAsia="Tahoma" w:ascii="Tahoma"/>
          <w:spacing w:val="-7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license</w:t>
      </w:r>
      <w:r>
        <w:rPr>
          <w:rFonts w:cs="Tahoma" w:hAnsi="Tahoma" w:eastAsia="Tahoma" w:ascii="Tahoma"/>
          <w:spacing w:val="-5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te</w:t>
      </w:r>
      <w:r>
        <w:rPr>
          <w:rFonts w:cs="Tahoma" w:hAnsi="Tahoma" w:eastAsia="Tahoma" w:ascii="Tahoma"/>
          <w:spacing w:val="1"/>
          <w:w w:val="100"/>
          <w:sz w:val="19"/>
          <w:szCs w:val="19"/>
        </w:rPr>
        <w:t>r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ms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applic</w:t>
      </w:r>
      <w:r>
        <w:rPr>
          <w:rFonts w:cs="Tahoma" w:hAnsi="Tahoma" w:eastAsia="Tahoma" w:ascii="Tahoma"/>
          <w:spacing w:val="-2"/>
          <w:w w:val="100"/>
          <w:sz w:val="19"/>
          <w:szCs w:val="19"/>
        </w:rPr>
        <w:t>a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ble</w:t>
      </w:r>
      <w:r>
        <w:rPr>
          <w:rFonts w:cs="Tahoma" w:hAnsi="Tahoma" w:eastAsia="Tahoma" w:ascii="Tahoma"/>
          <w:spacing w:val="-6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to</w:t>
      </w:r>
      <w:r>
        <w:rPr>
          <w:rFonts w:cs="Tahoma" w:hAnsi="Tahoma" w:eastAsia="Tahoma" w:ascii="Tahoma"/>
          <w:spacing w:val="-2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2"/>
          <w:w w:val="100"/>
          <w:sz w:val="19"/>
          <w:szCs w:val="19"/>
        </w:rPr>
        <w:t>e</w:t>
      </w:r>
      <w:r>
        <w:rPr>
          <w:rFonts w:cs="Tahoma" w:hAnsi="Tahoma" w:eastAsia="Tahoma" w:ascii="Tahoma"/>
          <w:spacing w:val="1"/>
          <w:w w:val="100"/>
          <w:sz w:val="19"/>
          <w:szCs w:val="19"/>
        </w:rPr>
        <w:t>a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ch</w:t>
      </w:r>
      <w:r>
        <w:rPr>
          <w:rFonts w:cs="Tahoma" w:hAnsi="Tahoma" w:eastAsia="Tahoma" w:ascii="Tahoma"/>
          <w:spacing w:val="-5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appli</w:t>
      </w:r>
      <w:r>
        <w:rPr>
          <w:rFonts w:cs="Tahoma" w:hAnsi="Tahoma" w:eastAsia="Tahoma" w:ascii="Tahoma"/>
          <w:spacing w:val="2"/>
          <w:w w:val="100"/>
          <w:sz w:val="19"/>
          <w:szCs w:val="19"/>
        </w:rPr>
        <w:t>c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a</w:t>
      </w:r>
      <w:r>
        <w:rPr>
          <w:rFonts w:cs="Tahoma" w:hAnsi="Tahoma" w:eastAsia="Tahoma" w:ascii="Tahoma"/>
          <w:spacing w:val="-2"/>
          <w:w w:val="100"/>
          <w:sz w:val="19"/>
          <w:szCs w:val="19"/>
        </w:rPr>
        <w:t>t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i</w:t>
      </w:r>
      <w:r>
        <w:rPr>
          <w:rFonts w:cs="Tahoma" w:hAnsi="Tahoma" w:eastAsia="Tahoma" w:ascii="Tahoma"/>
          <w:spacing w:val="2"/>
          <w:w w:val="100"/>
          <w:sz w:val="19"/>
          <w:szCs w:val="19"/>
        </w:rPr>
        <w:t>o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n</w:t>
      </w:r>
      <w:r>
        <w:rPr>
          <w:rFonts w:cs="Tahoma" w:hAnsi="Tahoma" w:eastAsia="Tahoma" w:ascii="Tahoma"/>
          <w:spacing w:val="-8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or</w:t>
      </w:r>
      <w:r>
        <w:rPr>
          <w:rFonts w:cs="Tahoma" w:hAnsi="Tahoma" w:eastAsia="Tahoma" w:ascii="Tahoma"/>
          <w:spacing w:val="-2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package</w:t>
      </w:r>
      <w:r>
        <w:rPr>
          <w:rFonts w:cs="Tahoma" w:hAnsi="Tahoma" w:eastAsia="Tahoma" w:ascii="Tahoma"/>
          <w:spacing w:val="-5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(in</w:t>
      </w:r>
      <w:r>
        <w:rPr>
          <w:rFonts w:cs="Tahoma" w:hAnsi="Tahoma" w:eastAsia="Tahoma" w:ascii="Tahoma"/>
          <w:spacing w:val="-2"/>
          <w:w w:val="100"/>
          <w:sz w:val="19"/>
          <w:szCs w:val="19"/>
        </w:rPr>
        <w:t>c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luding,</w:t>
      </w:r>
      <w:r>
        <w:rPr>
          <w:rFonts w:cs="Tahoma" w:hAnsi="Tahoma" w:eastAsia="Tahoma" w:ascii="Tahoma"/>
          <w:spacing w:val="-1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with</w:t>
      </w:r>
      <w:r>
        <w:rPr>
          <w:rFonts w:cs="Tahoma" w:hAnsi="Tahoma" w:eastAsia="Tahoma" w:ascii="Tahoma"/>
          <w:spacing w:val="-2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resp</w:t>
      </w:r>
      <w:r>
        <w:rPr>
          <w:rFonts w:cs="Tahoma" w:hAnsi="Tahoma" w:eastAsia="Tahoma" w:ascii="Tahoma"/>
          <w:spacing w:val="2"/>
          <w:w w:val="100"/>
          <w:sz w:val="19"/>
          <w:szCs w:val="19"/>
        </w:rPr>
        <w:t>e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ct</w:t>
      </w:r>
      <w:r>
        <w:rPr>
          <w:rFonts w:cs="Tahoma" w:hAnsi="Tahoma" w:eastAsia="Tahoma" w:ascii="Tahoma"/>
          <w:spacing w:val="-8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to</w:t>
      </w:r>
      <w:r>
        <w:rPr>
          <w:rFonts w:cs="Tahoma" w:hAnsi="Tahoma" w:eastAsia="Tahoma" w:ascii="Tahoma"/>
          <w:spacing w:val="-2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the</w:t>
      </w:r>
      <w:r>
        <w:rPr>
          <w:rFonts w:cs="Tahoma" w:hAnsi="Tahoma" w:eastAsia="Tahoma" w:ascii="Tahoma"/>
          <w:spacing w:val="-2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p</w:t>
      </w:r>
      <w:r>
        <w:rPr>
          <w:rFonts w:cs="Tahoma" w:hAnsi="Tahoma" w:eastAsia="Tahoma" w:ascii="Tahoma"/>
          <w:spacing w:val="2"/>
          <w:w w:val="100"/>
          <w:sz w:val="19"/>
          <w:szCs w:val="19"/>
        </w:rPr>
        <w:t>a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ckag</w:t>
      </w:r>
      <w:r>
        <w:rPr>
          <w:rFonts w:cs="Tahoma" w:hAnsi="Tahoma" w:eastAsia="Tahoma" w:ascii="Tahoma"/>
          <w:spacing w:val="1"/>
          <w:w w:val="100"/>
          <w:sz w:val="19"/>
          <w:szCs w:val="19"/>
        </w:rPr>
        <w:t>e</w:t>
      </w:r>
      <w:r>
        <w:rPr>
          <w:rFonts w:cs="Tahoma" w:hAnsi="Tahoma" w:eastAsia="Tahoma" w:ascii="Tahoma"/>
          <w:spacing w:val="1"/>
          <w:w w:val="100"/>
          <w:sz w:val="19"/>
          <w:szCs w:val="19"/>
        </w:rPr>
        <w:t>-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m</w:t>
      </w:r>
      <w:r>
        <w:rPr>
          <w:rFonts w:cs="Tahoma" w:hAnsi="Tahoma" w:eastAsia="Tahoma" w:ascii="Tahoma"/>
          <w:spacing w:val="-2"/>
          <w:w w:val="100"/>
          <w:sz w:val="19"/>
          <w:szCs w:val="19"/>
        </w:rPr>
        <w:t>a</w:t>
      </w:r>
      <w:r>
        <w:rPr>
          <w:rFonts w:cs="Tahoma" w:hAnsi="Tahoma" w:eastAsia="Tahoma" w:ascii="Tahoma"/>
          <w:spacing w:val="2"/>
          <w:w w:val="100"/>
          <w:sz w:val="19"/>
          <w:szCs w:val="19"/>
        </w:rPr>
        <w:t>n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ager</w:t>
      </w:r>
      <w:r>
        <w:rPr>
          <w:rFonts w:cs="Tahoma" w:hAnsi="Tahoma" w:eastAsia="Tahoma" w:ascii="Tahoma"/>
          <w:spacing w:val="-15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Features,</w:t>
      </w:r>
      <w:r>
        <w:rPr>
          <w:rFonts w:cs="Tahoma" w:hAnsi="Tahoma" w:eastAsia="Tahoma" w:ascii="Tahoma"/>
          <w:spacing w:val="-7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any</w:t>
      </w:r>
      <w:r>
        <w:rPr>
          <w:rFonts w:cs="Tahoma" w:hAnsi="Tahoma" w:eastAsia="Tahoma" w:ascii="Tahoma"/>
          <w:spacing w:val="-3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te</w:t>
      </w:r>
      <w:r>
        <w:rPr>
          <w:rFonts w:cs="Tahoma" w:hAnsi="Tahoma" w:eastAsia="Tahoma" w:ascii="Tahoma"/>
          <w:spacing w:val="2"/>
          <w:w w:val="100"/>
          <w:sz w:val="19"/>
          <w:szCs w:val="19"/>
        </w:rPr>
        <w:t>r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ms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appl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i</w:t>
      </w:r>
      <w:r>
        <w:rPr>
          <w:rFonts w:cs="Tahoma" w:hAnsi="Tahoma" w:eastAsia="Tahoma" w:ascii="Tahoma"/>
          <w:spacing w:val="-1"/>
          <w:w w:val="100"/>
          <w:sz w:val="19"/>
          <w:szCs w:val="19"/>
        </w:rPr>
        <w:t>c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able</w:t>
      </w:r>
      <w:r>
        <w:rPr>
          <w:rFonts w:cs="Tahoma" w:hAnsi="Tahoma" w:eastAsia="Tahoma" w:ascii="Tahoma"/>
          <w:spacing w:val="-5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to</w:t>
      </w:r>
      <w:r>
        <w:rPr>
          <w:rFonts w:cs="Tahoma" w:hAnsi="Tahoma" w:eastAsia="Tahoma" w:ascii="Tahoma"/>
          <w:spacing w:val="-2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so</w:t>
      </w:r>
      <w:r>
        <w:rPr>
          <w:rFonts w:cs="Tahoma" w:hAnsi="Tahoma" w:eastAsia="Tahoma" w:ascii="Tahoma"/>
          <w:spacing w:val="3"/>
          <w:w w:val="100"/>
          <w:sz w:val="19"/>
          <w:szCs w:val="19"/>
        </w:rPr>
        <w:t>f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tw</w:t>
      </w:r>
      <w:r>
        <w:rPr>
          <w:rFonts w:cs="Tahoma" w:hAnsi="Tahoma" w:eastAsia="Tahoma" w:ascii="Tahoma"/>
          <w:spacing w:val="1"/>
          <w:w w:val="100"/>
          <w:sz w:val="19"/>
          <w:szCs w:val="19"/>
        </w:rPr>
        <w:t>a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re</w:t>
      </w:r>
      <w:r>
        <w:rPr>
          <w:rFonts w:cs="Tahoma" w:hAnsi="Tahoma" w:eastAsia="Tahoma" w:ascii="Tahoma"/>
          <w:spacing w:val="-7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1"/>
          <w:w w:val="100"/>
          <w:sz w:val="19"/>
          <w:szCs w:val="19"/>
        </w:rPr>
        <w:t>d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e</w:t>
      </w:r>
      <w:r>
        <w:rPr>
          <w:rFonts w:cs="Tahoma" w:hAnsi="Tahoma" w:eastAsia="Tahoma" w:ascii="Tahoma"/>
          <w:spacing w:val="2"/>
          <w:w w:val="100"/>
          <w:sz w:val="19"/>
          <w:szCs w:val="19"/>
        </w:rPr>
        <w:t>p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e</w:t>
      </w:r>
      <w:r>
        <w:rPr>
          <w:rFonts w:cs="Tahoma" w:hAnsi="Tahoma" w:eastAsia="Tahoma" w:ascii="Tahoma"/>
          <w:spacing w:val="-2"/>
          <w:w w:val="100"/>
          <w:sz w:val="19"/>
          <w:szCs w:val="19"/>
        </w:rPr>
        <w:t>n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d</w:t>
      </w:r>
      <w:r>
        <w:rPr>
          <w:rFonts w:cs="Tahoma" w:hAnsi="Tahoma" w:eastAsia="Tahoma" w:ascii="Tahoma"/>
          <w:spacing w:val="2"/>
          <w:w w:val="100"/>
          <w:sz w:val="19"/>
          <w:szCs w:val="19"/>
        </w:rPr>
        <w:t>e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n</w:t>
      </w:r>
      <w:r>
        <w:rPr>
          <w:rFonts w:cs="Tahoma" w:hAnsi="Tahoma" w:eastAsia="Tahoma" w:ascii="Tahoma"/>
          <w:spacing w:val="-1"/>
          <w:w w:val="100"/>
          <w:sz w:val="19"/>
          <w:szCs w:val="19"/>
        </w:rPr>
        <w:t>c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ies</w:t>
      </w:r>
      <w:r>
        <w:rPr>
          <w:rFonts w:cs="Tahoma" w:hAnsi="Tahoma" w:eastAsia="Tahoma" w:ascii="Tahoma"/>
          <w:spacing w:val="-11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that</w:t>
      </w:r>
      <w:r>
        <w:rPr>
          <w:rFonts w:cs="Tahoma" w:hAnsi="Tahoma" w:eastAsia="Tahoma" w:ascii="Tahoma"/>
          <w:spacing w:val="-3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m</w:t>
      </w:r>
      <w:r>
        <w:rPr>
          <w:rFonts w:cs="Tahoma" w:hAnsi="Tahoma" w:eastAsia="Tahoma" w:ascii="Tahoma"/>
          <w:spacing w:val="1"/>
          <w:w w:val="100"/>
          <w:sz w:val="19"/>
          <w:szCs w:val="19"/>
        </w:rPr>
        <w:t>a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y</w:t>
      </w:r>
      <w:r>
        <w:rPr>
          <w:rFonts w:cs="Tahoma" w:hAnsi="Tahoma" w:eastAsia="Tahoma" w:ascii="Tahoma"/>
          <w:spacing w:val="-4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be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included</w:t>
      </w:r>
      <w:r>
        <w:rPr>
          <w:rFonts w:cs="Tahoma" w:hAnsi="Tahoma" w:eastAsia="Tahoma" w:ascii="Tahoma"/>
          <w:spacing w:val="-6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in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the</w:t>
      </w:r>
      <w:r>
        <w:rPr>
          <w:rFonts w:cs="Tahoma" w:hAnsi="Tahoma" w:eastAsia="Tahoma" w:ascii="Tahoma"/>
          <w:spacing w:val="-1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pa</w:t>
      </w:r>
      <w:r>
        <w:rPr>
          <w:rFonts w:cs="Tahoma" w:hAnsi="Tahoma" w:eastAsia="Tahoma" w:ascii="Tahoma"/>
          <w:spacing w:val="-1"/>
          <w:w w:val="100"/>
          <w:sz w:val="19"/>
          <w:szCs w:val="19"/>
        </w:rPr>
        <w:t>c</w:t>
      </w:r>
      <w:r>
        <w:rPr>
          <w:rFonts w:cs="Tahoma" w:hAnsi="Tahoma" w:eastAsia="Tahoma" w:ascii="Tahoma"/>
          <w:spacing w:val="2"/>
          <w:w w:val="100"/>
          <w:sz w:val="19"/>
          <w:szCs w:val="19"/>
        </w:rPr>
        <w:t>k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age);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Tahoma" w:hAnsi="Tahoma" w:eastAsia="Tahoma" w:ascii="Tahoma"/>
          <w:sz w:val="19"/>
          <w:szCs w:val="19"/>
        </w:rPr>
        <w:tabs>
          <w:tab w:pos="1540" w:val="left"/>
        </w:tabs>
        <w:jc w:val="left"/>
        <w:spacing w:lineRule="exact" w:line="220"/>
        <w:ind w:left="1555" w:right="359" w:hanging="358"/>
      </w:pPr>
      <w:r>
        <w:rPr>
          <w:rFonts w:cs="Segoe UI Symbol" w:hAnsi="Segoe UI Symbol" w:eastAsia="Segoe UI Symbol" w:ascii="Segoe UI Symbol"/>
          <w:spacing w:val="0"/>
          <w:w w:val="71"/>
          <w:sz w:val="19"/>
          <w:szCs w:val="19"/>
        </w:rPr>
        <w:t></w:t>
      </w:r>
      <w:r>
        <w:rPr>
          <w:rFonts w:cs="Segoe UI Symbol" w:hAnsi="Segoe UI Symbol" w:eastAsia="Segoe UI Symbol" w:ascii="Segoe UI Symbol"/>
          <w:spacing w:val="0"/>
          <w:w w:val="100"/>
          <w:sz w:val="19"/>
          <w:szCs w:val="19"/>
        </w:rPr>
        <w:tab/>
      </w:r>
      <w:r>
        <w:rPr>
          <w:rFonts w:cs="Segoe UI Symbol" w:hAnsi="Segoe UI Symbol" w:eastAsia="Segoe UI Symbol" w:ascii="Segoe UI Symbol"/>
          <w:spacing w:val="0"/>
          <w:w w:val="100"/>
          <w:sz w:val="19"/>
          <w:szCs w:val="19"/>
        </w:rPr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that</w:t>
      </w:r>
      <w:r>
        <w:rPr>
          <w:rFonts w:cs="Tahoma" w:hAnsi="Tahoma" w:eastAsia="Tahoma" w:ascii="Tahoma"/>
          <w:spacing w:val="-3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it</w:t>
      </w:r>
      <w:r>
        <w:rPr>
          <w:rFonts w:cs="Tahoma" w:hAnsi="Tahoma" w:eastAsia="Tahoma" w:ascii="Tahoma"/>
          <w:spacing w:val="-2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is</w:t>
      </w:r>
      <w:r>
        <w:rPr>
          <w:rFonts w:cs="Tahoma" w:hAnsi="Tahoma" w:eastAsia="Tahoma" w:ascii="Tahoma"/>
          <w:spacing w:val="-1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yo</w:t>
      </w:r>
      <w:r>
        <w:rPr>
          <w:rFonts w:cs="Tahoma" w:hAnsi="Tahoma" w:eastAsia="Tahoma" w:ascii="Tahoma"/>
          <w:spacing w:val="2"/>
          <w:w w:val="100"/>
          <w:sz w:val="19"/>
          <w:szCs w:val="19"/>
        </w:rPr>
        <w:t>u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r</w:t>
      </w:r>
      <w:r>
        <w:rPr>
          <w:rFonts w:cs="Tahoma" w:hAnsi="Tahoma" w:eastAsia="Tahoma" w:ascii="Tahoma"/>
          <w:spacing w:val="-4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-1"/>
          <w:w w:val="100"/>
          <w:sz w:val="19"/>
          <w:szCs w:val="19"/>
        </w:rPr>
        <w:t>r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es</w:t>
      </w:r>
      <w:r>
        <w:rPr>
          <w:rFonts w:cs="Tahoma" w:hAnsi="Tahoma" w:eastAsia="Tahoma" w:ascii="Tahoma"/>
          <w:spacing w:val="1"/>
          <w:w w:val="100"/>
          <w:sz w:val="19"/>
          <w:szCs w:val="19"/>
        </w:rPr>
        <w:t>p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o</w:t>
      </w:r>
      <w:r>
        <w:rPr>
          <w:rFonts w:cs="Tahoma" w:hAnsi="Tahoma" w:eastAsia="Tahoma" w:ascii="Tahoma"/>
          <w:spacing w:val="2"/>
          <w:w w:val="100"/>
          <w:sz w:val="19"/>
          <w:szCs w:val="19"/>
        </w:rPr>
        <w:t>n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sibility</w:t>
      </w:r>
      <w:r>
        <w:rPr>
          <w:rFonts w:cs="Tahoma" w:hAnsi="Tahoma" w:eastAsia="Tahoma" w:ascii="Tahoma"/>
          <w:spacing w:val="-11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2"/>
          <w:w w:val="100"/>
          <w:sz w:val="19"/>
          <w:szCs w:val="19"/>
        </w:rPr>
        <w:t>t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o</w:t>
      </w:r>
      <w:r>
        <w:rPr>
          <w:rFonts w:cs="Tahoma" w:hAnsi="Tahoma" w:eastAsia="Tahoma" w:ascii="Tahoma"/>
          <w:spacing w:val="-2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loc</w:t>
      </w:r>
      <w:r>
        <w:rPr>
          <w:rFonts w:cs="Tahoma" w:hAnsi="Tahoma" w:eastAsia="Tahoma" w:ascii="Tahoma"/>
          <w:spacing w:val="-1"/>
          <w:w w:val="100"/>
          <w:sz w:val="19"/>
          <w:szCs w:val="19"/>
        </w:rPr>
        <w:t>a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te,</w:t>
      </w:r>
      <w:r>
        <w:rPr>
          <w:rFonts w:cs="Tahoma" w:hAnsi="Tahoma" w:eastAsia="Tahoma" w:ascii="Tahoma"/>
          <w:spacing w:val="-6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un</w:t>
      </w:r>
      <w:r>
        <w:rPr>
          <w:rFonts w:cs="Tahoma" w:hAnsi="Tahoma" w:eastAsia="Tahoma" w:ascii="Tahoma"/>
          <w:spacing w:val="1"/>
          <w:w w:val="100"/>
          <w:sz w:val="19"/>
          <w:szCs w:val="19"/>
        </w:rPr>
        <w:t>d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er</w:t>
      </w:r>
      <w:r>
        <w:rPr>
          <w:rFonts w:cs="Tahoma" w:hAnsi="Tahoma" w:eastAsia="Tahoma" w:ascii="Tahoma"/>
          <w:spacing w:val="2"/>
          <w:w w:val="100"/>
          <w:sz w:val="19"/>
          <w:szCs w:val="19"/>
        </w:rPr>
        <w:t>s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tand</w:t>
      </w:r>
      <w:r>
        <w:rPr>
          <w:rFonts w:cs="Tahoma" w:hAnsi="Tahoma" w:eastAsia="Tahoma" w:ascii="Tahoma"/>
          <w:spacing w:val="-7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a</w:t>
      </w:r>
      <w:r>
        <w:rPr>
          <w:rFonts w:cs="Tahoma" w:hAnsi="Tahoma" w:eastAsia="Tahoma" w:ascii="Tahoma"/>
          <w:spacing w:val="-1"/>
          <w:w w:val="100"/>
          <w:sz w:val="19"/>
          <w:szCs w:val="19"/>
        </w:rPr>
        <w:t>n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d</w:t>
      </w:r>
      <w:r>
        <w:rPr>
          <w:rFonts w:cs="Tahoma" w:hAnsi="Tahoma" w:eastAsia="Tahoma" w:ascii="Tahoma"/>
          <w:spacing w:val="-2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c</w:t>
      </w:r>
      <w:r>
        <w:rPr>
          <w:rFonts w:cs="Tahoma" w:hAnsi="Tahoma" w:eastAsia="Tahoma" w:ascii="Tahoma"/>
          <w:spacing w:val="2"/>
          <w:w w:val="100"/>
          <w:sz w:val="19"/>
          <w:szCs w:val="19"/>
        </w:rPr>
        <w:t>o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mply</w:t>
      </w:r>
      <w:r>
        <w:rPr>
          <w:rFonts w:cs="Tahoma" w:hAnsi="Tahoma" w:eastAsia="Tahoma" w:ascii="Tahoma"/>
          <w:spacing w:val="-6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with</w:t>
      </w:r>
      <w:r>
        <w:rPr>
          <w:rFonts w:cs="Tahoma" w:hAnsi="Tahoma" w:eastAsia="Tahoma" w:ascii="Tahoma"/>
          <w:spacing w:val="-4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-1"/>
          <w:w w:val="100"/>
          <w:sz w:val="19"/>
          <w:szCs w:val="19"/>
        </w:rPr>
        <w:t>a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ll</w:t>
      </w:r>
      <w:r>
        <w:rPr>
          <w:rFonts w:cs="Tahoma" w:hAnsi="Tahoma" w:eastAsia="Tahoma" w:ascii="Tahoma"/>
          <w:spacing w:val="2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appli</w:t>
      </w:r>
      <w:r>
        <w:rPr>
          <w:rFonts w:cs="Tahoma" w:hAnsi="Tahoma" w:eastAsia="Tahoma" w:ascii="Tahoma"/>
          <w:spacing w:val="1"/>
          <w:w w:val="100"/>
          <w:sz w:val="19"/>
          <w:szCs w:val="19"/>
        </w:rPr>
        <w:t>c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able</w:t>
      </w:r>
      <w:r>
        <w:rPr>
          <w:rFonts w:cs="Tahoma" w:hAnsi="Tahoma" w:eastAsia="Tahoma" w:ascii="Tahoma"/>
          <w:spacing w:val="-8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license</w:t>
      </w:r>
      <w:r>
        <w:rPr>
          <w:rFonts w:cs="Tahoma" w:hAnsi="Tahoma" w:eastAsia="Tahoma" w:ascii="Tahoma"/>
          <w:spacing w:val="-4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ter</w:t>
      </w:r>
      <w:r>
        <w:rPr>
          <w:rFonts w:cs="Tahoma" w:hAnsi="Tahoma" w:eastAsia="Tahoma" w:ascii="Tahoma"/>
          <w:spacing w:val="-2"/>
          <w:w w:val="100"/>
          <w:sz w:val="19"/>
          <w:szCs w:val="19"/>
        </w:rPr>
        <w:t>m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s</w:t>
      </w:r>
      <w:r>
        <w:rPr>
          <w:rFonts w:cs="Tahoma" w:hAnsi="Tahoma" w:eastAsia="Tahoma" w:ascii="Tahoma"/>
          <w:spacing w:val="-5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f</w:t>
      </w:r>
      <w:r>
        <w:rPr>
          <w:rFonts w:cs="Tahoma" w:hAnsi="Tahoma" w:eastAsia="Tahoma" w:ascii="Tahoma"/>
          <w:spacing w:val="2"/>
          <w:w w:val="100"/>
          <w:sz w:val="19"/>
          <w:szCs w:val="19"/>
        </w:rPr>
        <w:t>o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r</w:t>
      </w:r>
      <w:r>
        <w:rPr>
          <w:rFonts w:cs="Tahoma" w:hAnsi="Tahoma" w:eastAsia="Tahoma" w:ascii="Tahoma"/>
          <w:spacing w:val="-2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ea</w:t>
      </w:r>
      <w:r>
        <w:rPr>
          <w:rFonts w:cs="Tahoma" w:hAnsi="Tahoma" w:eastAsia="Tahoma" w:ascii="Tahoma"/>
          <w:spacing w:val="-1"/>
          <w:w w:val="100"/>
          <w:sz w:val="19"/>
          <w:szCs w:val="19"/>
        </w:rPr>
        <w:t>c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h</w:t>
      </w:r>
      <w:r>
        <w:rPr>
          <w:rFonts w:cs="Tahoma" w:hAnsi="Tahoma" w:eastAsia="Tahoma" w:ascii="Tahoma"/>
          <w:spacing w:val="-4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2"/>
          <w:w w:val="100"/>
          <w:sz w:val="19"/>
          <w:szCs w:val="19"/>
        </w:rPr>
        <w:t>s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u</w:t>
      </w:r>
      <w:r>
        <w:rPr>
          <w:rFonts w:cs="Tahoma" w:hAnsi="Tahoma" w:eastAsia="Tahoma" w:ascii="Tahoma"/>
          <w:spacing w:val="-1"/>
          <w:w w:val="100"/>
          <w:sz w:val="19"/>
          <w:szCs w:val="19"/>
        </w:rPr>
        <w:t>c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h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application</w:t>
      </w:r>
      <w:r>
        <w:rPr>
          <w:rFonts w:cs="Tahoma" w:hAnsi="Tahoma" w:eastAsia="Tahoma" w:ascii="Tahoma"/>
          <w:spacing w:val="-9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or</w:t>
      </w:r>
      <w:r>
        <w:rPr>
          <w:rFonts w:cs="Tahoma" w:hAnsi="Tahoma" w:eastAsia="Tahoma" w:ascii="Tahoma"/>
          <w:spacing w:val="-2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p</w:t>
      </w:r>
      <w:r>
        <w:rPr>
          <w:rFonts w:cs="Tahoma" w:hAnsi="Tahoma" w:eastAsia="Tahoma" w:ascii="Tahoma"/>
          <w:spacing w:val="2"/>
          <w:w w:val="100"/>
          <w:sz w:val="19"/>
          <w:szCs w:val="19"/>
        </w:rPr>
        <w:t>a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ckag</w:t>
      </w:r>
      <w:r>
        <w:rPr>
          <w:rFonts w:cs="Tahoma" w:hAnsi="Tahoma" w:eastAsia="Tahoma" w:ascii="Tahoma"/>
          <w:spacing w:val="1"/>
          <w:w w:val="100"/>
          <w:sz w:val="19"/>
          <w:szCs w:val="19"/>
        </w:rPr>
        <w:t>e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;</w:t>
      </w:r>
      <w:r>
        <w:rPr>
          <w:rFonts w:cs="Tahoma" w:hAnsi="Tahoma" w:eastAsia="Tahoma" w:ascii="Tahoma"/>
          <w:spacing w:val="-7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and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</w:r>
    </w:p>
    <w:p>
      <w:pPr>
        <w:rPr>
          <w:rFonts w:cs="Tahoma" w:hAnsi="Tahoma" w:eastAsia="Tahoma" w:ascii="Tahoma"/>
          <w:sz w:val="19"/>
          <w:szCs w:val="19"/>
        </w:rPr>
        <w:jc w:val="left"/>
        <w:spacing w:before="99"/>
        <w:ind w:left="1198"/>
      </w:pPr>
      <w:r>
        <w:rPr>
          <w:rFonts w:cs="Segoe UI Symbol" w:hAnsi="Segoe UI Symbol" w:eastAsia="Segoe UI Symbol" w:ascii="Segoe UI Symbol"/>
          <w:spacing w:val="0"/>
          <w:w w:val="71"/>
          <w:sz w:val="19"/>
          <w:szCs w:val="19"/>
        </w:rPr>
        <w:t></w:t>
      </w:r>
      <w:r>
        <w:rPr>
          <w:rFonts w:cs="Segoe UI Symbol" w:hAnsi="Segoe UI Symbol" w:eastAsia="Segoe UI Symbol" w:ascii="Segoe UI Symbol"/>
          <w:spacing w:val="0"/>
          <w:w w:val="71"/>
          <w:sz w:val="19"/>
          <w:szCs w:val="19"/>
        </w:rPr>
        <w:t>      </w:t>
      </w:r>
      <w:r>
        <w:rPr>
          <w:rFonts w:cs="Segoe UI Symbol" w:hAnsi="Segoe UI Symbol" w:eastAsia="Segoe UI Symbol" w:ascii="Segoe UI Symbol"/>
          <w:spacing w:val="13"/>
          <w:w w:val="71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with</w:t>
      </w:r>
      <w:r>
        <w:rPr>
          <w:rFonts w:cs="Tahoma" w:hAnsi="Tahoma" w:eastAsia="Tahoma" w:ascii="Tahoma"/>
          <w:spacing w:val="-4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resp</w:t>
      </w:r>
      <w:r>
        <w:rPr>
          <w:rFonts w:cs="Tahoma" w:hAnsi="Tahoma" w:eastAsia="Tahoma" w:ascii="Tahoma"/>
          <w:spacing w:val="2"/>
          <w:w w:val="100"/>
          <w:sz w:val="19"/>
          <w:szCs w:val="19"/>
        </w:rPr>
        <w:t>e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ct</w:t>
      </w:r>
      <w:r>
        <w:rPr>
          <w:rFonts w:cs="Tahoma" w:hAnsi="Tahoma" w:eastAsia="Tahoma" w:ascii="Tahoma"/>
          <w:spacing w:val="-8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to</w:t>
      </w:r>
      <w:r>
        <w:rPr>
          <w:rFonts w:cs="Tahoma" w:hAnsi="Tahoma" w:eastAsia="Tahoma" w:ascii="Tahoma"/>
          <w:spacing w:val="1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the</w:t>
      </w:r>
      <w:r>
        <w:rPr>
          <w:rFonts w:cs="Tahoma" w:hAnsi="Tahoma" w:eastAsia="Tahoma" w:ascii="Tahoma"/>
          <w:spacing w:val="-3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1"/>
          <w:w w:val="100"/>
          <w:sz w:val="19"/>
          <w:szCs w:val="19"/>
        </w:rPr>
        <w:t>p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a</w:t>
      </w:r>
      <w:r>
        <w:rPr>
          <w:rFonts w:cs="Tahoma" w:hAnsi="Tahoma" w:eastAsia="Tahoma" w:ascii="Tahoma"/>
          <w:spacing w:val="-2"/>
          <w:w w:val="100"/>
          <w:sz w:val="19"/>
          <w:szCs w:val="19"/>
        </w:rPr>
        <w:t>c</w:t>
      </w:r>
      <w:r>
        <w:rPr>
          <w:rFonts w:cs="Tahoma" w:hAnsi="Tahoma" w:eastAsia="Tahoma" w:ascii="Tahoma"/>
          <w:spacing w:val="2"/>
          <w:w w:val="100"/>
          <w:sz w:val="19"/>
          <w:szCs w:val="19"/>
        </w:rPr>
        <w:t>k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ag</w:t>
      </w:r>
      <w:r>
        <w:rPr>
          <w:rFonts w:cs="Tahoma" w:hAnsi="Tahoma" w:eastAsia="Tahoma" w:ascii="Tahoma"/>
          <w:spacing w:val="1"/>
          <w:w w:val="100"/>
          <w:sz w:val="19"/>
          <w:szCs w:val="19"/>
        </w:rPr>
        <w:t>e</w:t>
      </w:r>
      <w:r>
        <w:rPr>
          <w:rFonts w:cs="Tahoma" w:hAnsi="Tahoma" w:eastAsia="Tahoma" w:ascii="Tahoma"/>
          <w:spacing w:val="1"/>
          <w:w w:val="100"/>
          <w:sz w:val="19"/>
          <w:szCs w:val="19"/>
        </w:rPr>
        <w:t>-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m</w:t>
      </w:r>
      <w:r>
        <w:rPr>
          <w:rFonts w:cs="Tahoma" w:hAnsi="Tahoma" w:eastAsia="Tahoma" w:ascii="Tahoma"/>
          <w:spacing w:val="-2"/>
          <w:w w:val="100"/>
          <w:sz w:val="19"/>
          <w:szCs w:val="19"/>
        </w:rPr>
        <w:t>a</w:t>
      </w:r>
      <w:r>
        <w:rPr>
          <w:rFonts w:cs="Tahoma" w:hAnsi="Tahoma" w:eastAsia="Tahoma" w:ascii="Tahoma"/>
          <w:spacing w:val="2"/>
          <w:w w:val="100"/>
          <w:sz w:val="19"/>
          <w:szCs w:val="19"/>
        </w:rPr>
        <w:t>n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ager</w:t>
      </w:r>
      <w:r>
        <w:rPr>
          <w:rFonts w:cs="Tahoma" w:hAnsi="Tahoma" w:eastAsia="Tahoma" w:ascii="Tahoma"/>
          <w:spacing w:val="-15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Fea</w:t>
      </w:r>
      <w:r>
        <w:rPr>
          <w:rFonts w:cs="Tahoma" w:hAnsi="Tahoma" w:eastAsia="Tahoma" w:ascii="Tahoma"/>
          <w:spacing w:val="1"/>
          <w:w w:val="100"/>
          <w:sz w:val="19"/>
          <w:szCs w:val="19"/>
        </w:rPr>
        <w:t>t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u</w:t>
      </w:r>
      <w:r>
        <w:rPr>
          <w:rFonts w:cs="Tahoma" w:hAnsi="Tahoma" w:eastAsia="Tahoma" w:ascii="Tahoma"/>
          <w:spacing w:val="-1"/>
          <w:w w:val="100"/>
          <w:sz w:val="19"/>
          <w:szCs w:val="19"/>
        </w:rPr>
        <w:t>r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es,</w:t>
      </w:r>
      <w:r>
        <w:rPr>
          <w:rFonts w:cs="Tahoma" w:hAnsi="Tahoma" w:eastAsia="Tahoma" w:ascii="Tahoma"/>
          <w:spacing w:val="-7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t</w:t>
      </w:r>
      <w:r>
        <w:rPr>
          <w:rFonts w:cs="Tahoma" w:hAnsi="Tahoma" w:eastAsia="Tahoma" w:ascii="Tahoma"/>
          <w:spacing w:val="1"/>
          <w:w w:val="100"/>
          <w:sz w:val="19"/>
          <w:szCs w:val="19"/>
        </w:rPr>
        <w:t>h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is</w:t>
      </w:r>
      <w:r>
        <w:rPr>
          <w:rFonts w:cs="Tahoma" w:hAnsi="Tahoma" w:eastAsia="Tahoma" w:ascii="Tahoma"/>
          <w:spacing w:val="-3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incl</w:t>
      </w:r>
      <w:r>
        <w:rPr>
          <w:rFonts w:cs="Tahoma" w:hAnsi="Tahoma" w:eastAsia="Tahoma" w:ascii="Tahoma"/>
          <w:spacing w:val="3"/>
          <w:w w:val="100"/>
          <w:sz w:val="19"/>
          <w:szCs w:val="19"/>
        </w:rPr>
        <w:t>u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d</w:t>
      </w:r>
      <w:r>
        <w:rPr>
          <w:rFonts w:cs="Tahoma" w:hAnsi="Tahoma" w:eastAsia="Tahoma" w:ascii="Tahoma"/>
          <w:spacing w:val="2"/>
          <w:w w:val="100"/>
          <w:sz w:val="19"/>
          <w:szCs w:val="19"/>
        </w:rPr>
        <w:t>e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s</w:t>
      </w:r>
      <w:r>
        <w:rPr>
          <w:rFonts w:cs="Tahoma" w:hAnsi="Tahoma" w:eastAsia="Tahoma" w:ascii="Tahoma"/>
          <w:spacing w:val="-7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your</w:t>
      </w:r>
      <w:r>
        <w:rPr>
          <w:rFonts w:cs="Tahoma" w:hAnsi="Tahoma" w:eastAsia="Tahoma" w:ascii="Tahoma"/>
          <w:spacing w:val="-6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responsibil</w:t>
      </w:r>
      <w:r>
        <w:rPr>
          <w:rFonts w:cs="Tahoma" w:hAnsi="Tahoma" w:eastAsia="Tahoma" w:ascii="Tahoma"/>
          <w:spacing w:val="3"/>
          <w:w w:val="100"/>
          <w:sz w:val="19"/>
          <w:szCs w:val="19"/>
        </w:rPr>
        <w:t>i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ty</w:t>
      </w:r>
      <w:r>
        <w:rPr>
          <w:rFonts w:cs="Tahoma" w:hAnsi="Tahoma" w:eastAsia="Tahoma" w:ascii="Tahoma"/>
          <w:spacing w:val="-13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to</w:t>
      </w:r>
      <w:r>
        <w:rPr>
          <w:rFonts w:cs="Tahoma" w:hAnsi="Tahoma" w:eastAsia="Tahoma" w:ascii="Tahoma"/>
          <w:spacing w:val="-2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fol</w:t>
      </w:r>
      <w:r>
        <w:rPr>
          <w:rFonts w:cs="Tahoma" w:hAnsi="Tahoma" w:eastAsia="Tahoma" w:ascii="Tahoma"/>
          <w:spacing w:val="3"/>
          <w:w w:val="100"/>
          <w:sz w:val="19"/>
          <w:szCs w:val="19"/>
        </w:rPr>
        <w:t>l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ow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the</w:t>
      </w:r>
      <w:r>
        <w:rPr>
          <w:rFonts w:cs="Tahoma" w:hAnsi="Tahoma" w:eastAsia="Tahoma" w:ascii="Tahoma"/>
          <w:spacing w:val="-3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1"/>
          <w:w w:val="100"/>
          <w:sz w:val="19"/>
          <w:szCs w:val="19"/>
        </w:rPr>
        <w:t>p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a</w:t>
      </w:r>
      <w:r>
        <w:rPr>
          <w:rFonts w:cs="Tahoma" w:hAnsi="Tahoma" w:eastAsia="Tahoma" w:ascii="Tahoma"/>
          <w:spacing w:val="-2"/>
          <w:w w:val="100"/>
          <w:sz w:val="19"/>
          <w:szCs w:val="19"/>
        </w:rPr>
        <w:t>c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k</w:t>
      </w:r>
      <w:r>
        <w:rPr>
          <w:rFonts w:cs="Tahoma" w:hAnsi="Tahoma" w:eastAsia="Tahoma" w:ascii="Tahoma"/>
          <w:spacing w:val="-2"/>
          <w:w w:val="100"/>
          <w:sz w:val="19"/>
          <w:szCs w:val="19"/>
        </w:rPr>
        <w:t>a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ge</w:t>
      </w:r>
      <w:r>
        <w:rPr>
          <w:rFonts w:cs="Tahoma" w:hAnsi="Tahoma" w:eastAsia="Tahoma" w:ascii="Tahoma"/>
          <w:spacing w:val="-5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so</w:t>
      </w:r>
      <w:r>
        <w:rPr>
          <w:rFonts w:cs="Tahoma" w:hAnsi="Tahoma" w:eastAsia="Tahoma" w:ascii="Tahoma"/>
          <w:spacing w:val="3"/>
          <w:w w:val="100"/>
          <w:sz w:val="19"/>
          <w:szCs w:val="19"/>
        </w:rPr>
        <w:t>u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r</w:t>
      </w:r>
      <w:r>
        <w:rPr>
          <w:rFonts w:cs="Tahoma" w:hAnsi="Tahoma" w:eastAsia="Tahoma" w:ascii="Tahoma"/>
          <w:spacing w:val="-2"/>
          <w:w w:val="100"/>
          <w:sz w:val="19"/>
          <w:szCs w:val="19"/>
        </w:rPr>
        <w:t>c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e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</w:r>
    </w:p>
    <w:p>
      <w:pPr>
        <w:rPr>
          <w:rFonts w:cs="Tahoma" w:hAnsi="Tahoma" w:eastAsia="Tahoma" w:ascii="Tahoma"/>
          <w:sz w:val="19"/>
          <w:szCs w:val="19"/>
        </w:rPr>
        <w:jc w:val="left"/>
        <w:spacing w:lineRule="exact" w:line="220"/>
        <w:ind w:left="1555"/>
      </w:pPr>
      <w:r>
        <w:rPr>
          <w:rFonts w:cs="Tahoma" w:hAnsi="Tahoma" w:eastAsia="Tahoma" w:ascii="Tahoma"/>
          <w:spacing w:val="0"/>
          <w:w w:val="100"/>
          <w:position w:val="-1"/>
          <w:sz w:val="19"/>
          <w:szCs w:val="19"/>
        </w:rPr>
        <w:t>(fe</w:t>
      </w:r>
      <w:r>
        <w:rPr>
          <w:rFonts w:cs="Tahoma" w:hAnsi="Tahoma" w:eastAsia="Tahoma" w:ascii="Tahoma"/>
          <w:spacing w:val="1"/>
          <w:w w:val="100"/>
          <w:position w:val="-1"/>
          <w:sz w:val="19"/>
          <w:szCs w:val="19"/>
        </w:rPr>
        <w:t>e</w:t>
      </w:r>
      <w:r>
        <w:rPr>
          <w:rFonts w:cs="Tahoma" w:hAnsi="Tahoma" w:eastAsia="Tahoma" w:ascii="Tahoma"/>
          <w:spacing w:val="0"/>
          <w:w w:val="100"/>
          <w:position w:val="-1"/>
          <w:sz w:val="19"/>
          <w:szCs w:val="19"/>
        </w:rPr>
        <w:t>d)</w:t>
      </w:r>
      <w:r>
        <w:rPr>
          <w:rFonts w:cs="Tahoma" w:hAnsi="Tahoma" w:eastAsia="Tahoma" w:ascii="Tahoma"/>
          <w:spacing w:val="-3"/>
          <w:w w:val="100"/>
          <w:position w:val="-1"/>
          <w:sz w:val="19"/>
          <w:szCs w:val="19"/>
        </w:rPr>
        <w:t> </w:t>
      </w:r>
      <w:r>
        <w:rPr>
          <w:rFonts w:cs="Tahoma" w:hAnsi="Tahoma" w:eastAsia="Tahoma" w:ascii="Tahoma"/>
          <w:spacing w:val="1"/>
          <w:w w:val="100"/>
          <w:position w:val="-1"/>
          <w:sz w:val="19"/>
          <w:szCs w:val="19"/>
        </w:rPr>
        <w:t>U</w:t>
      </w:r>
      <w:r>
        <w:rPr>
          <w:rFonts w:cs="Tahoma" w:hAnsi="Tahoma" w:eastAsia="Tahoma" w:ascii="Tahoma"/>
          <w:spacing w:val="0"/>
          <w:w w:val="100"/>
          <w:position w:val="-1"/>
          <w:sz w:val="19"/>
          <w:szCs w:val="19"/>
        </w:rPr>
        <w:t>RL</w:t>
      </w:r>
      <w:r>
        <w:rPr>
          <w:rFonts w:cs="Tahoma" w:hAnsi="Tahoma" w:eastAsia="Tahoma" w:ascii="Tahoma"/>
          <w:spacing w:val="-3"/>
          <w:w w:val="100"/>
          <w:position w:val="-1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position w:val="-1"/>
          <w:sz w:val="19"/>
          <w:szCs w:val="19"/>
        </w:rPr>
        <w:t>or</w:t>
      </w:r>
      <w:r>
        <w:rPr>
          <w:rFonts w:cs="Tahoma" w:hAnsi="Tahoma" w:eastAsia="Tahoma" w:ascii="Tahoma"/>
          <w:spacing w:val="-2"/>
          <w:w w:val="100"/>
          <w:position w:val="-1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position w:val="-1"/>
          <w:sz w:val="19"/>
          <w:szCs w:val="19"/>
        </w:rPr>
        <w:t>by</w:t>
      </w:r>
      <w:r>
        <w:rPr>
          <w:rFonts w:cs="Tahoma" w:hAnsi="Tahoma" w:eastAsia="Tahoma" w:ascii="Tahoma"/>
          <w:spacing w:val="-2"/>
          <w:w w:val="100"/>
          <w:position w:val="-1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position w:val="-1"/>
          <w:sz w:val="19"/>
          <w:szCs w:val="19"/>
        </w:rPr>
        <w:t>reviewing</w:t>
      </w:r>
      <w:r>
        <w:rPr>
          <w:rFonts w:cs="Tahoma" w:hAnsi="Tahoma" w:eastAsia="Tahoma" w:ascii="Tahoma"/>
          <w:spacing w:val="-7"/>
          <w:w w:val="100"/>
          <w:position w:val="-1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position w:val="-1"/>
          <w:sz w:val="19"/>
          <w:szCs w:val="19"/>
        </w:rPr>
        <w:t>the</w:t>
      </w:r>
      <w:r>
        <w:rPr>
          <w:rFonts w:cs="Tahoma" w:hAnsi="Tahoma" w:eastAsia="Tahoma" w:ascii="Tahoma"/>
          <w:spacing w:val="-2"/>
          <w:w w:val="100"/>
          <w:position w:val="-1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position w:val="-1"/>
          <w:sz w:val="19"/>
          <w:szCs w:val="19"/>
        </w:rPr>
        <w:t>pa</w:t>
      </w:r>
      <w:r>
        <w:rPr>
          <w:rFonts w:cs="Tahoma" w:hAnsi="Tahoma" w:eastAsia="Tahoma" w:ascii="Tahoma"/>
          <w:spacing w:val="-1"/>
          <w:w w:val="100"/>
          <w:position w:val="-1"/>
          <w:sz w:val="19"/>
          <w:szCs w:val="19"/>
        </w:rPr>
        <w:t>c</w:t>
      </w:r>
      <w:r>
        <w:rPr>
          <w:rFonts w:cs="Tahoma" w:hAnsi="Tahoma" w:eastAsia="Tahoma" w:ascii="Tahoma"/>
          <w:spacing w:val="0"/>
          <w:w w:val="100"/>
          <w:position w:val="-1"/>
          <w:sz w:val="19"/>
          <w:szCs w:val="19"/>
        </w:rPr>
        <w:t>k</w:t>
      </w:r>
      <w:r>
        <w:rPr>
          <w:rFonts w:cs="Tahoma" w:hAnsi="Tahoma" w:eastAsia="Tahoma" w:ascii="Tahoma"/>
          <w:spacing w:val="-2"/>
          <w:w w:val="100"/>
          <w:position w:val="-1"/>
          <w:sz w:val="19"/>
          <w:szCs w:val="19"/>
        </w:rPr>
        <w:t>a</w:t>
      </w:r>
      <w:r>
        <w:rPr>
          <w:rFonts w:cs="Tahoma" w:hAnsi="Tahoma" w:eastAsia="Tahoma" w:ascii="Tahoma"/>
          <w:spacing w:val="0"/>
          <w:w w:val="100"/>
          <w:position w:val="-1"/>
          <w:sz w:val="19"/>
          <w:szCs w:val="19"/>
        </w:rPr>
        <w:t>g</w:t>
      </w:r>
      <w:r>
        <w:rPr>
          <w:rFonts w:cs="Tahoma" w:hAnsi="Tahoma" w:eastAsia="Tahoma" w:ascii="Tahoma"/>
          <w:spacing w:val="2"/>
          <w:w w:val="100"/>
          <w:position w:val="-1"/>
          <w:sz w:val="19"/>
          <w:szCs w:val="19"/>
        </w:rPr>
        <w:t>e</w:t>
      </w:r>
      <w:r>
        <w:rPr>
          <w:rFonts w:cs="Tahoma" w:hAnsi="Tahoma" w:eastAsia="Tahoma" w:ascii="Tahoma"/>
          <w:spacing w:val="0"/>
          <w:w w:val="100"/>
          <w:position w:val="-1"/>
          <w:sz w:val="19"/>
          <w:szCs w:val="19"/>
        </w:rPr>
        <w:t>s</w:t>
      </w:r>
      <w:r>
        <w:rPr>
          <w:rFonts w:cs="Tahoma" w:hAnsi="Tahoma" w:eastAsia="Tahoma" w:ascii="Tahoma"/>
          <w:spacing w:val="-8"/>
          <w:w w:val="100"/>
          <w:position w:val="-1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position w:val="-1"/>
          <w:sz w:val="19"/>
          <w:szCs w:val="19"/>
        </w:rPr>
        <w:t>f</w:t>
      </w:r>
      <w:r>
        <w:rPr>
          <w:rFonts w:cs="Tahoma" w:hAnsi="Tahoma" w:eastAsia="Tahoma" w:ascii="Tahoma"/>
          <w:spacing w:val="2"/>
          <w:w w:val="100"/>
          <w:position w:val="-1"/>
          <w:sz w:val="19"/>
          <w:szCs w:val="19"/>
        </w:rPr>
        <w:t>o</w:t>
      </w:r>
      <w:r>
        <w:rPr>
          <w:rFonts w:cs="Tahoma" w:hAnsi="Tahoma" w:eastAsia="Tahoma" w:ascii="Tahoma"/>
          <w:spacing w:val="0"/>
          <w:w w:val="100"/>
          <w:position w:val="-1"/>
          <w:sz w:val="19"/>
          <w:szCs w:val="19"/>
        </w:rPr>
        <w:t>r</w:t>
      </w:r>
      <w:r>
        <w:rPr>
          <w:rFonts w:cs="Tahoma" w:hAnsi="Tahoma" w:eastAsia="Tahoma" w:ascii="Tahoma"/>
          <w:spacing w:val="-2"/>
          <w:w w:val="100"/>
          <w:position w:val="-1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position w:val="-1"/>
          <w:sz w:val="19"/>
          <w:szCs w:val="19"/>
        </w:rPr>
        <w:t>emb</w:t>
      </w:r>
      <w:r>
        <w:rPr>
          <w:rFonts w:cs="Tahoma" w:hAnsi="Tahoma" w:eastAsia="Tahoma" w:ascii="Tahoma"/>
          <w:spacing w:val="2"/>
          <w:w w:val="100"/>
          <w:position w:val="-1"/>
          <w:sz w:val="19"/>
          <w:szCs w:val="19"/>
        </w:rPr>
        <w:t>e</w:t>
      </w:r>
      <w:r>
        <w:rPr>
          <w:rFonts w:cs="Tahoma" w:hAnsi="Tahoma" w:eastAsia="Tahoma" w:ascii="Tahoma"/>
          <w:spacing w:val="0"/>
          <w:w w:val="100"/>
          <w:position w:val="-1"/>
          <w:sz w:val="19"/>
          <w:szCs w:val="19"/>
        </w:rPr>
        <w:t>d</w:t>
      </w:r>
      <w:r>
        <w:rPr>
          <w:rFonts w:cs="Tahoma" w:hAnsi="Tahoma" w:eastAsia="Tahoma" w:ascii="Tahoma"/>
          <w:spacing w:val="2"/>
          <w:w w:val="100"/>
          <w:position w:val="-1"/>
          <w:sz w:val="19"/>
          <w:szCs w:val="19"/>
        </w:rPr>
        <w:t>d</w:t>
      </w:r>
      <w:r>
        <w:rPr>
          <w:rFonts w:cs="Tahoma" w:hAnsi="Tahoma" w:eastAsia="Tahoma" w:ascii="Tahoma"/>
          <w:spacing w:val="0"/>
          <w:w w:val="100"/>
          <w:position w:val="-1"/>
          <w:sz w:val="19"/>
          <w:szCs w:val="19"/>
        </w:rPr>
        <w:t>ed</w:t>
      </w:r>
      <w:r>
        <w:rPr>
          <w:rFonts w:cs="Tahoma" w:hAnsi="Tahoma" w:eastAsia="Tahoma" w:ascii="Tahoma"/>
          <w:spacing w:val="-7"/>
          <w:w w:val="100"/>
          <w:position w:val="-1"/>
          <w:sz w:val="19"/>
          <w:szCs w:val="19"/>
        </w:rPr>
        <w:t> </w:t>
      </w:r>
      <w:r>
        <w:rPr>
          <w:rFonts w:cs="Tahoma" w:hAnsi="Tahoma" w:eastAsia="Tahoma" w:ascii="Tahoma"/>
          <w:spacing w:val="-2"/>
          <w:w w:val="100"/>
          <w:position w:val="-1"/>
          <w:sz w:val="19"/>
          <w:szCs w:val="19"/>
        </w:rPr>
        <w:t>n</w:t>
      </w:r>
      <w:r>
        <w:rPr>
          <w:rFonts w:cs="Tahoma" w:hAnsi="Tahoma" w:eastAsia="Tahoma" w:ascii="Tahoma"/>
          <w:spacing w:val="0"/>
          <w:w w:val="100"/>
          <w:position w:val="-1"/>
          <w:sz w:val="19"/>
          <w:szCs w:val="19"/>
        </w:rPr>
        <w:t>oti</w:t>
      </w:r>
      <w:r>
        <w:rPr>
          <w:rFonts w:cs="Tahoma" w:hAnsi="Tahoma" w:eastAsia="Tahoma" w:ascii="Tahoma"/>
          <w:spacing w:val="-2"/>
          <w:w w:val="100"/>
          <w:position w:val="-1"/>
          <w:sz w:val="19"/>
          <w:szCs w:val="19"/>
        </w:rPr>
        <w:t>c</w:t>
      </w:r>
      <w:r>
        <w:rPr>
          <w:rFonts w:cs="Tahoma" w:hAnsi="Tahoma" w:eastAsia="Tahoma" w:ascii="Tahoma"/>
          <w:spacing w:val="0"/>
          <w:w w:val="100"/>
          <w:position w:val="-1"/>
          <w:sz w:val="19"/>
          <w:szCs w:val="19"/>
        </w:rPr>
        <w:t>es</w:t>
      </w:r>
      <w:r>
        <w:rPr>
          <w:rFonts w:cs="Tahoma" w:hAnsi="Tahoma" w:eastAsia="Tahoma" w:ascii="Tahoma"/>
          <w:spacing w:val="-6"/>
          <w:w w:val="100"/>
          <w:position w:val="-1"/>
          <w:sz w:val="19"/>
          <w:szCs w:val="19"/>
        </w:rPr>
        <w:t> </w:t>
      </w:r>
      <w:r>
        <w:rPr>
          <w:rFonts w:cs="Tahoma" w:hAnsi="Tahoma" w:eastAsia="Tahoma" w:ascii="Tahoma"/>
          <w:spacing w:val="1"/>
          <w:w w:val="100"/>
          <w:position w:val="-1"/>
          <w:sz w:val="19"/>
          <w:szCs w:val="19"/>
        </w:rPr>
        <w:t>o</w:t>
      </w:r>
      <w:r>
        <w:rPr>
          <w:rFonts w:cs="Tahoma" w:hAnsi="Tahoma" w:eastAsia="Tahoma" w:ascii="Tahoma"/>
          <w:spacing w:val="0"/>
          <w:w w:val="100"/>
          <w:position w:val="-1"/>
          <w:sz w:val="19"/>
          <w:szCs w:val="19"/>
        </w:rPr>
        <w:t>r</w:t>
      </w:r>
      <w:r>
        <w:rPr>
          <w:rFonts w:cs="Tahoma" w:hAnsi="Tahoma" w:eastAsia="Tahoma" w:ascii="Tahoma"/>
          <w:spacing w:val="-2"/>
          <w:w w:val="100"/>
          <w:position w:val="-1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position w:val="-1"/>
          <w:sz w:val="19"/>
          <w:szCs w:val="19"/>
        </w:rPr>
        <w:t>l</w:t>
      </w:r>
      <w:r>
        <w:rPr>
          <w:rFonts w:cs="Tahoma" w:hAnsi="Tahoma" w:eastAsia="Tahoma" w:ascii="Tahoma"/>
          <w:spacing w:val="2"/>
          <w:w w:val="100"/>
          <w:position w:val="-1"/>
          <w:sz w:val="19"/>
          <w:szCs w:val="19"/>
        </w:rPr>
        <w:t>i</w:t>
      </w:r>
      <w:r>
        <w:rPr>
          <w:rFonts w:cs="Tahoma" w:hAnsi="Tahoma" w:eastAsia="Tahoma" w:ascii="Tahoma"/>
          <w:spacing w:val="0"/>
          <w:w w:val="100"/>
          <w:position w:val="-1"/>
          <w:sz w:val="19"/>
          <w:szCs w:val="19"/>
        </w:rPr>
        <w:t>cense</w:t>
      </w:r>
      <w:r>
        <w:rPr>
          <w:rFonts w:cs="Tahoma" w:hAnsi="Tahoma" w:eastAsia="Tahoma" w:ascii="Tahoma"/>
          <w:spacing w:val="-5"/>
          <w:w w:val="100"/>
          <w:position w:val="-1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position w:val="-1"/>
          <w:sz w:val="19"/>
          <w:szCs w:val="19"/>
        </w:rPr>
        <w:t>te</w:t>
      </w:r>
      <w:r>
        <w:rPr>
          <w:rFonts w:cs="Tahoma" w:hAnsi="Tahoma" w:eastAsia="Tahoma" w:ascii="Tahoma"/>
          <w:spacing w:val="3"/>
          <w:w w:val="100"/>
          <w:position w:val="-1"/>
          <w:sz w:val="19"/>
          <w:szCs w:val="19"/>
        </w:rPr>
        <w:t>r</w:t>
      </w:r>
      <w:r>
        <w:rPr>
          <w:rFonts w:cs="Tahoma" w:hAnsi="Tahoma" w:eastAsia="Tahoma" w:ascii="Tahoma"/>
          <w:spacing w:val="0"/>
          <w:w w:val="100"/>
          <w:position w:val="-1"/>
          <w:sz w:val="19"/>
          <w:szCs w:val="19"/>
        </w:rPr>
        <w:t>m</w:t>
      </w:r>
      <w:r>
        <w:rPr>
          <w:rFonts w:cs="Tahoma" w:hAnsi="Tahoma" w:eastAsia="Tahoma" w:ascii="Tahoma"/>
          <w:spacing w:val="-1"/>
          <w:w w:val="100"/>
          <w:position w:val="-1"/>
          <w:sz w:val="19"/>
          <w:szCs w:val="19"/>
        </w:rPr>
        <w:t>s</w:t>
      </w:r>
      <w:r>
        <w:rPr>
          <w:rFonts w:cs="Tahoma" w:hAnsi="Tahoma" w:eastAsia="Tahoma" w:ascii="Tahoma"/>
          <w:spacing w:val="0"/>
          <w:w w:val="100"/>
          <w:position w:val="-1"/>
          <w:sz w:val="19"/>
          <w:szCs w:val="19"/>
        </w:rPr>
        <w:t>.</w:t>
      </w:r>
      <w:r>
        <w:rPr>
          <w:rFonts w:cs="Tahoma" w:hAnsi="Tahoma" w:eastAsia="Tahoma" w:ascii="Tahoma"/>
          <w:spacing w:val="0"/>
          <w:w w:val="100"/>
          <w:position w:val="0"/>
          <w:sz w:val="19"/>
          <w:szCs w:val="19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Tahoma" w:hAnsi="Tahoma" w:eastAsia="Tahoma" w:ascii="Tahoma"/>
          <w:sz w:val="19"/>
          <w:szCs w:val="19"/>
        </w:rPr>
        <w:jc w:val="left"/>
        <w:ind w:left="840" w:right="95"/>
      </w:pPr>
      <w:r>
        <w:rPr>
          <w:rFonts w:cs="Tahoma" w:hAnsi="Tahoma" w:eastAsia="Tahoma" w:ascii="Tahoma"/>
          <w:spacing w:val="0"/>
          <w:w w:val="115"/>
          <w:sz w:val="19"/>
          <w:szCs w:val="19"/>
        </w:rPr>
        <w:t>M</w:t>
      </w:r>
      <w:r>
        <w:rPr>
          <w:rFonts w:cs="Tahoma" w:hAnsi="Tahoma" w:eastAsia="Tahoma" w:ascii="Tahoma"/>
          <w:spacing w:val="1"/>
          <w:w w:val="115"/>
          <w:sz w:val="19"/>
          <w:szCs w:val="19"/>
        </w:rPr>
        <w:t>i</w:t>
      </w:r>
      <w:r>
        <w:rPr>
          <w:rFonts w:cs="Tahoma" w:hAnsi="Tahoma" w:eastAsia="Tahoma" w:ascii="Tahoma"/>
          <w:spacing w:val="0"/>
          <w:w w:val="115"/>
          <w:sz w:val="19"/>
          <w:szCs w:val="19"/>
        </w:rPr>
        <w:t>cro</w:t>
      </w:r>
      <w:r>
        <w:rPr>
          <w:rFonts w:cs="Tahoma" w:hAnsi="Tahoma" w:eastAsia="Tahoma" w:ascii="Tahoma"/>
          <w:spacing w:val="2"/>
          <w:w w:val="115"/>
          <w:sz w:val="19"/>
          <w:szCs w:val="19"/>
        </w:rPr>
        <w:t>s</w:t>
      </w:r>
      <w:r>
        <w:rPr>
          <w:rFonts w:cs="Tahoma" w:hAnsi="Tahoma" w:eastAsia="Tahoma" w:ascii="Tahoma"/>
          <w:spacing w:val="0"/>
          <w:w w:val="115"/>
          <w:sz w:val="19"/>
          <w:szCs w:val="19"/>
        </w:rPr>
        <w:t>oft</w:t>
      </w:r>
      <w:r>
        <w:rPr>
          <w:rFonts w:cs="Tahoma" w:hAnsi="Tahoma" w:eastAsia="Tahoma" w:ascii="Tahoma"/>
          <w:spacing w:val="1"/>
          <w:w w:val="115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15"/>
          <w:sz w:val="19"/>
          <w:szCs w:val="19"/>
        </w:rPr>
        <w:t>m</w:t>
      </w:r>
      <w:r>
        <w:rPr>
          <w:rFonts w:cs="Tahoma" w:hAnsi="Tahoma" w:eastAsia="Tahoma" w:ascii="Tahoma"/>
          <w:spacing w:val="-1"/>
          <w:w w:val="115"/>
          <w:sz w:val="19"/>
          <w:szCs w:val="19"/>
        </w:rPr>
        <w:t>a</w:t>
      </w:r>
      <w:r>
        <w:rPr>
          <w:rFonts w:cs="Tahoma" w:hAnsi="Tahoma" w:eastAsia="Tahoma" w:ascii="Tahoma"/>
          <w:spacing w:val="0"/>
          <w:w w:val="115"/>
          <w:sz w:val="19"/>
          <w:szCs w:val="19"/>
        </w:rPr>
        <w:t>kes</w:t>
      </w:r>
      <w:r>
        <w:rPr>
          <w:rFonts w:cs="Tahoma" w:hAnsi="Tahoma" w:eastAsia="Tahoma" w:ascii="Tahoma"/>
          <w:spacing w:val="-13"/>
          <w:w w:val="115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no</w:t>
      </w:r>
      <w:r>
        <w:rPr>
          <w:rFonts w:cs="Tahoma" w:hAnsi="Tahoma" w:eastAsia="Tahoma" w:ascii="Tahoma"/>
          <w:spacing w:val="27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15"/>
          <w:sz w:val="19"/>
          <w:szCs w:val="19"/>
        </w:rPr>
        <w:t>represe</w:t>
      </w:r>
      <w:r>
        <w:rPr>
          <w:rFonts w:cs="Tahoma" w:hAnsi="Tahoma" w:eastAsia="Tahoma" w:ascii="Tahoma"/>
          <w:spacing w:val="1"/>
          <w:w w:val="115"/>
          <w:sz w:val="19"/>
          <w:szCs w:val="19"/>
        </w:rPr>
        <w:t>n</w:t>
      </w:r>
      <w:r>
        <w:rPr>
          <w:rFonts w:cs="Tahoma" w:hAnsi="Tahoma" w:eastAsia="Tahoma" w:ascii="Tahoma"/>
          <w:spacing w:val="0"/>
          <w:w w:val="115"/>
          <w:sz w:val="19"/>
          <w:szCs w:val="19"/>
        </w:rPr>
        <w:t>tatio</w:t>
      </w:r>
      <w:r>
        <w:rPr>
          <w:rFonts w:cs="Tahoma" w:hAnsi="Tahoma" w:eastAsia="Tahoma" w:ascii="Tahoma"/>
          <w:spacing w:val="2"/>
          <w:w w:val="115"/>
          <w:sz w:val="19"/>
          <w:szCs w:val="19"/>
        </w:rPr>
        <w:t>n</w:t>
      </w:r>
      <w:r>
        <w:rPr>
          <w:rFonts w:cs="Tahoma" w:hAnsi="Tahoma" w:eastAsia="Tahoma" w:ascii="Tahoma"/>
          <w:spacing w:val="0"/>
          <w:w w:val="115"/>
          <w:sz w:val="19"/>
          <w:szCs w:val="19"/>
        </w:rPr>
        <w:t>s,</w:t>
      </w:r>
      <w:r>
        <w:rPr>
          <w:rFonts w:cs="Tahoma" w:hAnsi="Tahoma" w:eastAsia="Tahoma" w:ascii="Tahoma"/>
          <w:spacing w:val="-11"/>
          <w:w w:val="115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15"/>
          <w:sz w:val="19"/>
          <w:szCs w:val="19"/>
        </w:rPr>
        <w:t>w</w:t>
      </w:r>
      <w:r>
        <w:rPr>
          <w:rFonts w:cs="Tahoma" w:hAnsi="Tahoma" w:eastAsia="Tahoma" w:ascii="Tahoma"/>
          <w:spacing w:val="-2"/>
          <w:w w:val="115"/>
          <w:sz w:val="19"/>
          <w:szCs w:val="19"/>
        </w:rPr>
        <w:t>a</w:t>
      </w:r>
      <w:r>
        <w:rPr>
          <w:rFonts w:cs="Tahoma" w:hAnsi="Tahoma" w:eastAsia="Tahoma" w:ascii="Tahoma"/>
          <w:spacing w:val="0"/>
          <w:w w:val="115"/>
          <w:sz w:val="19"/>
          <w:szCs w:val="19"/>
        </w:rPr>
        <w:t>r</w:t>
      </w:r>
      <w:r>
        <w:rPr>
          <w:rFonts w:cs="Tahoma" w:hAnsi="Tahoma" w:eastAsia="Tahoma" w:ascii="Tahoma"/>
          <w:spacing w:val="-1"/>
          <w:w w:val="115"/>
          <w:sz w:val="19"/>
          <w:szCs w:val="19"/>
        </w:rPr>
        <w:t>r</w:t>
      </w:r>
      <w:r>
        <w:rPr>
          <w:rFonts w:cs="Tahoma" w:hAnsi="Tahoma" w:eastAsia="Tahoma" w:ascii="Tahoma"/>
          <w:spacing w:val="0"/>
          <w:w w:val="115"/>
          <w:sz w:val="19"/>
          <w:szCs w:val="19"/>
        </w:rPr>
        <w:t>anties</w:t>
      </w:r>
      <w:r>
        <w:rPr>
          <w:rFonts w:cs="Tahoma" w:hAnsi="Tahoma" w:eastAsia="Tahoma" w:ascii="Tahoma"/>
          <w:spacing w:val="6"/>
          <w:w w:val="115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or</w:t>
      </w:r>
      <w:r>
        <w:rPr>
          <w:rFonts w:cs="Tahoma" w:hAnsi="Tahoma" w:eastAsia="Tahoma" w:ascii="Tahoma"/>
          <w:spacing w:val="23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14"/>
          <w:sz w:val="19"/>
          <w:szCs w:val="19"/>
        </w:rPr>
        <w:t>guar</w:t>
      </w:r>
      <w:r>
        <w:rPr>
          <w:rFonts w:cs="Tahoma" w:hAnsi="Tahoma" w:eastAsia="Tahoma" w:ascii="Tahoma"/>
          <w:spacing w:val="-1"/>
          <w:w w:val="114"/>
          <w:sz w:val="19"/>
          <w:szCs w:val="19"/>
        </w:rPr>
        <w:t>a</w:t>
      </w:r>
      <w:r>
        <w:rPr>
          <w:rFonts w:cs="Tahoma" w:hAnsi="Tahoma" w:eastAsia="Tahoma" w:ascii="Tahoma"/>
          <w:spacing w:val="0"/>
          <w:w w:val="114"/>
          <w:sz w:val="19"/>
          <w:szCs w:val="19"/>
        </w:rPr>
        <w:t>n</w:t>
      </w:r>
      <w:r>
        <w:rPr>
          <w:rFonts w:cs="Tahoma" w:hAnsi="Tahoma" w:eastAsia="Tahoma" w:ascii="Tahoma"/>
          <w:spacing w:val="1"/>
          <w:w w:val="114"/>
          <w:sz w:val="19"/>
          <w:szCs w:val="19"/>
        </w:rPr>
        <w:t>t</w:t>
      </w:r>
      <w:r>
        <w:rPr>
          <w:rFonts w:cs="Tahoma" w:hAnsi="Tahoma" w:eastAsia="Tahoma" w:ascii="Tahoma"/>
          <w:spacing w:val="0"/>
          <w:w w:val="114"/>
          <w:sz w:val="19"/>
          <w:szCs w:val="19"/>
        </w:rPr>
        <w:t>ees</w:t>
      </w:r>
      <w:r>
        <w:rPr>
          <w:rFonts w:cs="Tahoma" w:hAnsi="Tahoma" w:eastAsia="Tahoma" w:ascii="Tahoma"/>
          <w:spacing w:val="-4"/>
          <w:w w:val="114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as</w:t>
      </w:r>
      <w:r>
        <w:rPr>
          <w:rFonts w:cs="Tahoma" w:hAnsi="Tahoma" w:eastAsia="Tahoma" w:ascii="Tahoma"/>
          <w:spacing w:val="22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to</w:t>
      </w:r>
      <w:r>
        <w:rPr>
          <w:rFonts w:cs="Tahoma" w:hAnsi="Tahoma" w:eastAsia="Tahoma" w:ascii="Tahoma"/>
          <w:spacing w:val="26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the</w:t>
      </w:r>
      <w:r>
        <w:rPr>
          <w:rFonts w:cs="Tahoma" w:hAnsi="Tahoma" w:eastAsia="Tahoma" w:ascii="Tahoma"/>
          <w:spacing w:val="40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feed</w:t>
      </w:r>
      <w:r>
        <w:rPr>
          <w:rFonts w:cs="Tahoma" w:hAnsi="Tahoma" w:eastAsia="Tahoma" w:ascii="Tahoma"/>
          <w:spacing w:val="47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or</w:t>
      </w:r>
      <w:r>
        <w:rPr>
          <w:rFonts w:cs="Tahoma" w:hAnsi="Tahoma" w:eastAsia="Tahoma" w:ascii="Tahoma"/>
          <w:spacing w:val="23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17"/>
          <w:sz w:val="19"/>
          <w:szCs w:val="19"/>
        </w:rPr>
        <w:t>galle</w:t>
      </w:r>
      <w:r>
        <w:rPr>
          <w:rFonts w:cs="Tahoma" w:hAnsi="Tahoma" w:eastAsia="Tahoma" w:ascii="Tahoma"/>
          <w:spacing w:val="2"/>
          <w:w w:val="117"/>
          <w:sz w:val="19"/>
          <w:szCs w:val="19"/>
        </w:rPr>
        <w:t>r</w:t>
      </w:r>
      <w:r>
        <w:rPr>
          <w:rFonts w:cs="Tahoma" w:hAnsi="Tahoma" w:eastAsia="Tahoma" w:ascii="Tahoma"/>
          <w:spacing w:val="0"/>
          <w:w w:val="117"/>
          <w:sz w:val="19"/>
          <w:szCs w:val="19"/>
        </w:rPr>
        <w:t>y</w:t>
      </w:r>
      <w:r>
        <w:rPr>
          <w:rFonts w:cs="Tahoma" w:hAnsi="Tahoma" w:eastAsia="Tahoma" w:ascii="Tahoma"/>
          <w:spacing w:val="-13"/>
          <w:w w:val="117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URL,</w:t>
      </w:r>
      <w:r>
        <w:rPr>
          <w:rFonts w:cs="Tahoma" w:hAnsi="Tahoma" w:eastAsia="Tahoma" w:ascii="Tahoma"/>
          <w:spacing w:val="47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a</w:t>
      </w:r>
      <w:r>
        <w:rPr>
          <w:rFonts w:cs="Tahoma" w:hAnsi="Tahoma" w:eastAsia="Tahoma" w:ascii="Tahoma"/>
          <w:spacing w:val="3"/>
          <w:w w:val="100"/>
          <w:sz w:val="19"/>
          <w:szCs w:val="19"/>
        </w:rPr>
        <w:t>n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y</w:t>
      </w:r>
      <w:r>
        <w:rPr>
          <w:rFonts w:cs="Tahoma" w:hAnsi="Tahoma" w:eastAsia="Tahoma" w:ascii="Tahoma"/>
          <w:spacing w:val="38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feeds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4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16"/>
          <w:sz w:val="19"/>
          <w:szCs w:val="19"/>
        </w:rPr>
        <w:t>or</w:t>
      </w:r>
      <w:r>
        <w:rPr>
          <w:rFonts w:cs="Tahoma" w:hAnsi="Tahoma" w:eastAsia="Tahoma" w:ascii="Tahoma"/>
          <w:spacing w:val="0"/>
          <w:w w:val="116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17"/>
          <w:sz w:val="19"/>
          <w:szCs w:val="19"/>
        </w:rPr>
        <w:t>galleri</w:t>
      </w:r>
      <w:r>
        <w:rPr>
          <w:rFonts w:cs="Tahoma" w:hAnsi="Tahoma" w:eastAsia="Tahoma" w:ascii="Tahoma"/>
          <w:spacing w:val="0"/>
          <w:w w:val="117"/>
          <w:sz w:val="19"/>
          <w:szCs w:val="19"/>
        </w:rPr>
        <w:t>es</w:t>
      </w:r>
      <w:r>
        <w:rPr>
          <w:rFonts w:cs="Tahoma" w:hAnsi="Tahoma" w:eastAsia="Tahoma" w:ascii="Tahoma"/>
          <w:spacing w:val="-11"/>
          <w:w w:val="117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from</w:t>
      </w:r>
      <w:r>
        <w:rPr>
          <w:rFonts w:cs="Tahoma" w:hAnsi="Tahoma" w:eastAsia="Tahoma" w:ascii="Tahoma"/>
          <w:spacing w:val="55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su</w:t>
      </w:r>
      <w:r>
        <w:rPr>
          <w:rFonts w:cs="Tahoma" w:hAnsi="Tahoma" w:eastAsia="Tahoma" w:ascii="Tahoma"/>
          <w:spacing w:val="2"/>
          <w:w w:val="100"/>
          <w:sz w:val="19"/>
          <w:szCs w:val="19"/>
        </w:rPr>
        <w:t>c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h</w:t>
      </w:r>
      <w:r>
        <w:rPr>
          <w:rFonts w:cs="Tahoma" w:hAnsi="Tahoma" w:eastAsia="Tahoma" w:ascii="Tahoma"/>
          <w:spacing w:val="50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U</w:t>
      </w:r>
      <w:r>
        <w:rPr>
          <w:rFonts w:cs="Tahoma" w:hAnsi="Tahoma" w:eastAsia="Tahoma" w:ascii="Tahoma"/>
          <w:spacing w:val="1"/>
          <w:w w:val="100"/>
          <w:sz w:val="19"/>
          <w:szCs w:val="19"/>
        </w:rPr>
        <w:t>R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L,</w:t>
      </w:r>
      <w:r>
        <w:rPr>
          <w:rFonts w:cs="Tahoma" w:hAnsi="Tahoma" w:eastAsia="Tahoma" w:ascii="Tahoma"/>
          <w:spacing w:val="45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3"/>
          <w:w w:val="100"/>
          <w:sz w:val="19"/>
          <w:szCs w:val="19"/>
        </w:rPr>
        <w:t>t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he</w:t>
      </w:r>
      <w:r>
        <w:rPr>
          <w:rFonts w:cs="Tahoma" w:hAnsi="Tahoma" w:eastAsia="Tahoma" w:ascii="Tahoma"/>
          <w:spacing w:val="40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15"/>
          <w:sz w:val="19"/>
          <w:szCs w:val="19"/>
        </w:rPr>
        <w:t>inf</w:t>
      </w:r>
      <w:r>
        <w:rPr>
          <w:rFonts w:cs="Tahoma" w:hAnsi="Tahoma" w:eastAsia="Tahoma" w:ascii="Tahoma"/>
          <w:spacing w:val="1"/>
          <w:w w:val="115"/>
          <w:sz w:val="19"/>
          <w:szCs w:val="19"/>
        </w:rPr>
        <w:t>o</w:t>
      </w:r>
      <w:r>
        <w:rPr>
          <w:rFonts w:cs="Tahoma" w:hAnsi="Tahoma" w:eastAsia="Tahoma" w:ascii="Tahoma"/>
          <w:spacing w:val="0"/>
          <w:w w:val="115"/>
          <w:sz w:val="19"/>
          <w:szCs w:val="19"/>
        </w:rPr>
        <w:t>r</w:t>
      </w:r>
      <w:r>
        <w:rPr>
          <w:rFonts w:cs="Tahoma" w:hAnsi="Tahoma" w:eastAsia="Tahoma" w:ascii="Tahoma"/>
          <w:spacing w:val="-2"/>
          <w:w w:val="115"/>
          <w:sz w:val="19"/>
          <w:szCs w:val="19"/>
        </w:rPr>
        <w:t>m</w:t>
      </w:r>
      <w:r>
        <w:rPr>
          <w:rFonts w:cs="Tahoma" w:hAnsi="Tahoma" w:eastAsia="Tahoma" w:ascii="Tahoma"/>
          <w:spacing w:val="0"/>
          <w:w w:val="115"/>
          <w:sz w:val="19"/>
          <w:szCs w:val="19"/>
        </w:rPr>
        <w:t>ation</w:t>
      </w:r>
      <w:r>
        <w:rPr>
          <w:rFonts w:cs="Tahoma" w:hAnsi="Tahoma" w:eastAsia="Tahoma" w:ascii="Tahoma"/>
          <w:spacing w:val="4"/>
          <w:w w:val="115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15"/>
          <w:sz w:val="19"/>
          <w:szCs w:val="19"/>
        </w:rPr>
        <w:t>co</w:t>
      </w:r>
      <w:r>
        <w:rPr>
          <w:rFonts w:cs="Tahoma" w:hAnsi="Tahoma" w:eastAsia="Tahoma" w:ascii="Tahoma"/>
          <w:spacing w:val="2"/>
          <w:w w:val="115"/>
          <w:sz w:val="19"/>
          <w:szCs w:val="19"/>
        </w:rPr>
        <w:t>n</w:t>
      </w:r>
      <w:r>
        <w:rPr>
          <w:rFonts w:cs="Tahoma" w:hAnsi="Tahoma" w:eastAsia="Tahoma" w:ascii="Tahoma"/>
          <w:spacing w:val="0"/>
          <w:w w:val="115"/>
          <w:sz w:val="19"/>
          <w:szCs w:val="19"/>
        </w:rPr>
        <w:t>tained</w:t>
      </w:r>
      <w:r>
        <w:rPr>
          <w:rFonts w:cs="Tahoma" w:hAnsi="Tahoma" w:eastAsia="Tahoma" w:ascii="Tahoma"/>
          <w:spacing w:val="-11"/>
          <w:w w:val="115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15"/>
          <w:sz w:val="19"/>
          <w:szCs w:val="19"/>
        </w:rPr>
        <w:t>therei</w:t>
      </w:r>
      <w:r>
        <w:rPr>
          <w:rFonts w:cs="Tahoma" w:hAnsi="Tahoma" w:eastAsia="Tahoma" w:ascii="Tahoma"/>
          <w:spacing w:val="2"/>
          <w:w w:val="115"/>
          <w:sz w:val="19"/>
          <w:szCs w:val="19"/>
        </w:rPr>
        <w:t>n</w:t>
      </w:r>
      <w:r>
        <w:rPr>
          <w:rFonts w:cs="Tahoma" w:hAnsi="Tahoma" w:eastAsia="Tahoma" w:ascii="Tahoma"/>
          <w:spacing w:val="0"/>
          <w:w w:val="115"/>
          <w:sz w:val="19"/>
          <w:szCs w:val="19"/>
        </w:rPr>
        <w:t>,</w:t>
      </w:r>
      <w:r>
        <w:rPr>
          <w:rFonts w:cs="Tahoma" w:hAnsi="Tahoma" w:eastAsia="Tahoma" w:ascii="Tahoma"/>
          <w:spacing w:val="-14"/>
          <w:w w:val="115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or</w:t>
      </w:r>
      <w:r>
        <w:rPr>
          <w:rFonts w:cs="Tahoma" w:hAnsi="Tahoma" w:eastAsia="Tahoma" w:ascii="Tahoma"/>
          <w:spacing w:val="23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any</w:t>
      </w:r>
      <w:r>
        <w:rPr>
          <w:rFonts w:cs="Tahoma" w:hAnsi="Tahoma" w:eastAsia="Tahoma" w:ascii="Tahoma"/>
          <w:spacing w:val="37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16"/>
          <w:sz w:val="19"/>
          <w:szCs w:val="19"/>
        </w:rPr>
        <w:t>s</w:t>
      </w:r>
      <w:r>
        <w:rPr>
          <w:rFonts w:cs="Tahoma" w:hAnsi="Tahoma" w:eastAsia="Tahoma" w:ascii="Tahoma"/>
          <w:spacing w:val="1"/>
          <w:w w:val="116"/>
          <w:sz w:val="19"/>
          <w:szCs w:val="19"/>
        </w:rPr>
        <w:t>o</w:t>
      </w:r>
      <w:r>
        <w:rPr>
          <w:rFonts w:cs="Tahoma" w:hAnsi="Tahoma" w:eastAsia="Tahoma" w:ascii="Tahoma"/>
          <w:spacing w:val="0"/>
          <w:w w:val="116"/>
          <w:sz w:val="19"/>
          <w:szCs w:val="19"/>
        </w:rPr>
        <w:t>ftware</w:t>
      </w:r>
      <w:r>
        <w:rPr>
          <w:rFonts w:cs="Tahoma" w:hAnsi="Tahoma" w:eastAsia="Tahoma" w:ascii="Tahoma"/>
          <w:spacing w:val="-9"/>
          <w:w w:val="116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16"/>
          <w:sz w:val="19"/>
          <w:szCs w:val="19"/>
        </w:rPr>
        <w:t>appl</w:t>
      </w:r>
      <w:r>
        <w:rPr>
          <w:rFonts w:cs="Tahoma" w:hAnsi="Tahoma" w:eastAsia="Tahoma" w:ascii="Tahoma"/>
          <w:spacing w:val="1"/>
          <w:w w:val="116"/>
          <w:sz w:val="19"/>
          <w:szCs w:val="19"/>
        </w:rPr>
        <w:t>i</w:t>
      </w:r>
      <w:r>
        <w:rPr>
          <w:rFonts w:cs="Tahoma" w:hAnsi="Tahoma" w:eastAsia="Tahoma" w:ascii="Tahoma"/>
          <w:spacing w:val="0"/>
          <w:w w:val="116"/>
          <w:sz w:val="19"/>
          <w:szCs w:val="19"/>
        </w:rPr>
        <w:t>cati</w:t>
      </w:r>
      <w:r>
        <w:rPr>
          <w:rFonts w:cs="Tahoma" w:hAnsi="Tahoma" w:eastAsia="Tahoma" w:ascii="Tahoma"/>
          <w:spacing w:val="1"/>
          <w:w w:val="116"/>
          <w:sz w:val="19"/>
          <w:szCs w:val="19"/>
        </w:rPr>
        <w:t>o</w:t>
      </w:r>
      <w:r>
        <w:rPr>
          <w:rFonts w:cs="Tahoma" w:hAnsi="Tahoma" w:eastAsia="Tahoma" w:ascii="Tahoma"/>
          <w:spacing w:val="0"/>
          <w:w w:val="116"/>
          <w:sz w:val="19"/>
          <w:szCs w:val="19"/>
        </w:rPr>
        <w:t>ns</w:t>
      </w:r>
      <w:r>
        <w:rPr>
          <w:rFonts w:cs="Tahoma" w:hAnsi="Tahoma" w:eastAsia="Tahoma" w:ascii="Tahoma"/>
          <w:spacing w:val="-8"/>
          <w:w w:val="116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or</w:t>
      </w:r>
      <w:r>
        <w:rPr>
          <w:rFonts w:cs="Tahoma" w:hAnsi="Tahoma" w:eastAsia="Tahoma" w:ascii="Tahoma"/>
          <w:spacing w:val="23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14"/>
          <w:sz w:val="19"/>
          <w:szCs w:val="19"/>
        </w:rPr>
        <w:t>packages</w:t>
      </w:r>
      <w:r>
        <w:rPr>
          <w:rFonts w:cs="Tahoma" w:hAnsi="Tahoma" w:eastAsia="Tahoma" w:ascii="Tahoma"/>
          <w:spacing w:val="0"/>
          <w:w w:val="114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14"/>
          <w:sz w:val="19"/>
          <w:szCs w:val="19"/>
        </w:rPr>
        <w:t>refe</w:t>
      </w:r>
      <w:r>
        <w:rPr>
          <w:rFonts w:cs="Tahoma" w:hAnsi="Tahoma" w:eastAsia="Tahoma" w:ascii="Tahoma"/>
          <w:spacing w:val="-1"/>
          <w:w w:val="114"/>
          <w:sz w:val="19"/>
          <w:szCs w:val="19"/>
        </w:rPr>
        <w:t>r</w:t>
      </w:r>
      <w:r>
        <w:rPr>
          <w:rFonts w:cs="Tahoma" w:hAnsi="Tahoma" w:eastAsia="Tahoma" w:ascii="Tahoma"/>
          <w:spacing w:val="0"/>
          <w:w w:val="114"/>
          <w:sz w:val="19"/>
          <w:szCs w:val="19"/>
        </w:rPr>
        <w:t>e</w:t>
      </w:r>
      <w:r>
        <w:rPr>
          <w:rFonts w:cs="Tahoma" w:hAnsi="Tahoma" w:eastAsia="Tahoma" w:ascii="Tahoma"/>
          <w:spacing w:val="1"/>
          <w:w w:val="114"/>
          <w:sz w:val="19"/>
          <w:szCs w:val="19"/>
        </w:rPr>
        <w:t>n</w:t>
      </w:r>
      <w:r>
        <w:rPr>
          <w:rFonts w:cs="Tahoma" w:hAnsi="Tahoma" w:eastAsia="Tahoma" w:ascii="Tahoma"/>
          <w:spacing w:val="0"/>
          <w:w w:val="114"/>
          <w:sz w:val="19"/>
          <w:szCs w:val="19"/>
        </w:rPr>
        <w:t>ced</w:t>
      </w:r>
      <w:r>
        <w:rPr>
          <w:rFonts w:cs="Tahoma" w:hAnsi="Tahoma" w:eastAsia="Tahoma" w:ascii="Tahoma"/>
          <w:spacing w:val="-7"/>
          <w:w w:val="114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in</w:t>
      </w:r>
      <w:r>
        <w:rPr>
          <w:rFonts w:cs="Tahoma" w:hAnsi="Tahoma" w:eastAsia="Tahoma" w:ascii="Tahoma"/>
          <w:spacing w:val="24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1"/>
          <w:w w:val="100"/>
          <w:sz w:val="19"/>
          <w:szCs w:val="19"/>
        </w:rPr>
        <w:t>o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r</w:t>
      </w:r>
      <w:r>
        <w:rPr>
          <w:rFonts w:cs="Tahoma" w:hAnsi="Tahoma" w:eastAsia="Tahoma" w:ascii="Tahoma"/>
          <w:spacing w:val="23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-2"/>
          <w:w w:val="113"/>
          <w:sz w:val="19"/>
          <w:szCs w:val="19"/>
        </w:rPr>
        <w:t>a</w:t>
      </w:r>
      <w:r>
        <w:rPr>
          <w:rFonts w:cs="Tahoma" w:hAnsi="Tahoma" w:eastAsia="Tahoma" w:ascii="Tahoma"/>
          <w:spacing w:val="0"/>
          <w:w w:val="113"/>
          <w:sz w:val="19"/>
          <w:szCs w:val="19"/>
        </w:rPr>
        <w:t>c</w:t>
      </w:r>
      <w:r>
        <w:rPr>
          <w:rFonts w:cs="Tahoma" w:hAnsi="Tahoma" w:eastAsia="Tahoma" w:ascii="Tahoma"/>
          <w:spacing w:val="2"/>
          <w:w w:val="113"/>
          <w:sz w:val="19"/>
          <w:szCs w:val="19"/>
        </w:rPr>
        <w:t>c</w:t>
      </w:r>
      <w:r>
        <w:rPr>
          <w:rFonts w:cs="Tahoma" w:hAnsi="Tahoma" w:eastAsia="Tahoma" w:ascii="Tahoma"/>
          <w:spacing w:val="0"/>
          <w:w w:val="113"/>
          <w:sz w:val="19"/>
          <w:szCs w:val="19"/>
        </w:rPr>
        <w:t>es</w:t>
      </w:r>
      <w:r>
        <w:rPr>
          <w:rFonts w:cs="Tahoma" w:hAnsi="Tahoma" w:eastAsia="Tahoma" w:ascii="Tahoma"/>
          <w:spacing w:val="2"/>
          <w:w w:val="113"/>
          <w:sz w:val="19"/>
          <w:szCs w:val="19"/>
        </w:rPr>
        <w:t>s</w:t>
      </w:r>
      <w:r>
        <w:rPr>
          <w:rFonts w:cs="Tahoma" w:hAnsi="Tahoma" w:eastAsia="Tahoma" w:ascii="Tahoma"/>
          <w:spacing w:val="0"/>
          <w:w w:val="113"/>
          <w:sz w:val="19"/>
          <w:szCs w:val="19"/>
        </w:rPr>
        <w:t>ed</w:t>
      </w:r>
      <w:r>
        <w:rPr>
          <w:rFonts w:cs="Tahoma" w:hAnsi="Tahoma" w:eastAsia="Tahoma" w:ascii="Tahoma"/>
          <w:spacing w:val="-7"/>
          <w:w w:val="113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by</w:t>
      </w:r>
      <w:r>
        <w:rPr>
          <w:rFonts w:cs="Tahoma" w:hAnsi="Tahoma" w:eastAsia="Tahoma" w:ascii="Tahoma"/>
          <w:spacing w:val="26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-1"/>
          <w:w w:val="100"/>
          <w:sz w:val="19"/>
          <w:szCs w:val="19"/>
        </w:rPr>
        <w:t>y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ou</w:t>
      </w:r>
      <w:r>
        <w:rPr>
          <w:rFonts w:cs="Tahoma" w:hAnsi="Tahoma" w:eastAsia="Tahoma" w:ascii="Tahoma"/>
          <w:spacing w:val="41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15"/>
          <w:sz w:val="19"/>
          <w:szCs w:val="19"/>
        </w:rPr>
        <w:t>thro</w:t>
      </w:r>
      <w:r>
        <w:rPr>
          <w:rFonts w:cs="Tahoma" w:hAnsi="Tahoma" w:eastAsia="Tahoma" w:ascii="Tahoma"/>
          <w:spacing w:val="2"/>
          <w:w w:val="115"/>
          <w:sz w:val="19"/>
          <w:szCs w:val="19"/>
        </w:rPr>
        <w:t>u</w:t>
      </w:r>
      <w:r>
        <w:rPr>
          <w:rFonts w:cs="Tahoma" w:hAnsi="Tahoma" w:eastAsia="Tahoma" w:ascii="Tahoma"/>
          <w:spacing w:val="0"/>
          <w:w w:val="115"/>
          <w:sz w:val="19"/>
          <w:szCs w:val="19"/>
        </w:rPr>
        <w:t>gh</w:t>
      </w:r>
      <w:r>
        <w:rPr>
          <w:rFonts w:cs="Tahoma" w:hAnsi="Tahoma" w:eastAsia="Tahoma" w:ascii="Tahoma"/>
          <w:spacing w:val="-9"/>
          <w:w w:val="115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s</w:t>
      </w:r>
      <w:r>
        <w:rPr>
          <w:rFonts w:cs="Tahoma" w:hAnsi="Tahoma" w:eastAsia="Tahoma" w:ascii="Tahoma"/>
          <w:spacing w:val="1"/>
          <w:w w:val="100"/>
          <w:sz w:val="19"/>
          <w:szCs w:val="19"/>
        </w:rPr>
        <w:t>u</w:t>
      </w:r>
      <w:r>
        <w:rPr>
          <w:rFonts w:cs="Tahoma" w:hAnsi="Tahoma" w:eastAsia="Tahoma" w:ascii="Tahoma"/>
          <w:spacing w:val="-2"/>
          <w:w w:val="100"/>
          <w:sz w:val="19"/>
          <w:szCs w:val="19"/>
        </w:rPr>
        <w:t>c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h</w:t>
      </w:r>
      <w:r>
        <w:rPr>
          <w:rFonts w:cs="Tahoma" w:hAnsi="Tahoma" w:eastAsia="Tahoma" w:ascii="Tahoma"/>
          <w:spacing w:val="50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fee</w:t>
      </w:r>
      <w:r>
        <w:rPr>
          <w:rFonts w:cs="Tahoma" w:hAnsi="Tahoma" w:eastAsia="Tahoma" w:ascii="Tahoma"/>
          <w:spacing w:val="1"/>
          <w:w w:val="100"/>
          <w:sz w:val="19"/>
          <w:szCs w:val="19"/>
        </w:rPr>
        <w:t>d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s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1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or</w:t>
      </w:r>
      <w:r>
        <w:rPr>
          <w:rFonts w:cs="Tahoma" w:hAnsi="Tahoma" w:eastAsia="Tahoma" w:ascii="Tahoma"/>
          <w:spacing w:val="23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15"/>
          <w:sz w:val="19"/>
          <w:szCs w:val="19"/>
        </w:rPr>
        <w:t>gallerie</w:t>
      </w:r>
      <w:r>
        <w:rPr>
          <w:rFonts w:cs="Tahoma" w:hAnsi="Tahoma" w:eastAsia="Tahoma" w:ascii="Tahoma"/>
          <w:spacing w:val="1"/>
          <w:w w:val="115"/>
          <w:sz w:val="19"/>
          <w:szCs w:val="19"/>
        </w:rPr>
        <w:t>s</w:t>
      </w:r>
      <w:r>
        <w:rPr>
          <w:rFonts w:cs="Tahoma" w:hAnsi="Tahoma" w:eastAsia="Tahoma" w:ascii="Tahoma"/>
          <w:spacing w:val="0"/>
          <w:w w:val="115"/>
          <w:sz w:val="19"/>
          <w:szCs w:val="19"/>
        </w:rPr>
        <w:t>.</w:t>
      </w:r>
      <w:r>
        <w:rPr>
          <w:rFonts w:cs="Tahoma" w:hAnsi="Tahoma" w:eastAsia="Tahoma" w:ascii="Tahoma"/>
          <w:spacing w:val="50"/>
          <w:w w:val="115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15"/>
          <w:sz w:val="19"/>
          <w:szCs w:val="19"/>
        </w:rPr>
        <w:t>M</w:t>
      </w:r>
      <w:r>
        <w:rPr>
          <w:rFonts w:cs="Tahoma" w:hAnsi="Tahoma" w:eastAsia="Tahoma" w:ascii="Tahoma"/>
          <w:spacing w:val="1"/>
          <w:w w:val="115"/>
          <w:sz w:val="19"/>
          <w:szCs w:val="19"/>
        </w:rPr>
        <w:t>i</w:t>
      </w:r>
      <w:r>
        <w:rPr>
          <w:rFonts w:cs="Tahoma" w:hAnsi="Tahoma" w:eastAsia="Tahoma" w:ascii="Tahoma"/>
          <w:spacing w:val="0"/>
          <w:w w:val="115"/>
          <w:sz w:val="19"/>
          <w:szCs w:val="19"/>
        </w:rPr>
        <w:t>cro</w:t>
      </w:r>
      <w:r>
        <w:rPr>
          <w:rFonts w:cs="Tahoma" w:hAnsi="Tahoma" w:eastAsia="Tahoma" w:ascii="Tahoma"/>
          <w:spacing w:val="2"/>
          <w:w w:val="115"/>
          <w:sz w:val="19"/>
          <w:szCs w:val="19"/>
        </w:rPr>
        <w:t>s</w:t>
      </w:r>
      <w:r>
        <w:rPr>
          <w:rFonts w:cs="Tahoma" w:hAnsi="Tahoma" w:eastAsia="Tahoma" w:ascii="Tahoma"/>
          <w:spacing w:val="0"/>
          <w:w w:val="115"/>
          <w:sz w:val="19"/>
          <w:szCs w:val="19"/>
        </w:rPr>
        <w:t>oft</w:t>
      </w:r>
      <w:r>
        <w:rPr>
          <w:rFonts w:cs="Tahoma" w:hAnsi="Tahoma" w:eastAsia="Tahoma" w:ascii="Tahoma"/>
          <w:spacing w:val="1"/>
          <w:w w:val="115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15"/>
          <w:sz w:val="19"/>
          <w:szCs w:val="19"/>
        </w:rPr>
        <w:t>grants</w:t>
      </w:r>
      <w:r>
        <w:rPr>
          <w:rFonts w:cs="Tahoma" w:hAnsi="Tahoma" w:eastAsia="Tahoma" w:ascii="Tahoma"/>
          <w:spacing w:val="-6"/>
          <w:w w:val="115"/>
          <w:sz w:val="19"/>
          <w:szCs w:val="19"/>
        </w:rPr>
        <w:t> </w:t>
      </w:r>
      <w:r>
        <w:rPr>
          <w:rFonts w:cs="Tahoma" w:hAnsi="Tahoma" w:eastAsia="Tahoma" w:ascii="Tahoma"/>
          <w:spacing w:val="-2"/>
          <w:w w:val="100"/>
          <w:sz w:val="19"/>
          <w:szCs w:val="19"/>
        </w:rPr>
        <w:t>y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ou</w:t>
      </w:r>
      <w:r>
        <w:rPr>
          <w:rFonts w:cs="Tahoma" w:hAnsi="Tahoma" w:eastAsia="Tahoma" w:ascii="Tahoma"/>
          <w:spacing w:val="41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no</w:t>
      </w:r>
      <w:r>
        <w:rPr>
          <w:rFonts w:cs="Tahoma" w:hAnsi="Tahoma" w:eastAsia="Tahoma" w:ascii="Tahoma"/>
          <w:spacing w:val="27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16"/>
          <w:sz w:val="19"/>
          <w:szCs w:val="19"/>
        </w:rPr>
        <w:t>li</w:t>
      </w:r>
      <w:r>
        <w:rPr>
          <w:rFonts w:cs="Tahoma" w:hAnsi="Tahoma" w:eastAsia="Tahoma" w:ascii="Tahoma"/>
          <w:spacing w:val="1"/>
          <w:w w:val="116"/>
          <w:sz w:val="19"/>
          <w:szCs w:val="19"/>
        </w:rPr>
        <w:t>c</w:t>
      </w:r>
      <w:r>
        <w:rPr>
          <w:rFonts w:cs="Tahoma" w:hAnsi="Tahoma" w:eastAsia="Tahoma" w:ascii="Tahoma"/>
          <w:spacing w:val="0"/>
          <w:w w:val="116"/>
          <w:sz w:val="19"/>
          <w:szCs w:val="19"/>
        </w:rPr>
        <w:t>e</w:t>
      </w:r>
      <w:r>
        <w:rPr>
          <w:rFonts w:cs="Tahoma" w:hAnsi="Tahoma" w:eastAsia="Tahoma" w:ascii="Tahoma"/>
          <w:spacing w:val="1"/>
          <w:w w:val="116"/>
          <w:sz w:val="19"/>
          <w:szCs w:val="19"/>
        </w:rPr>
        <w:t>n</w:t>
      </w:r>
      <w:r>
        <w:rPr>
          <w:rFonts w:cs="Tahoma" w:hAnsi="Tahoma" w:eastAsia="Tahoma" w:ascii="Tahoma"/>
          <w:spacing w:val="0"/>
          <w:w w:val="116"/>
          <w:sz w:val="19"/>
          <w:szCs w:val="19"/>
        </w:rPr>
        <w:t>se</w:t>
      </w:r>
      <w:r>
        <w:rPr>
          <w:rFonts w:cs="Tahoma" w:hAnsi="Tahoma" w:eastAsia="Tahoma" w:ascii="Tahoma"/>
          <w:spacing w:val="-13"/>
          <w:w w:val="116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17"/>
          <w:sz w:val="19"/>
          <w:szCs w:val="19"/>
        </w:rPr>
        <w:t>rig</w:t>
      </w:r>
      <w:r>
        <w:rPr>
          <w:rFonts w:cs="Tahoma" w:hAnsi="Tahoma" w:eastAsia="Tahoma" w:ascii="Tahoma"/>
          <w:spacing w:val="2"/>
          <w:w w:val="117"/>
          <w:sz w:val="19"/>
          <w:szCs w:val="19"/>
        </w:rPr>
        <w:t>h</w:t>
      </w:r>
      <w:r>
        <w:rPr>
          <w:rFonts w:cs="Tahoma" w:hAnsi="Tahoma" w:eastAsia="Tahoma" w:ascii="Tahoma"/>
          <w:spacing w:val="0"/>
          <w:w w:val="119"/>
          <w:sz w:val="19"/>
          <w:szCs w:val="19"/>
        </w:rPr>
        <w:t>ts</w:t>
      </w:r>
      <w:r>
        <w:rPr>
          <w:rFonts w:cs="Tahoma" w:hAnsi="Tahoma" w:eastAsia="Tahoma" w:ascii="Tahoma"/>
          <w:spacing w:val="0"/>
          <w:w w:val="119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for</w:t>
      </w:r>
      <w:r>
        <w:rPr>
          <w:rFonts w:cs="Tahoma" w:hAnsi="Tahoma" w:eastAsia="Tahoma" w:ascii="Tahoma"/>
          <w:spacing w:val="35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16"/>
          <w:sz w:val="19"/>
          <w:szCs w:val="19"/>
        </w:rPr>
        <w:t>thir</w:t>
      </w:r>
      <w:r>
        <w:rPr>
          <w:rFonts w:cs="Tahoma" w:hAnsi="Tahoma" w:eastAsia="Tahoma" w:ascii="Tahoma"/>
          <w:spacing w:val="1"/>
          <w:w w:val="116"/>
          <w:sz w:val="19"/>
          <w:szCs w:val="19"/>
        </w:rPr>
        <w:t>d</w:t>
      </w:r>
      <w:r>
        <w:rPr>
          <w:rFonts w:cs="Tahoma" w:hAnsi="Tahoma" w:eastAsia="Tahoma" w:ascii="Tahoma"/>
          <w:spacing w:val="0"/>
          <w:w w:val="116"/>
          <w:sz w:val="19"/>
          <w:szCs w:val="19"/>
        </w:rPr>
        <w:t>-</w:t>
      </w:r>
      <w:r>
        <w:rPr>
          <w:rFonts w:cs="Tahoma" w:hAnsi="Tahoma" w:eastAsia="Tahoma" w:ascii="Tahoma"/>
          <w:spacing w:val="0"/>
          <w:w w:val="116"/>
          <w:sz w:val="19"/>
          <w:szCs w:val="19"/>
        </w:rPr>
        <w:t>party</w:t>
      </w:r>
      <w:r>
        <w:rPr>
          <w:rFonts w:cs="Tahoma" w:hAnsi="Tahoma" w:eastAsia="Tahoma" w:ascii="Tahoma"/>
          <w:spacing w:val="-5"/>
          <w:w w:val="116"/>
          <w:sz w:val="19"/>
          <w:szCs w:val="19"/>
        </w:rPr>
        <w:t> </w:t>
      </w:r>
      <w:r>
        <w:rPr>
          <w:rFonts w:cs="Tahoma" w:hAnsi="Tahoma" w:eastAsia="Tahoma" w:ascii="Tahoma"/>
          <w:spacing w:val="1"/>
          <w:w w:val="116"/>
          <w:sz w:val="19"/>
          <w:szCs w:val="19"/>
        </w:rPr>
        <w:t>s</w:t>
      </w:r>
      <w:r>
        <w:rPr>
          <w:rFonts w:cs="Tahoma" w:hAnsi="Tahoma" w:eastAsia="Tahoma" w:ascii="Tahoma"/>
          <w:spacing w:val="0"/>
          <w:w w:val="116"/>
          <w:sz w:val="19"/>
          <w:szCs w:val="19"/>
        </w:rPr>
        <w:t>oftw</w:t>
      </w:r>
      <w:r>
        <w:rPr>
          <w:rFonts w:cs="Tahoma" w:hAnsi="Tahoma" w:eastAsia="Tahoma" w:ascii="Tahoma"/>
          <w:spacing w:val="1"/>
          <w:w w:val="116"/>
          <w:sz w:val="19"/>
          <w:szCs w:val="19"/>
        </w:rPr>
        <w:t>a</w:t>
      </w:r>
      <w:r>
        <w:rPr>
          <w:rFonts w:cs="Tahoma" w:hAnsi="Tahoma" w:eastAsia="Tahoma" w:ascii="Tahoma"/>
          <w:spacing w:val="0"/>
          <w:w w:val="116"/>
          <w:sz w:val="19"/>
          <w:szCs w:val="19"/>
        </w:rPr>
        <w:t>re</w:t>
      </w:r>
      <w:r>
        <w:rPr>
          <w:rFonts w:cs="Tahoma" w:hAnsi="Tahoma" w:eastAsia="Tahoma" w:ascii="Tahoma"/>
          <w:spacing w:val="-12"/>
          <w:w w:val="116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16"/>
          <w:sz w:val="19"/>
          <w:szCs w:val="19"/>
        </w:rPr>
        <w:t>a</w:t>
      </w:r>
      <w:r>
        <w:rPr>
          <w:rFonts w:cs="Tahoma" w:hAnsi="Tahoma" w:eastAsia="Tahoma" w:ascii="Tahoma"/>
          <w:spacing w:val="2"/>
          <w:w w:val="116"/>
          <w:sz w:val="19"/>
          <w:szCs w:val="19"/>
        </w:rPr>
        <w:t>p</w:t>
      </w:r>
      <w:r>
        <w:rPr>
          <w:rFonts w:cs="Tahoma" w:hAnsi="Tahoma" w:eastAsia="Tahoma" w:ascii="Tahoma"/>
          <w:spacing w:val="0"/>
          <w:w w:val="116"/>
          <w:sz w:val="19"/>
          <w:szCs w:val="19"/>
        </w:rPr>
        <w:t>pl</w:t>
      </w:r>
      <w:r>
        <w:rPr>
          <w:rFonts w:cs="Tahoma" w:hAnsi="Tahoma" w:eastAsia="Tahoma" w:ascii="Tahoma"/>
          <w:spacing w:val="1"/>
          <w:w w:val="116"/>
          <w:sz w:val="19"/>
          <w:szCs w:val="19"/>
        </w:rPr>
        <w:t>i</w:t>
      </w:r>
      <w:r>
        <w:rPr>
          <w:rFonts w:cs="Tahoma" w:hAnsi="Tahoma" w:eastAsia="Tahoma" w:ascii="Tahoma"/>
          <w:spacing w:val="0"/>
          <w:w w:val="116"/>
          <w:sz w:val="19"/>
          <w:szCs w:val="19"/>
        </w:rPr>
        <w:t>cati</w:t>
      </w:r>
      <w:r>
        <w:rPr>
          <w:rFonts w:cs="Tahoma" w:hAnsi="Tahoma" w:eastAsia="Tahoma" w:ascii="Tahoma"/>
          <w:spacing w:val="1"/>
          <w:w w:val="116"/>
          <w:sz w:val="19"/>
          <w:szCs w:val="19"/>
        </w:rPr>
        <w:t>o</w:t>
      </w:r>
      <w:r>
        <w:rPr>
          <w:rFonts w:cs="Tahoma" w:hAnsi="Tahoma" w:eastAsia="Tahoma" w:ascii="Tahoma"/>
          <w:spacing w:val="0"/>
          <w:w w:val="116"/>
          <w:sz w:val="19"/>
          <w:szCs w:val="19"/>
        </w:rPr>
        <w:t>ns</w:t>
      </w:r>
      <w:r>
        <w:rPr>
          <w:rFonts w:cs="Tahoma" w:hAnsi="Tahoma" w:eastAsia="Tahoma" w:ascii="Tahoma"/>
          <w:spacing w:val="-7"/>
          <w:w w:val="116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or</w:t>
      </w:r>
      <w:r>
        <w:rPr>
          <w:rFonts w:cs="Tahoma" w:hAnsi="Tahoma" w:eastAsia="Tahoma" w:ascii="Tahoma"/>
          <w:spacing w:val="23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14"/>
          <w:sz w:val="19"/>
          <w:szCs w:val="19"/>
        </w:rPr>
        <w:t>packages</w:t>
      </w:r>
      <w:r>
        <w:rPr>
          <w:rFonts w:cs="Tahoma" w:hAnsi="Tahoma" w:eastAsia="Tahoma" w:ascii="Tahoma"/>
          <w:spacing w:val="-10"/>
          <w:w w:val="114"/>
          <w:sz w:val="19"/>
          <w:szCs w:val="19"/>
        </w:rPr>
        <w:t> </w:t>
      </w:r>
      <w:r>
        <w:rPr>
          <w:rFonts w:cs="Tahoma" w:hAnsi="Tahoma" w:eastAsia="Tahoma" w:ascii="Tahoma"/>
          <w:spacing w:val="-2"/>
          <w:w w:val="100"/>
          <w:sz w:val="19"/>
          <w:szCs w:val="19"/>
        </w:rPr>
        <w:t>t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hat</w:t>
      </w:r>
      <w:r>
        <w:rPr>
          <w:rFonts w:cs="Tahoma" w:hAnsi="Tahoma" w:eastAsia="Tahoma" w:ascii="Tahoma"/>
          <w:spacing w:val="54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a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re</w:t>
      </w:r>
      <w:r>
        <w:rPr>
          <w:rFonts w:cs="Tahoma" w:hAnsi="Tahoma" w:eastAsia="Tahoma" w:ascii="Tahoma"/>
          <w:spacing w:val="35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15"/>
          <w:sz w:val="19"/>
          <w:szCs w:val="19"/>
        </w:rPr>
        <w:t>obtained</w:t>
      </w:r>
      <w:r>
        <w:rPr>
          <w:rFonts w:cs="Tahoma" w:hAnsi="Tahoma" w:eastAsia="Tahoma" w:ascii="Tahoma"/>
          <w:spacing w:val="-11"/>
          <w:w w:val="115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u</w:t>
      </w:r>
      <w:r>
        <w:rPr>
          <w:rFonts w:cs="Tahoma" w:hAnsi="Tahoma" w:eastAsia="Tahoma" w:ascii="Tahoma"/>
          <w:spacing w:val="1"/>
          <w:w w:val="100"/>
          <w:sz w:val="19"/>
          <w:szCs w:val="19"/>
        </w:rPr>
        <w:t>s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i</w:t>
      </w:r>
      <w:r>
        <w:rPr>
          <w:rFonts w:cs="Tahoma" w:hAnsi="Tahoma" w:eastAsia="Tahoma" w:ascii="Tahoma"/>
          <w:spacing w:val="1"/>
          <w:w w:val="100"/>
          <w:sz w:val="19"/>
          <w:szCs w:val="19"/>
        </w:rPr>
        <w:t>n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g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5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  <w:t>the</w:t>
      </w:r>
      <w:r>
        <w:rPr>
          <w:rFonts w:cs="Tahoma" w:hAnsi="Tahoma" w:eastAsia="Tahoma" w:ascii="Tahoma"/>
          <w:spacing w:val="39"/>
          <w:w w:val="100"/>
          <w:sz w:val="19"/>
          <w:szCs w:val="19"/>
        </w:rPr>
        <w:t> </w:t>
      </w:r>
      <w:r>
        <w:rPr>
          <w:rFonts w:cs="Tahoma" w:hAnsi="Tahoma" w:eastAsia="Tahoma" w:ascii="Tahoma"/>
          <w:spacing w:val="0"/>
          <w:w w:val="114"/>
          <w:sz w:val="19"/>
          <w:szCs w:val="19"/>
        </w:rPr>
        <w:t>Features.</w:t>
      </w:r>
      <w:r>
        <w:rPr>
          <w:rFonts w:cs="Tahoma" w:hAnsi="Tahoma" w:eastAsia="Tahoma" w:ascii="Tahoma"/>
          <w:spacing w:val="0"/>
          <w:w w:val="100"/>
          <w:sz w:val="19"/>
          <w:szCs w:val="19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spacing w:lineRule="exact" w:line="240"/>
        <w:ind w:left="478" w:right="495" w:hanging="358"/>
      </w:pPr>
      <w:r>
        <w:rPr>
          <w:rFonts w:cs="Tahoma" w:hAnsi="Tahoma" w:eastAsia="Tahoma" w:ascii="Tahoma"/>
          <w:spacing w:val="0"/>
          <w:w w:val="100"/>
          <w:sz w:val="20"/>
          <w:szCs w:val="20"/>
        </w:rPr>
        <w:t>5.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6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INTE</w:t>
      </w:r>
      <w:r>
        <w:rPr>
          <w:rFonts w:cs="Tahoma" w:hAnsi="Tahoma" w:eastAsia="Tahoma" w:ascii="Tahoma"/>
          <w:spacing w:val="2"/>
          <w:w w:val="112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NET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-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BA</w:t>
      </w:r>
      <w:r>
        <w:rPr>
          <w:rFonts w:cs="Tahoma" w:hAnsi="Tahoma" w:eastAsia="Tahoma" w:ascii="Tahoma"/>
          <w:spacing w:val="2"/>
          <w:w w:val="112"/>
          <w:sz w:val="20"/>
          <w:szCs w:val="20"/>
        </w:rPr>
        <w:t>S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ED</w:t>
      </w:r>
      <w:r>
        <w:rPr>
          <w:rFonts w:cs="Tahoma" w:hAnsi="Tahoma" w:eastAsia="Tahoma" w:ascii="Tahoma"/>
          <w:spacing w:val="-8"/>
          <w:w w:val="112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SER</w:t>
      </w:r>
      <w:r>
        <w:rPr>
          <w:rFonts w:cs="Tahoma" w:hAnsi="Tahoma" w:eastAsia="Tahoma" w:ascii="Tahoma"/>
          <w:spacing w:val="2"/>
          <w:w w:val="112"/>
          <w:sz w:val="20"/>
          <w:szCs w:val="20"/>
        </w:rPr>
        <w:t>V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ICES.</w:t>
      </w:r>
      <w:r>
        <w:rPr>
          <w:rFonts w:cs="Tahoma" w:hAnsi="Tahoma" w:eastAsia="Tahoma" w:ascii="Tahoma"/>
          <w:spacing w:val="-5"/>
          <w:w w:val="112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Micr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soft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ovides</w:t>
      </w:r>
      <w:r>
        <w:rPr>
          <w:rFonts w:cs="Tahoma" w:hAnsi="Tahoma" w:eastAsia="Tahoma" w:ascii="Tahoma"/>
          <w:spacing w:val="-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rne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-b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sed</w:t>
      </w:r>
      <w:r>
        <w:rPr>
          <w:rFonts w:cs="Tahoma" w:hAnsi="Tahoma" w:eastAsia="Tahoma" w:ascii="Tahoma"/>
          <w:spacing w:val="-1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rvices</w:t>
      </w:r>
      <w:r>
        <w:rPr>
          <w:rFonts w:cs="Tahoma" w:hAnsi="Tahoma" w:eastAsia="Tahoma" w:ascii="Tahoma"/>
          <w:spacing w:val="-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wi</w:t>
      </w:r>
      <w:r>
        <w:rPr>
          <w:rFonts w:cs="Tahoma" w:hAnsi="Tahoma" w:eastAsia="Tahoma" w:ascii="Tahoma"/>
          <w:spacing w:val="4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softw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re.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It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m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h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ge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or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cancel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them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tim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.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ind w:left="120"/>
      </w:pPr>
      <w:r>
        <w:rPr>
          <w:rFonts w:cs="Tahoma" w:hAnsi="Tahoma" w:eastAsia="Tahoma" w:ascii="Tahoma"/>
          <w:spacing w:val="0"/>
          <w:w w:val="100"/>
          <w:sz w:val="20"/>
          <w:szCs w:val="20"/>
        </w:rPr>
        <w:t>6.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6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4"/>
          <w:sz w:val="20"/>
          <w:szCs w:val="20"/>
        </w:rPr>
        <w:t>BACKUP</w:t>
      </w:r>
      <w:r>
        <w:rPr>
          <w:rFonts w:cs="Tahoma" w:hAnsi="Tahoma" w:eastAsia="Tahoma" w:ascii="Tahoma"/>
          <w:spacing w:val="-10"/>
          <w:w w:val="114"/>
          <w:sz w:val="20"/>
          <w:szCs w:val="20"/>
        </w:rPr>
        <w:t> 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C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P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Y.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may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m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ke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one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b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c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k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copy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of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softw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re.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Y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may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use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only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to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re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nstall</w:t>
      </w:r>
      <w:r>
        <w:rPr>
          <w:rFonts w:cs="Tahoma" w:hAnsi="Tahoma" w:eastAsia="Tahoma" w:ascii="Tahoma"/>
          <w:spacing w:val="-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ft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w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e.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ind w:left="478" w:right="291" w:hanging="358"/>
      </w:pPr>
      <w:r>
        <w:rPr>
          <w:rFonts w:cs="Tahoma" w:hAnsi="Tahoma" w:eastAsia="Tahoma" w:ascii="Tahoma"/>
          <w:spacing w:val="0"/>
          <w:w w:val="100"/>
          <w:sz w:val="20"/>
          <w:szCs w:val="20"/>
        </w:rPr>
        <w:t>7.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6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DOC</w:t>
      </w:r>
      <w:r>
        <w:rPr>
          <w:rFonts w:cs="Tahoma" w:hAnsi="Tahoma" w:eastAsia="Tahoma" w:ascii="Tahoma"/>
          <w:spacing w:val="1"/>
          <w:w w:val="111"/>
          <w:sz w:val="20"/>
          <w:szCs w:val="20"/>
        </w:rPr>
        <w:t>U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MENT</w:t>
      </w:r>
      <w:r>
        <w:rPr>
          <w:rFonts w:cs="Tahoma" w:hAnsi="Tahoma" w:eastAsia="Tahoma" w:ascii="Tahoma"/>
          <w:spacing w:val="3"/>
          <w:w w:val="111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TION.</w:t>
      </w:r>
      <w:r>
        <w:rPr>
          <w:rFonts w:cs="Tahoma" w:hAnsi="Tahoma" w:eastAsia="Tahoma" w:ascii="Tahoma"/>
          <w:spacing w:val="-6"/>
          <w:w w:val="111"/>
          <w:sz w:val="20"/>
          <w:szCs w:val="20"/>
        </w:rPr>
        <w:t> 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ny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pe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son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that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has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valid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c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to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ur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m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p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uter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or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ntern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net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w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ork</w:t>
      </w:r>
      <w:r>
        <w:rPr>
          <w:rFonts w:cs="Tahoma" w:hAnsi="Tahoma" w:eastAsia="Tahoma" w:ascii="Tahoma"/>
          <w:spacing w:val="-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may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co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p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and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use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the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doc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m</w:t>
      </w:r>
      <w:r>
        <w:rPr>
          <w:rFonts w:cs="Tahoma" w:hAnsi="Tahoma" w:eastAsia="Tahoma" w:ascii="Tahoma"/>
          <w:spacing w:val="4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nta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ion</w:t>
      </w:r>
      <w:r>
        <w:rPr>
          <w:rFonts w:cs="Tahoma" w:hAnsi="Tahoma" w:eastAsia="Tahoma" w:ascii="Tahoma"/>
          <w:spacing w:val="-1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for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ur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ntern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l,</w:t>
      </w:r>
      <w:r>
        <w:rPr>
          <w:rFonts w:cs="Tahoma" w:hAnsi="Tahoma" w:eastAsia="Tahoma" w:ascii="Tahoma"/>
          <w:spacing w:val="-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refer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ce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purp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ses.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ind w:left="120"/>
      </w:pPr>
      <w:r>
        <w:rPr>
          <w:rFonts w:cs="Tahoma" w:hAnsi="Tahoma" w:eastAsia="Tahoma" w:ascii="Tahoma"/>
          <w:spacing w:val="0"/>
          <w:w w:val="100"/>
          <w:sz w:val="20"/>
          <w:szCs w:val="20"/>
        </w:rPr>
        <w:t>8.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6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TRAN</w:t>
      </w:r>
      <w:r>
        <w:rPr>
          <w:rFonts w:cs="Tahoma" w:hAnsi="Tahoma" w:eastAsia="Tahoma" w:ascii="Tahoma"/>
          <w:spacing w:val="1"/>
          <w:w w:val="112"/>
          <w:sz w:val="20"/>
          <w:szCs w:val="20"/>
        </w:rPr>
        <w:t>S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F</w:t>
      </w:r>
      <w:r>
        <w:rPr>
          <w:rFonts w:cs="Tahoma" w:hAnsi="Tahoma" w:eastAsia="Tahoma" w:ascii="Tahoma"/>
          <w:spacing w:val="2"/>
          <w:w w:val="112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R</w:t>
      </w:r>
      <w:r>
        <w:rPr>
          <w:rFonts w:cs="Tahoma" w:hAnsi="Tahoma" w:eastAsia="Tahoma" w:ascii="Tahoma"/>
          <w:spacing w:val="-12"/>
          <w:w w:val="112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TO</w:t>
      </w:r>
      <w:r>
        <w:rPr>
          <w:rFonts w:cs="Tahoma" w:hAnsi="Tahoma" w:eastAsia="Tahoma" w:ascii="Tahoma"/>
          <w:spacing w:val="1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ANO</w:t>
      </w:r>
      <w:r>
        <w:rPr>
          <w:rFonts w:cs="Tahoma" w:hAnsi="Tahoma" w:eastAsia="Tahoma" w:ascii="Tahoma"/>
          <w:spacing w:val="3"/>
          <w:w w:val="111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H</w:t>
      </w:r>
      <w:r>
        <w:rPr>
          <w:rFonts w:cs="Tahoma" w:hAnsi="Tahoma" w:eastAsia="Tahoma" w:ascii="Tahoma"/>
          <w:spacing w:val="1"/>
          <w:w w:val="111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R</w:t>
      </w:r>
      <w:r>
        <w:rPr>
          <w:rFonts w:cs="Tahoma" w:hAnsi="Tahoma" w:eastAsia="Tahoma" w:ascii="Tahoma"/>
          <w:spacing w:val="-8"/>
          <w:w w:val="111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DEV</w:t>
      </w:r>
      <w:r>
        <w:rPr>
          <w:rFonts w:cs="Tahoma" w:hAnsi="Tahoma" w:eastAsia="Tahoma" w:ascii="Tahoma"/>
          <w:spacing w:val="2"/>
          <w:w w:val="111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CE.</w:t>
      </w:r>
      <w:r>
        <w:rPr>
          <w:rFonts w:cs="Tahoma" w:hAnsi="Tahoma" w:eastAsia="Tahoma" w:ascii="Tahoma"/>
          <w:spacing w:val="-4"/>
          <w:w w:val="111"/>
          <w:sz w:val="20"/>
          <w:szCs w:val="20"/>
        </w:rPr>
        <w:t> 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Y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ou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may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nst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ll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the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soft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w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nd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nstall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it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on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ano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her</w:t>
      </w:r>
      <w:r>
        <w:rPr>
          <w:rFonts w:cs="Tahoma" w:hAnsi="Tahoma" w:eastAsia="Tahoma" w:ascii="Tahoma"/>
          <w:spacing w:val="-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v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ce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for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ur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use.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spacing w:before="1"/>
        <w:ind w:left="478"/>
      </w:pPr>
      <w:r>
        <w:rPr>
          <w:rFonts w:cs="Tahoma" w:hAnsi="Tahoma" w:eastAsia="Tahoma" w:ascii="Tahoma"/>
          <w:spacing w:val="0"/>
          <w:w w:val="100"/>
          <w:sz w:val="20"/>
          <w:szCs w:val="20"/>
        </w:rPr>
        <w:t>You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m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not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do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to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share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this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lic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nse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be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w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en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dev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c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es.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ind w:left="478" w:right="256" w:hanging="358"/>
      </w:pPr>
      <w:r>
        <w:rPr>
          <w:rFonts w:cs="Tahoma" w:hAnsi="Tahoma" w:eastAsia="Tahoma" w:ascii="Tahoma"/>
          <w:spacing w:val="0"/>
          <w:w w:val="100"/>
          <w:sz w:val="20"/>
          <w:szCs w:val="20"/>
        </w:rPr>
        <w:t>9.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6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EX</w:t>
      </w:r>
      <w:r>
        <w:rPr>
          <w:rFonts w:cs="Tahoma" w:hAnsi="Tahoma" w:eastAsia="Tahoma" w:ascii="Tahoma"/>
          <w:spacing w:val="1"/>
          <w:w w:val="111"/>
          <w:sz w:val="20"/>
          <w:szCs w:val="20"/>
        </w:rPr>
        <w:t>P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ORT</w:t>
      </w:r>
      <w:r>
        <w:rPr>
          <w:rFonts w:cs="Tahoma" w:hAnsi="Tahoma" w:eastAsia="Tahoma" w:ascii="Tahoma"/>
          <w:spacing w:val="-3"/>
          <w:w w:val="111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REST</w:t>
      </w:r>
      <w:r>
        <w:rPr>
          <w:rFonts w:cs="Tahoma" w:hAnsi="Tahoma" w:eastAsia="Tahoma" w:ascii="Tahoma"/>
          <w:spacing w:val="3"/>
          <w:w w:val="111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IC</w:t>
      </w:r>
      <w:r>
        <w:rPr>
          <w:rFonts w:cs="Tahoma" w:hAnsi="Tahoma" w:eastAsia="Tahoma" w:ascii="Tahoma"/>
          <w:spacing w:val="2"/>
          <w:w w:val="111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ION</w:t>
      </w:r>
      <w:r>
        <w:rPr>
          <w:rFonts w:cs="Tahoma" w:hAnsi="Tahoma" w:eastAsia="Tahoma" w:ascii="Tahoma"/>
          <w:spacing w:val="4"/>
          <w:w w:val="111"/>
          <w:sz w:val="20"/>
          <w:szCs w:val="20"/>
        </w:rPr>
        <w:t>S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.</w:t>
      </w:r>
      <w:r>
        <w:rPr>
          <w:rFonts w:cs="Tahoma" w:hAnsi="Tahoma" w:eastAsia="Tahoma" w:ascii="Tahoma"/>
          <w:spacing w:val="10"/>
          <w:w w:val="111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h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oftw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re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is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bject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to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it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St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ex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p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ort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ws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nd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regula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ion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.</w:t>
      </w:r>
      <w:r>
        <w:rPr>
          <w:rFonts w:cs="Tahoma" w:hAnsi="Tahoma" w:eastAsia="Tahoma" w:ascii="Tahoma"/>
          <w:spacing w:val="-1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You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m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ust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comply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wi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all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dom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stic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and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nter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ional</w:t>
      </w:r>
      <w:r>
        <w:rPr>
          <w:rFonts w:cs="Tahoma" w:hAnsi="Tahoma" w:eastAsia="Tahoma" w:ascii="Tahoma"/>
          <w:spacing w:val="-1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export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la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w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and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g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ulations</w:t>
      </w:r>
      <w:r>
        <w:rPr>
          <w:rFonts w:cs="Tahoma" w:hAnsi="Tahoma" w:eastAsia="Tahoma" w:ascii="Tahoma"/>
          <w:spacing w:val="-1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that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p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l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to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the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oftw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re.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hese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ws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inc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l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d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res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rictions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on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dest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nations,</w:t>
      </w:r>
      <w:r>
        <w:rPr>
          <w:rFonts w:cs="Tahoma" w:hAnsi="Tahoma" w:eastAsia="Tahoma" w:ascii="Tahoma"/>
          <w:spacing w:val="-9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end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users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4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nd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end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use.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F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ddition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forma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ion,</w:t>
      </w:r>
      <w:r>
        <w:rPr>
          <w:rFonts w:cs="Tahoma" w:hAnsi="Tahoma" w:eastAsia="Tahoma" w:ascii="Tahoma"/>
          <w:spacing w:val="-1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hyperlink r:id="rId3">
        <w:r>
          <w:rPr>
            <w:rFonts w:cs="Tahoma" w:hAnsi="Tahoma" w:eastAsia="Tahoma" w:ascii="Tahoma"/>
            <w:spacing w:val="0"/>
            <w:w w:val="100"/>
            <w:sz w:val="20"/>
            <w:szCs w:val="20"/>
          </w:rPr>
          <w:t>w</w:t>
        </w:r>
        <w:r>
          <w:rPr>
            <w:rFonts w:cs="Tahoma" w:hAnsi="Tahoma" w:eastAsia="Tahoma" w:ascii="Tahoma"/>
            <w:spacing w:val="2"/>
            <w:w w:val="100"/>
            <w:sz w:val="20"/>
            <w:szCs w:val="20"/>
          </w:rPr>
          <w:t>w</w:t>
        </w:r>
        <w:r>
          <w:rPr>
            <w:rFonts w:cs="Tahoma" w:hAnsi="Tahoma" w:eastAsia="Tahoma" w:ascii="Tahoma"/>
            <w:spacing w:val="0"/>
            <w:w w:val="100"/>
            <w:sz w:val="20"/>
            <w:szCs w:val="20"/>
          </w:rPr>
          <w:t>w.</w:t>
        </w:r>
        <w:r>
          <w:rPr>
            <w:rFonts w:cs="Tahoma" w:hAnsi="Tahoma" w:eastAsia="Tahoma" w:ascii="Tahoma"/>
            <w:spacing w:val="1"/>
            <w:w w:val="100"/>
            <w:sz w:val="20"/>
            <w:szCs w:val="20"/>
          </w:rPr>
          <w:t>m</w:t>
        </w:r>
        <w:r>
          <w:rPr>
            <w:rFonts w:cs="Tahoma" w:hAnsi="Tahoma" w:eastAsia="Tahoma" w:ascii="Tahoma"/>
            <w:spacing w:val="0"/>
            <w:w w:val="100"/>
            <w:sz w:val="20"/>
            <w:szCs w:val="20"/>
          </w:rPr>
          <w:t>icroso</w:t>
        </w:r>
        <w:r>
          <w:rPr>
            <w:rFonts w:cs="Tahoma" w:hAnsi="Tahoma" w:eastAsia="Tahoma" w:ascii="Tahoma"/>
            <w:spacing w:val="-2"/>
            <w:w w:val="100"/>
            <w:sz w:val="20"/>
            <w:szCs w:val="20"/>
          </w:rPr>
          <w:t>f</w:t>
        </w:r>
        <w:r>
          <w:rPr>
            <w:rFonts w:cs="Tahoma" w:hAnsi="Tahoma" w:eastAsia="Tahoma" w:ascii="Tahoma"/>
            <w:spacing w:val="3"/>
            <w:w w:val="100"/>
            <w:sz w:val="20"/>
            <w:szCs w:val="20"/>
          </w:rPr>
          <w:t>t</w:t>
        </w:r>
        <w:r>
          <w:rPr>
            <w:rFonts w:cs="Tahoma" w:hAnsi="Tahoma" w:eastAsia="Tahoma" w:ascii="Tahoma"/>
            <w:spacing w:val="0"/>
            <w:w w:val="100"/>
            <w:sz w:val="20"/>
            <w:szCs w:val="20"/>
          </w:rPr>
          <w:t>.com/ex</w:t>
        </w:r>
        <w:r>
          <w:rPr>
            <w:rFonts w:cs="Tahoma" w:hAnsi="Tahoma" w:eastAsia="Tahoma" w:ascii="Tahoma"/>
            <w:spacing w:val="3"/>
            <w:w w:val="100"/>
            <w:sz w:val="20"/>
            <w:szCs w:val="20"/>
          </w:rPr>
          <w:t>p</w:t>
        </w:r>
        <w:r>
          <w:rPr>
            <w:rFonts w:cs="Tahoma" w:hAnsi="Tahoma" w:eastAsia="Tahoma" w:ascii="Tahoma"/>
            <w:spacing w:val="2"/>
            <w:w w:val="100"/>
            <w:sz w:val="20"/>
            <w:szCs w:val="20"/>
          </w:rPr>
          <w:t>o</w:t>
        </w:r>
        <w:r>
          <w:rPr>
            <w:rFonts w:cs="Tahoma" w:hAnsi="Tahoma" w:eastAsia="Tahoma" w:ascii="Tahoma"/>
            <w:spacing w:val="0"/>
            <w:w w:val="100"/>
            <w:sz w:val="20"/>
            <w:szCs w:val="20"/>
          </w:rPr>
          <w:t>rting.</w:t>
        </w:r>
      </w:hyperlink>
      <w:r>
        <w:rPr>
          <w:rFonts w:cs="Tahoma" w:hAnsi="Tahoma" w:eastAsia="Tahoma" w:ascii="Tahoma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ind w:left="120"/>
      </w:pPr>
      <w:r>
        <w:rPr>
          <w:rFonts w:cs="Tahoma" w:hAnsi="Tahoma" w:eastAsia="Tahoma" w:ascii="Tahoma"/>
          <w:spacing w:val="0"/>
          <w:w w:val="100"/>
          <w:sz w:val="20"/>
          <w:szCs w:val="20"/>
        </w:rPr>
        <w:t>10.</w:t>
      </w:r>
      <w:r>
        <w:rPr>
          <w:rFonts w:cs="Tahoma" w:hAnsi="Tahoma" w:eastAsia="Tahoma" w:ascii="Tahoma"/>
          <w:spacing w:val="1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SU</w:t>
      </w:r>
      <w:r>
        <w:rPr>
          <w:rFonts w:cs="Tahoma" w:hAnsi="Tahoma" w:eastAsia="Tahoma" w:ascii="Tahoma"/>
          <w:spacing w:val="1"/>
          <w:w w:val="112"/>
          <w:sz w:val="20"/>
          <w:szCs w:val="20"/>
        </w:rPr>
        <w:t>P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P</w:t>
      </w:r>
      <w:r>
        <w:rPr>
          <w:rFonts w:cs="Tahoma" w:hAnsi="Tahoma" w:eastAsia="Tahoma" w:ascii="Tahoma"/>
          <w:spacing w:val="1"/>
          <w:w w:val="112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RT</w:t>
      </w:r>
      <w:r>
        <w:rPr>
          <w:rFonts w:cs="Tahoma" w:hAnsi="Tahoma" w:eastAsia="Tahoma" w:ascii="Tahoma"/>
          <w:spacing w:val="-9"/>
          <w:w w:val="112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S</w:t>
      </w:r>
      <w:r>
        <w:rPr>
          <w:rFonts w:cs="Tahoma" w:hAnsi="Tahoma" w:eastAsia="Tahoma" w:ascii="Tahoma"/>
          <w:spacing w:val="3"/>
          <w:w w:val="112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RV</w:t>
      </w:r>
      <w:r>
        <w:rPr>
          <w:rFonts w:cs="Tahoma" w:hAnsi="Tahoma" w:eastAsia="Tahoma" w:ascii="Tahoma"/>
          <w:spacing w:val="2"/>
          <w:w w:val="112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CES.</w:t>
      </w:r>
      <w:r>
        <w:rPr>
          <w:rFonts w:cs="Tahoma" w:hAnsi="Tahoma" w:eastAsia="Tahoma" w:ascii="Tahoma"/>
          <w:spacing w:val="-8"/>
          <w:w w:val="112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B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cause</w:t>
      </w:r>
      <w:r>
        <w:rPr>
          <w:rFonts w:cs="Tahoma" w:hAnsi="Tahoma" w:eastAsia="Tahoma" w:ascii="Tahoma"/>
          <w:spacing w:val="-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this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softw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re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is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“as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,”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we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m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ay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not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p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rovide</w:t>
      </w:r>
      <w:r>
        <w:rPr>
          <w:rFonts w:cs="Tahoma" w:hAnsi="Tahoma" w:eastAsia="Tahoma" w:ascii="Tahoma"/>
          <w:spacing w:val="-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up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p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ort</w:t>
      </w:r>
      <w:r>
        <w:rPr>
          <w:rFonts w:cs="Tahoma" w:hAnsi="Tahoma" w:eastAsia="Tahoma" w:ascii="Tahoma"/>
          <w:spacing w:val="-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rvices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for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it.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ind w:left="478" w:right="641" w:hanging="358"/>
      </w:pPr>
      <w:r>
        <w:rPr>
          <w:rFonts w:cs="Tahoma" w:hAnsi="Tahoma" w:eastAsia="Tahoma" w:ascii="Tahoma"/>
          <w:spacing w:val="0"/>
          <w:w w:val="100"/>
          <w:sz w:val="20"/>
          <w:szCs w:val="20"/>
        </w:rPr>
        <w:t>11.</w:t>
      </w:r>
      <w:r>
        <w:rPr>
          <w:rFonts w:cs="Tahoma" w:hAnsi="Tahoma" w:eastAsia="Tahoma" w:ascii="Tahoma"/>
          <w:spacing w:val="1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ENTI</w:t>
      </w:r>
      <w:r>
        <w:rPr>
          <w:rFonts w:cs="Tahoma" w:hAnsi="Tahoma" w:eastAsia="Tahoma" w:ascii="Tahoma"/>
          <w:spacing w:val="2"/>
          <w:w w:val="111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E</w:t>
      </w:r>
      <w:r>
        <w:rPr>
          <w:rFonts w:cs="Tahoma" w:hAnsi="Tahoma" w:eastAsia="Tahoma" w:ascii="Tahoma"/>
          <w:spacing w:val="-2"/>
          <w:w w:val="111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A</w:t>
      </w:r>
      <w:r>
        <w:rPr>
          <w:rFonts w:cs="Tahoma" w:hAnsi="Tahoma" w:eastAsia="Tahoma" w:ascii="Tahoma"/>
          <w:spacing w:val="2"/>
          <w:w w:val="111"/>
          <w:sz w:val="20"/>
          <w:szCs w:val="20"/>
        </w:rPr>
        <w:t>G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RE</w:t>
      </w:r>
      <w:r>
        <w:rPr>
          <w:rFonts w:cs="Tahoma" w:hAnsi="Tahoma" w:eastAsia="Tahoma" w:ascii="Tahoma"/>
          <w:spacing w:val="2"/>
          <w:w w:val="111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MENT.</w:t>
      </w:r>
      <w:r>
        <w:rPr>
          <w:rFonts w:cs="Tahoma" w:hAnsi="Tahoma" w:eastAsia="Tahoma" w:ascii="Tahoma"/>
          <w:spacing w:val="-8"/>
          <w:w w:val="111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This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gr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m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ent,</w:t>
      </w:r>
      <w:r>
        <w:rPr>
          <w:rFonts w:cs="Tahoma" w:hAnsi="Tahoma" w:eastAsia="Tahoma" w:ascii="Tahoma"/>
          <w:spacing w:val="-1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nd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the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m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for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upple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m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ents,</w:t>
      </w:r>
      <w:r>
        <w:rPr>
          <w:rFonts w:cs="Tahoma" w:hAnsi="Tahoma" w:eastAsia="Tahoma" w:ascii="Tahoma"/>
          <w:spacing w:val="-9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upda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es,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Intern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-b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sed</w:t>
      </w:r>
      <w:r>
        <w:rPr>
          <w:rFonts w:cs="Tahoma" w:hAnsi="Tahoma" w:eastAsia="Tahoma" w:ascii="Tahoma"/>
          <w:spacing w:val="-1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rv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ces</w:t>
      </w:r>
      <w:r>
        <w:rPr>
          <w:rFonts w:cs="Tahoma" w:hAnsi="Tahoma" w:eastAsia="Tahoma" w:ascii="Tahoma"/>
          <w:spacing w:val="-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support</w:t>
      </w:r>
      <w:r>
        <w:rPr>
          <w:rFonts w:cs="Tahoma" w:hAnsi="Tahoma" w:eastAsia="Tahoma" w:ascii="Tahoma"/>
          <w:spacing w:val="-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vi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c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es</w:t>
      </w:r>
      <w:r>
        <w:rPr>
          <w:rFonts w:cs="Tahoma" w:hAnsi="Tahoma" w:eastAsia="Tahoma" w:ascii="Tahoma"/>
          <w:spacing w:val="-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4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hat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you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se,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entire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g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re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m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nt</w:t>
      </w:r>
      <w:r>
        <w:rPr>
          <w:rFonts w:cs="Tahoma" w:hAnsi="Tahoma" w:eastAsia="Tahoma" w:ascii="Tahoma"/>
          <w:spacing w:val="-9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for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softw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re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p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port</w:t>
      </w:r>
      <w:r>
        <w:rPr>
          <w:rFonts w:cs="Tahoma" w:hAnsi="Tahoma" w:eastAsia="Tahoma" w:ascii="Tahoma"/>
          <w:spacing w:val="-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rvice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.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ind w:left="120"/>
      </w:pPr>
      <w:r>
        <w:rPr>
          <w:rFonts w:cs="Tahoma" w:hAnsi="Tahoma" w:eastAsia="Tahoma" w:ascii="Tahoma"/>
          <w:spacing w:val="0"/>
          <w:w w:val="100"/>
          <w:sz w:val="20"/>
          <w:szCs w:val="20"/>
        </w:rPr>
        <w:t>12.</w:t>
      </w:r>
      <w:r>
        <w:rPr>
          <w:rFonts w:cs="Tahoma" w:hAnsi="Tahoma" w:eastAsia="Tahoma" w:ascii="Tahoma"/>
          <w:spacing w:val="1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4"/>
          <w:sz w:val="20"/>
          <w:szCs w:val="20"/>
        </w:rPr>
        <w:t>A</w:t>
      </w:r>
      <w:r>
        <w:rPr>
          <w:rFonts w:cs="Tahoma" w:hAnsi="Tahoma" w:eastAsia="Tahoma" w:ascii="Tahoma"/>
          <w:spacing w:val="1"/>
          <w:w w:val="114"/>
          <w:sz w:val="20"/>
          <w:szCs w:val="20"/>
        </w:rPr>
        <w:t>P</w:t>
      </w:r>
      <w:r>
        <w:rPr>
          <w:rFonts w:cs="Tahoma" w:hAnsi="Tahoma" w:eastAsia="Tahoma" w:ascii="Tahoma"/>
          <w:spacing w:val="0"/>
          <w:w w:val="114"/>
          <w:sz w:val="20"/>
          <w:szCs w:val="20"/>
        </w:rPr>
        <w:t>P</w:t>
      </w:r>
      <w:r>
        <w:rPr>
          <w:rFonts w:cs="Tahoma" w:hAnsi="Tahoma" w:eastAsia="Tahoma" w:ascii="Tahoma"/>
          <w:spacing w:val="2"/>
          <w:w w:val="114"/>
          <w:sz w:val="20"/>
          <w:szCs w:val="20"/>
        </w:rPr>
        <w:t>L</w:t>
      </w:r>
      <w:r>
        <w:rPr>
          <w:rFonts w:cs="Tahoma" w:hAnsi="Tahoma" w:eastAsia="Tahoma" w:ascii="Tahoma"/>
          <w:spacing w:val="0"/>
          <w:w w:val="114"/>
          <w:sz w:val="20"/>
          <w:szCs w:val="20"/>
        </w:rPr>
        <w:t>ICABLE</w:t>
      </w:r>
      <w:r>
        <w:rPr>
          <w:rFonts w:cs="Tahoma" w:hAnsi="Tahoma" w:eastAsia="Tahoma" w:ascii="Tahoma"/>
          <w:spacing w:val="-4"/>
          <w:w w:val="114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4"/>
          <w:sz w:val="20"/>
          <w:szCs w:val="20"/>
        </w:rPr>
        <w:t>L</w:t>
      </w:r>
      <w:r>
        <w:rPr>
          <w:rFonts w:cs="Tahoma" w:hAnsi="Tahoma" w:eastAsia="Tahoma" w:ascii="Tahoma"/>
          <w:spacing w:val="1"/>
          <w:w w:val="114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W.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ind w:left="478"/>
        <w:sectPr>
          <w:pgSz w:w="12240" w:h="15840"/>
          <w:pgMar w:top="760" w:bottom="280" w:left="600" w:right="660"/>
        </w:sectPr>
      </w:pPr>
      <w:r>
        <w:rPr>
          <w:rFonts w:cs="Tahoma" w:hAnsi="Tahoma" w:eastAsia="Tahoma" w:ascii="Tahoma"/>
          <w:spacing w:val="0"/>
          <w:w w:val="100"/>
          <w:sz w:val="20"/>
          <w:szCs w:val="20"/>
        </w:rPr>
        <w:t>a.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 </w:t>
      </w:r>
      <w:r>
        <w:rPr>
          <w:rFonts w:cs="Tahoma" w:hAnsi="Tahoma" w:eastAsia="Tahoma" w:ascii="Tahoma"/>
          <w:spacing w:val="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4"/>
          <w:sz w:val="20"/>
          <w:szCs w:val="20"/>
        </w:rPr>
        <w:t>Unit</w:t>
      </w:r>
      <w:r>
        <w:rPr>
          <w:rFonts w:cs="Tahoma" w:hAnsi="Tahoma" w:eastAsia="Tahoma" w:ascii="Tahoma"/>
          <w:spacing w:val="2"/>
          <w:w w:val="114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14"/>
          <w:sz w:val="20"/>
          <w:szCs w:val="20"/>
        </w:rPr>
        <w:t>d</w:t>
      </w:r>
      <w:r>
        <w:rPr>
          <w:rFonts w:cs="Tahoma" w:hAnsi="Tahoma" w:eastAsia="Tahoma" w:ascii="Tahoma"/>
          <w:spacing w:val="-6"/>
          <w:w w:val="114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4"/>
          <w:sz w:val="20"/>
          <w:szCs w:val="20"/>
        </w:rPr>
        <w:t>St</w:t>
      </w:r>
      <w:r>
        <w:rPr>
          <w:rFonts w:cs="Tahoma" w:hAnsi="Tahoma" w:eastAsia="Tahoma" w:ascii="Tahoma"/>
          <w:spacing w:val="3"/>
          <w:w w:val="114"/>
          <w:sz w:val="20"/>
          <w:szCs w:val="20"/>
        </w:rPr>
        <w:t>a</w:t>
      </w:r>
      <w:r>
        <w:rPr>
          <w:rFonts w:cs="Tahoma" w:hAnsi="Tahoma" w:eastAsia="Tahoma" w:ascii="Tahoma"/>
          <w:spacing w:val="-1"/>
          <w:w w:val="114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14"/>
          <w:sz w:val="20"/>
          <w:szCs w:val="20"/>
        </w:rPr>
        <w:t>es.</w:t>
      </w:r>
      <w:r>
        <w:rPr>
          <w:rFonts w:cs="Tahoma" w:hAnsi="Tahoma" w:eastAsia="Tahoma" w:ascii="Tahoma"/>
          <w:spacing w:val="-2"/>
          <w:w w:val="114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If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you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q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uired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ftw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re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in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the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nited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St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s,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Wash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ngton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st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law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governs</w:t>
      </w:r>
      <w:r>
        <w:rPr>
          <w:rFonts w:cs="Tahoma" w:hAnsi="Tahoma" w:eastAsia="Tahoma" w:ascii="Tahoma"/>
          <w:spacing w:val="-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the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</w:r>
    </w:p>
    <w:p>
      <w:pPr>
        <w:rPr>
          <w:rFonts w:cs="Tahoma" w:hAnsi="Tahoma" w:eastAsia="Tahoma" w:ascii="Tahoma"/>
          <w:sz w:val="20"/>
          <w:szCs w:val="20"/>
        </w:rPr>
        <w:jc w:val="both"/>
        <w:spacing w:before="57"/>
        <w:ind w:left="840" w:right="396"/>
      </w:pPr>
      <w:r>
        <w:rPr>
          <w:rFonts w:cs="Tahoma" w:hAnsi="Tahoma" w:eastAsia="Tahoma" w:ascii="Tahoma"/>
          <w:spacing w:val="0"/>
          <w:w w:val="100"/>
          <w:sz w:val="20"/>
          <w:szCs w:val="20"/>
        </w:rPr>
        <w:t>inter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p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re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ion</w:t>
      </w:r>
      <w:r>
        <w:rPr>
          <w:rFonts w:cs="Tahoma" w:hAnsi="Tahoma" w:eastAsia="Tahoma" w:ascii="Tahoma"/>
          <w:spacing w:val="-1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of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his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agr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m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nt</w:t>
      </w:r>
      <w:r>
        <w:rPr>
          <w:rFonts w:cs="Tahoma" w:hAnsi="Tahoma" w:eastAsia="Tahoma" w:ascii="Tahoma"/>
          <w:spacing w:val="-9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and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ppli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to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clai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m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for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bre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ch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of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,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reg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rdl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ss</w:t>
      </w:r>
      <w:r>
        <w:rPr>
          <w:rFonts w:cs="Tahoma" w:hAnsi="Tahoma" w:eastAsia="Tahoma" w:ascii="Tahoma"/>
          <w:spacing w:val="-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of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co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fli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c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f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laws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p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ri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ciple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.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h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l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w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f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the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st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whe</w:t>
      </w:r>
      <w:r>
        <w:rPr>
          <w:rFonts w:cs="Tahoma" w:hAnsi="Tahoma" w:eastAsia="Tahoma" w:ascii="Tahoma"/>
          <w:spacing w:val="4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you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ve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g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vern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all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oth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claims,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cl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ng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claims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und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st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co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sumer</w:t>
      </w:r>
      <w:r>
        <w:rPr>
          <w:rFonts w:cs="Tahoma" w:hAnsi="Tahoma" w:eastAsia="Tahoma" w:ascii="Tahoma"/>
          <w:spacing w:val="-9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p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ot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ct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on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la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w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s,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unfair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comp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ti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-1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la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w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s,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and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in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tort.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ind w:left="478"/>
      </w:pPr>
      <w:r>
        <w:rPr>
          <w:rFonts w:cs="Tahoma" w:hAnsi="Tahoma" w:eastAsia="Tahoma" w:ascii="Tahoma"/>
          <w:spacing w:val="0"/>
          <w:w w:val="100"/>
          <w:sz w:val="20"/>
          <w:szCs w:val="20"/>
        </w:rPr>
        <w:t>b.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 </w:t>
      </w:r>
      <w:r>
        <w:rPr>
          <w:rFonts w:cs="Tahoma" w:hAnsi="Tahoma" w:eastAsia="Tahoma" w:ascii="Tahoma"/>
          <w:spacing w:val="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4"/>
          <w:sz w:val="20"/>
          <w:szCs w:val="20"/>
        </w:rPr>
        <w:t>Ou</w:t>
      </w:r>
      <w:r>
        <w:rPr>
          <w:rFonts w:cs="Tahoma" w:hAnsi="Tahoma" w:eastAsia="Tahoma" w:ascii="Tahoma"/>
          <w:spacing w:val="-1"/>
          <w:w w:val="114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14"/>
          <w:sz w:val="20"/>
          <w:szCs w:val="20"/>
        </w:rPr>
        <w:t>s</w:t>
      </w:r>
      <w:r>
        <w:rPr>
          <w:rFonts w:cs="Tahoma" w:hAnsi="Tahoma" w:eastAsia="Tahoma" w:ascii="Tahoma"/>
          <w:spacing w:val="3"/>
          <w:w w:val="114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14"/>
          <w:sz w:val="20"/>
          <w:szCs w:val="20"/>
        </w:rPr>
        <w:t>de</w:t>
      </w:r>
      <w:r>
        <w:rPr>
          <w:rFonts w:cs="Tahoma" w:hAnsi="Tahoma" w:eastAsia="Tahoma" w:ascii="Tahoma"/>
          <w:spacing w:val="-12"/>
          <w:w w:val="114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he</w:t>
      </w:r>
      <w:r>
        <w:rPr>
          <w:rFonts w:cs="Tahoma" w:hAnsi="Tahoma" w:eastAsia="Tahoma" w:ascii="Tahoma"/>
          <w:spacing w:val="4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4"/>
          <w:sz w:val="20"/>
          <w:szCs w:val="20"/>
        </w:rPr>
        <w:t>Un</w:t>
      </w:r>
      <w:r>
        <w:rPr>
          <w:rFonts w:cs="Tahoma" w:hAnsi="Tahoma" w:eastAsia="Tahoma" w:ascii="Tahoma"/>
          <w:spacing w:val="2"/>
          <w:w w:val="114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14"/>
          <w:sz w:val="20"/>
          <w:szCs w:val="20"/>
        </w:rPr>
        <w:t>ted</w:t>
      </w:r>
      <w:r>
        <w:rPr>
          <w:rFonts w:cs="Tahoma" w:hAnsi="Tahoma" w:eastAsia="Tahoma" w:ascii="Tahoma"/>
          <w:spacing w:val="-4"/>
          <w:w w:val="114"/>
          <w:sz w:val="20"/>
          <w:szCs w:val="20"/>
        </w:rPr>
        <w:t> </w:t>
      </w:r>
      <w:r>
        <w:rPr>
          <w:rFonts w:cs="Tahoma" w:hAnsi="Tahoma" w:eastAsia="Tahoma" w:ascii="Tahoma"/>
          <w:spacing w:val="3"/>
          <w:w w:val="114"/>
          <w:sz w:val="20"/>
          <w:szCs w:val="20"/>
        </w:rPr>
        <w:t>S</w:t>
      </w:r>
      <w:r>
        <w:rPr>
          <w:rFonts w:cs="Tahoma" w:hAnsi="Tahoma" w:eastAsia="Tahoma" w:ascii="Tahoma"/>
          <w:spacing w:val="-1"/>
          <w:w w:val="114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14"/>
          <w:sz w:val="20"/>
          <w:szCs w:val="20"/>
        </w:rPr>
        <w:t>a</w:t>
      </w:r>
      <w:r>
        <w:rPr>
          <w:rFonts w:cs="Tahoma" w:hAnsi="Tahoma" w:eastAsia="Tahoma" w:ascii="Tahoma"/>
          <w:spacing w:val="2"/>
          <w:w w:val="114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14"/>
          <w:sz w:val="20"/>
          <w:szCs w:val="20"/>
        </w:rPr>
        <w:t>es.</w:t>
      </w:r>
      <w:r>
        <w:rPr>
          <w:rFonts w:cs="Tahoma" w:hAnsi="Tahoma" w:eastAsia="Tahoma" w:ascii="Tahoma"/>
          <w:spacing w:val="-6"/>
          <w:w w:val="114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If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you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cquired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sof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w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re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in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ny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other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tr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y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,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the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ws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of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that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c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ntry</w:t>
      </w:r>
      <w:r>
        <w:rPr>
          <w:rFonts w:cs="Tahoma" w:hAnsi="Tahoma" w:eastAsia="Tahoma" w:ascii="Tahoma"/>
          <w:spacing w:val="-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p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ply.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ind w:left="478" w:right="298" w:hanging="358"/>
      </w:pPr>
      <w:r>
        <w:rPr>
          <w:rFonts w:cs="Tahoma" w:hAnsi="Tahoma" w:eastAsia="Tahoma" w:ascii="Tahoma"/>
          <w:spacing w:val="0"/>
          <w:w w:val="100"/>
          <w:sz w:val="20"/>
          <w:szCs w:val="20"/>
        </w:rPr>
        <w:t>13.</w:t>
      </w:r>
      <w:r>
        <w:rPr>
          <w:rFonts w:cs="Tahoma" w:hAnsi="Tahoma" w:eastAsia="Tahoma" w:ascii="Tahoma"/>
          <w:spacing w:val="1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L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EGAL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F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F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ECT.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his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agr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m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ent</w:t>
      </w:r>
      <w:r>
        <w:rPr>
          <w:rFonts w:cs="Tahoma" w:hAnsi="Tahoma" w:eastAsia="Tahoma" w:ascii="Tahoma"/>
          <w:spacing w:val="-9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scribes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cer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ain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leg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rights.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may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ve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ot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h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er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ights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nder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la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w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f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yo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country.</w:t>
      </w:r>
      <w:r>
        <w:rPr>
          <w:rFonts w:cs="Tahoma" w:hAnsi="Tahoma" w:eastAsia="Tahoma" w:ascii="Tahoma"/>
          <w:spacing w:val="-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Y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ou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may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al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have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rights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w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ith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res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p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ct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to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p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ty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from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w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h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om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ac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q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ui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ed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softw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re.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h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is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g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re</w:t>
      </w:r>
      <w:r>
        <w:rPr>
          <w:rFonts w:cs="Tahoma" w:hAnsi="Tahoma" w:eastAsia="Tahoma" w:ascii="Tahoma"/>
          <w:spacing w:val="4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m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does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not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h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ange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yo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righ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der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la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w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of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yo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try</w:t>
      </w:r>
      <w:r>
        <w:rPr>
          <w:rFonts w:cs="Tahoma" w:hAnsi="Tahoma" w:eastAsia="Tahoma" w:ascii="Tahoma"/>
          <w:spacing w:val="-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f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the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la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w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f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your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try</w:t>
      </w:r>
      <w:r>
        <w:rPr>
          <w:rFonts w:cs="Tahoma" w:hAnsi="Tahoma" w:eastAsia="Tahoma" w:ascii="Tahoma"/>
          <w:spacing w:val="-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d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not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per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m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it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to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so.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ind w:left="120"/>
      </w:pPr>
      <w:r>
        <w:rPr>
          <w:rFonts w:cs="Tahoma" w:hAnsi="Tahoma" w:eastAsia="Tahoma" w:ascii="Tahoma"/>
          <w:spacing w:val="0"/>
          <w:w w:val="100"/>
          <w:sz w:val="20"/>
          <w:szCs w:val="20"/>
        </w:rPr>
        <w:t>14.</w:t>
      </w:r>
      <w:r>
        <w:rPr>
          <w:rFonts w:cs="Tahoma" w:hAnsi="Tahoma" w:eastAsia="Tahoma" w:ascii="Tahoma"/>
          <w:spacing w:val="1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4"/>
          <w:sz w:val="20"/>
          <w:szCs w:val="20"/>
        </w:rPr>
        <w:t>DI</w:t>
      </w:r>
      <w:r>
        <w:rPr>
          <w:rFonts w:cs="Tahoma" w:hAnsi="Tahoma" w:eastAsia="Tahoma" w:ascii="Tahoma"/>
          <w:spacing w:val="1"/>
          <w:w w:val="114"/>
          <w:sz w:val="20"/>
          <w:szCs w:val="20"/>
        </w:rPr>
        <w:t>S</w:t>
      </w:r>
      <w:r>
        <w:rPr>
          <w:rFonts w:cs="Tahoma" w:hAnsi="Tahoma" w:eastAsia="Tahoma" w:ascii="Tahoma"/>
          <w:spacing w:val="0"/>
          <w:w w:val="114"/>
          <w:sz w:val="20"/>
          <w:szCs w:val="20"/>
        </w:rPr>
        <w:t>CLAI</w:t>
      </w:r>
      <w:r>
        <w:rPr>
          <w:rFonts w:cs="Tahoma" w:hAnsi="Tahoma" w:eastAsia="Tahoma" w:ascii="Tahoma"/>
          <w:spacing w:val="3"/>
          <w:w w:val="114"/>
          <w:sz w:val="20"/>
          <w:szCs w:val="20"/>
        </w:rPr>
        <w:t>M</w:t>
      </w:r>
      <w:r>
        <w:rPr>
          <w:rFonts w:cs="Tahoma" w:hAnsi="Tahoma" w:eastAsia="Tahoma" w:ascii="Tahoma"/>
          <w:spacing w:val="0"/>
          <w:w w:val="114"/>
          <w:sz w:val="20"/>
          <w:szCs w:val="20"/>
        </w:rPr>
        <w:t>ER</w:t>
      </w:r>
      <w:r>
        <w:rPr>
          <w:rFonts w:cs="Tahoma" w:hAnsi="Tahoma" w:eastAsia="Tahoma" w:ascii="Tahoma"/>
          <w:spacing w:val="-4"/>
          <w:w w:val="114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OF</w:t>
      </w:r>
      <w:r>
        <w:rPr>
          <w:rFonts w:cs="Tahoma" w:hAnsi="Tahoma" w:eastAsia="Tahoma" w:ascii="Tahoma"/>
          <w:spacing w:val="2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W</w:t>
      </w:r>
      <w:r>
        <w:rPr>
          <w:rFonts w:cs="Tahoma" w:hAnsi="Tahoma" w:eastAsia="Tahoma" w:ascii="Tahoma"/>
          <w:spacing w:val="2"/>
          <w:w w:val="112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RR</w:t>
      </w:r>
      <w:r>
        <w:rPr>
          <w:rFonts w:cs="Tahoma" w:hAnsi="Tahoma" w:eastAsia="Tahoma" w:ascii="Tahoma"/>
          <w:spacing w:val="2"/>
          <w:w w:val="112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NT</w:t>
      </w:r>
      <w:r>
        <w:rPr>
          <w:rFonts w:cs="Tahoma" w:hAnsi="Tahoma" w:eastAsia="Tahoma" w:ascii="Tahoma"/>
          <w:spacing w:val="1"/>
          <w:w w:val="112"/>
          <w:sz w:val="20"/>
          <w:szCs w:val="20"/>
        </w:rPr>
        <w:t>Y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.</w:t>
      </w:r>
      <w:r>
        <w:rPr>
          <w:rFonts w:cs="Tahoma" w:hAnsi="Tahoma" w:eastAsia="Tahoma" w:ascii="Tahoma"/>
          <w:spacing w:val="-7"/>
          <w:w w:val="112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THE</w:t>
      </w:r>
      <w:r>
        <w:rPr>
          <w:rFonts w:cs="Tahoma" w:hAnsi="Tahoma" w:eastAsia="Tahoma" w:ascii="Tahoma"/>
          <w:spacing w:val="29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12"/>
          <w:sz w:val="20"/>
          <w:szCs w:val="20"/>
        </w:rPr>
        <w:t>S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OF</w:t>
      </w:r>
      <w:r>
        <w:rPr>
          <w:rFonts w:cs="Tahoma" w:hAnsi="Tahoma" w:eastAsia="Tahoma" w:ascii="Tahoma"/>
          <w:spacing w:val="3"/>
          <w:w w:val="112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W</w:t>
      </w:r>
      <w:r>
        <w:rPr>
          <w:rFonts w:cs="Tahoma" w:hAnsi="Tahoma" w:eastAsia="Tahoma" w:ascii="Tahoma"/>
          <w:spacing w:val="2"/>
          <w:w w:val="112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RE</w:t>
      </w:r>
      <w:r>
        <w:rPr>
          <w:rFonts w:cs="Tahoma" w:hAnsi="Tahoma" w:eastAsia="Tahoma" w:ascii="Tahoma"/>
          <w:spacing w:val="-24"/>
          <w:w w:val="112"/>
          <w:sz w:val="20"/>
          <w:szCs w:val="20"/>
        </w:rPr>
        <w:t> </w:t>
      </w:r>
      <w:r>
        <w:rPr>
          <w:rFonts w:cs="Tahoma" w:hAnsi="Tahoma" w:eastAsia="Tahoma" w:ascii="Tahoma"/>
          <w:spacing w:val="3"/>
          <w:w w:val="112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S</w:t>
      </w:r>
      <w:r>
        <w:rPr>
          <w:rFonts w:cs="Tahoma" w:hAnsi="Tahoma" w:eastAsia="Tahoma" w:ascii="Tahoma"/>
          <w:spacing w:val="1"/>
          <w:w w:val="112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12"/>
          <w:sz w:val="20"/>
          <w:szCs w:val="20"/>
        </w:rPr>
        <w:t>L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ICENSED</w:t>
      </w:r>
      <w:r>
        <w:rPr>
          <w:rFonts w:cs="Tahoma" w:hAnsi="Tahoma" w:eastAsia="Tahoma" w:ascii="Tahoma"/>
          <w:spacing w:val="1"/>
          <w:w w:val="112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“A</w:t>
      </w:r>
      <w:r>
        <w:rPr>
          <w:rFonts w:cs="Tahoma" w:hAnsi="Tahoma" w:eastAsia="Tahoma" w:ascii="Tahoma"/>
          <w:spacing w:val="2"/>
          <w:w w:val="112"/>
          <w:sz w:val="20"/>
          <w:szCs w:val="20"/>
        </w:rPr>
        <w:t>S</w:t>
      </w:r>
      <w:r>
        <w:rPr>
          <w:rFonts w:cs="Tahoma" w:hAnsi="Tahoma" w:eastAsia="Tahoma" w:ascii="Tahoma"/>
          <w:spacing w:val="1"/>
          <w:w w:val="112"/>
          <w:sz w:val="20"/>
          <w:szCs w:val="20"/>
        </w:rPr>
        <w:t>-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IS.”</w:t>
      </w:r>
      <w:r>
        <w:rPr>
          <w:rFonts w:cs="Tahoma" w:hAnsi="Tahoma" w:eastAsia="Tahoma" w:ascii="Tahoma"/>
          <w:spacing w:val="17"/>
          <w:w w:val="112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3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BE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6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HE</w:t>
      </w:r>
      <w:r>
        <w:rPr>
          <w:rFonts w:cs="Tahoma" w:hAnsi="Tahoma" w:eastAsia="Tahoma" w:ascii="Tahoma"/>
          <w:spacing w:val="29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7"/>
          <w:sz w:val="20"/>
          <w:szCs w:val="20"/>
        </w:rPr>
        <w:t>RI</w:t>
      </w:r>
      <w:r>
        <w:rPr>
          <w:rFonts w:cs="Tahoma" w:hAnsi="Tahoma" w:eastAsia="Tahoma" w:ascii="Tahoma"/>
          <w:spacing w:val="2"/>
          <w:w w:val="117"/>
          <w:sz w:val="20"/>
          <w:szCs w:val="20"/>
        </w:rPr>
        <w:t>S</w:t>
      </w:r>
      <w:r>
        <w:rPr>
          <w:rFonts w:cs="Tahoma" w:hAnsi="Tahoma" w:eastAsia="Tahoma" w:ascii="Tahoma"/>
          <w:spacing w:val="0"/>
          <w:w w:val="117"/>
          <w:sz w:val="20"/>
          <w:szCs w:val="20"/>
        </w:rPr>
        <w:t>K</w:t>
      </w:r>
      <w:r>
        <w:rPr>
          <w:rFonts w:cs="Tahoma" w:hAnsi="Tahoma" w:eastAsia="Tahoma" w:ascii="Tahoma"/>
          <w:spacing w:val="-11"/>
          <w:w w:val="117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OF</w:t>
      </w:r>
      <w:r>
        <w:rPr>
          <w:rFonts w:cs="Tahoma" w:hAnsi="Tahoma" w:eastAsia="Tahoma" w:ascii="Tahoma"/>
          <w:spacing w:val="2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-2"/>
          <w:w w:val="112"/>
          <w:sz w:val="20"/>
          <w:szCs w:val="20"/>
        </w:rPr>
        <w:t>U</w:t>
      </w:r>
      <w:r>
        <w:rPr>
          <w:rFonts w:cs="Tahoma" w:hAnsi="Tahoma" w:eastAsia="Tahoma" w:ascii="Tahoma"/>
          <w:spacing w:val="4"/>
          <w:w w:val="112"/>
          <w:sz w:val="20"/>
          <w:szCs w:val="20"/>
        </w:rPr>
        <w:t>S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ING</w:t>
      </w:r>
      <w:r>
        <w:rPr>
          <w:rFonts w:cs="Tahoma" w:hAnsi="Tahoma" w:eastAsia="Tahoma" w:ascii="Tahoma"/>
          <w:spacing w:val="3"/>
          <w:w w:val="112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IT.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spacing w:before="1"/>
        <w:ind w:left="478" w:right="476"/>
      </w:pPr>
      <w:r>
        <w:rPr>
          <w:rFonts w:cs="Tahoma" w:hAnsi="Tahoma" w:eastAsia="Tahoma" w:ascii="Tahoma"/>
          <w:spacing w:val="0"/>
          <w:w w:val="111"/>
          <w:sz w:val="20"/>
          <w:szCs w:val="20"/>
        </w:rPr>
        <w:t>MICRO</w:t>
      </w:r>
      <w:r>
        <w:rPr>
          <w:rFonts w:cs="Tahoma" w:hAnsi="Tahoma" w:eastAsia="Tahoma" w:ascii="Tahoma"/>
          <w:spacing w:val="2"/>
          <w:w w:val="111"/>
          <w:sz w:val="20"/>
          <w:szCs w:val="20"/>
        </w:rPr>
        <w:t>S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OFT</w:t>
      </w:r>
      <w:r>
        <w:rPr>
          <w:rFonts w:cs="Tahoma" w:hAnsi="Tahoma" w:eastAsia="Tahoma" w:ascii="Tahoma"/>
          <w:spacing w:val="-1"/>
          <w:w w:val="111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GI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V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ES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NO</w:t>
      </w:r>
      <w:r>
        <w:rPr>
          <w:rFonts w:cs="Tahoma" w:hAnsi="Tahoma" w:eastAsia="Tahoma" w:ascii="Tahoma"/>
          <w:spacing w:val="3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EX</w:t>
      </w:r>
      <w:r>
        <w:rPr>
          <w:rFonts w:cs="Tahoma" w:hAnsi="Tahoma" w:eastAsia="Tahoma" w:ascii="Tahoma"/>
          <w:spacing w:val="1"/>
          <w:w w:val="112"/>
          <w:sz w:val="20"/>
          <w:szCs w:val="20"/>
        </w:rPr>
        <w:t>P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RESS</w:t>
      </w:r>
      <w:r>
        <w:rPr>
          <w:rFonts w:cs="Tahoma" w:hAnsi="Tahoma" w:eastAsia="Tahoma" w:ascii="Tahoma"/>
          <w:spacing w:val="6"/>
          <w:w w:val="112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WA</w:t>
      </w:r>
      <w:r>
        <w:rPr>
          <w:rFonts w:cs="Tahoma" w:hAnsi="Tahoma" w:eastAsia="Tahoma" w:ascii="Tahoma"/>
          <w:spacing w:val="1"/>
          <w:w w:val="112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RANTIES,</w:t>
      </w:r>
      <w:r>
        <w:rPr>
          <w:rFonts w:cs="Tahoma" w:hAnsi="Tahoma" w:eastAsia="Tahoma" w:ascii="Tahoma"/>
          <w:spacing w:val="9"/>
          <w:w w:val="112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GU</w:t>
      </w:r>
      <w:r>
        <w:rPr>
          <w:rFonts w:cs="Tahoma" w:hAnsi="Tahoma" w:eastAsia="Tahoma" w:ascii="Tahoma"/>
          <w:spacing w:val="2"/>
          <w:w w:val="112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RANTEES</w:t>
      </w:r>
      <w:r>
        <w:rPr>
          <w:rFonts w:cs="Tahoma" w:hAnsi="Tahoma" w:eastAsia="Tahoma" w:ascii="Tahoma"/>
          <w:spacing w:val="-16"/>
          <w:w w:val="112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OR</w:t>
      </w:r>
      <w:r>
        <w:rPr>
          <w:rFonts w:cs="Tahoma" w:hAnsi="Tahoma" w:eastAsia="Tahoma" w:ascii="Tahoma"/>
          <w:spacing w:val="29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CON</w:t>
      </w:r>
      <w:r>
        <w:rPr>
          <w:rFonts w:cs="Tahoma" w:hAnsi="Tahoma" w:eastAsia="Tahoma" w:ascii="Tahoma"/>
          <w:spacing w:val="4"/>
          <w:w w:val="112"/>
          <w:sz w:val="20"/>
          <w:szCs w:val="20"/>
        </w:rPr>
        <w:t>D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ITION</w:t>
      </w:r>
      <w:r>
        <w:rPr>
          <w:rFonts w:cs="Tahoma" w:hAnsi="Tahoma" w:eastAsia="Tahoma" w:ascii="Tahoma"/>
          <w:spacing w:val="1"/>
          <w:w w:val="112"/>
          <w:sz w:val="20"/>
          <w:szCs w:val="20"/>
        </w:rPr>
        <w:t>S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.</w:t>
      </w:r>
      <w:r>
        <w:rPr>
          <w:rFonts w:cs="Tahoma" w:hAnsi="Tahoma" w:eastAsia="Tahoma" w:ascii="Tahoma"/>
          <w:spacing w:val="-10"/>
          <w:w w:val="112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4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MAY</w:t>
      </w:r>
      <w:r>
        <w:rPr>
          <w:rFonts w:cs="Tahoma" w:hAnsi="Tahoma" w:eastAsia="Tahoma" w:ascii="Tahoma"/>
          <w:spacing w:val="5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HAVE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ADDI</w:t>
      </w:r>
      <w:r>
        <w:rPr>
          <w:rFonts w:cs="Tahoma" w:hAnsi="Tahoma" w:eastAsia="Tahoma" w:ascii="Tahoma"/>
          <w:spacing w:val="1"/>
          <w:w w:val="112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IONAL</w:t>
      </w:r>
      <w:r>
        <w:rPr>
          <w:rFonts w:cs="Tahoma" w:hAnsi="Tahoma" w:eastAsia="Tahoma" w:ascii="Tahoma"/>
          <w:spacing w:val="3"/>
          <w:w w:val="112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CON</w:t>
      </w:r>
      <w:r>
        <w:rPr>
          <w:rFonts w:cs="Tahoma" w:hAnsi="Tahoma" w:eastAsia="Tahoma" w:ascii="Tahoma"/>
          <w:spacing w:val="3"/>
          <w:w w:val="112"/>
          <w:sz w:val="20"/>
          <w:szCs w:val="20"/>
        </w:rPr>
        <w:t>S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UMER</w:t>
      </w:r>
      <w:r>
        <w:rPr>
          <w:rFonts w:cs="Tahoma" w:hAnsi="Tahoma" w:eastAsia="Tahoma" w:ascii="Tahoma"/>
          <w:spacing w:val="-12"/>
          <w:w w:val="112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12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I</w:t>
      </w:r>
      <w:r>
        <w:rPr>
          <w:rFonts w:cs="Tahoma" w:hAnsi="Tahoma" w:eastAsia="Tahoma" w:ascii="Tahoma"/>
          <w:spacing w:val="3"/>
          <w:w w:val="112"/>
          <w:sz w:val="20"/>
          <w:szCs w:val="20"/>
        </w:rPr>
        <w:t>G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HTS</w:t>
      </w:r>
      <w:r>
        <w:rPr>
          <w:rFonts w:cs="Tahoma" w:hAnsi="Tahoma" w:eastAsia="Tahoma" w:ascii="Tahoma"/>
          <w:spacing w:val="-4"/>
          <w:w w:val="112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OR</w:t>
      </w:r>
      <w:r>
        <w:rPr>
          <w:rFonts w:cs="Tahoma" w:hAnsi="Tahoma" w:eastAsia="Tahoma" w:ascii="Tahoma"/>
          <w:spacing w:val="3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STA</w:t>
      </w:r>
      <w:r>
        <w:rPr>
          <w:rFonts w:cs="Tahoma" w:hAnsi="Tahoma" w:eastAsia="Tahoma" w:ascii="Tahoma"/>
          <w:spacing w:val="2"/>
          <w:w w:val="111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UT</w:t>
      </w:r>
      <w:r>
        <w:rPr>
          <w:rFonts w:cs="Tahoma" w:hAnsi="Tahoma" w:eastAsia="Tahoma" w:ascii="Tahoma"/>
          <w:spacing w:val="2"/>
          <w:w w:val="111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RY</w:t>
      </w:r>
      <w:r>
        <w:rPr>
          <w:rFonts w:cs="Tahoma" w:hAnsi="Tahoma" w:eastAsia="Tahoma" w:ascii="Tahoma"/>
          <w:spacing w:val="-20"/>
          <w:w w:val="111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G</w:t>
      </w:r>
      <w:r>
        <w:rPr>
          <w:rFonts w:cs="Tahoma" w:hAnsi="Tahoma" w:eastAsia="Tahoma" w:ascii="Tahoma"/>
          <w:spacing w:val="2"/>
          <w:w w:val="111"/>
          <w:sz w:val="20"/>
          <w:szCs w:val="20"/>
        </w:rPr>
        <w:t>U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ARAN</w:t>
      </w:r>
      <w:r>
        <w:rPr>
          <w:rFonts w:cs="Tahoma" w:hAnsi="Tahoma" w:eastAsia="Tahoma" w:ascii="Tahoma"/>
          <w:spacing w:val="3"/>
          <w:w w:val="111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EES</w:t>
      </w:r>
      <w:r>
        <w:rPr>
          <w:rFonts w:cs="Tahoma" w:hAnsi="Tahoma" w:eastAsia="Tahoma" w:ascii="Tahoma"/>
          <w:spacing w:val="-7"/>
          <w:w w:val="111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UND</w:t>
      </w:r>
      <w:r>
        <w:rPr>
          <w:rFonts w:cs="Tahoma" w:hAnsi="Tahoma" w:eastAsia="Tahoma" w:ascii="Tahoma"/>
          <w:spacing w:val="2"/>
          <w:w w:val="111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R</w:t>
      </w:r>
      <w:r>
        <w:rPr>
          <w:rFonts w:cs="Tahoma" w:hAnsi="Tahoma" w:eastAsia="Tahoma" w:ascii="Tahoma"/>
          <w:spacing w:val="-1"/>
          <w:w w:val="111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</w:t>
      </w:r>
      <w:r>
        <w:rPr>
          <w:rFonts w:cs="Tahoma" w:hAnsi="Tahoma" w:eastAsia="Tahoma" w:ascii="Tahoma"/>
          <w:spacing w:val="4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UR</w:t>
      </w:r>
      <w:r>
        <w:rPr>
          <w:rFonts w:cs="Tahoma" w:hAnsi="Tahoma" w:eastAsia="Tahoma" w:ascii="Tahoma"/>
          <w:spacing w:val="59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CAL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L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WS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6"/>
          <w:sz w:val="20"/>
          <w:szCs w:val="20"/>
        </w:rPr>
        <w:t>WH</w:t>
      </w:r>
      <w:r>
        <w:rPr>
          <w:rFonts w:cs="Tahoma" w:hAnsi="Tahoma" w:eastAsia="Tahoma" w:ascii="Tahoma"/>
          <w:spacing w:val="2"/>
          <w:w w:val="116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CH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THIS</w:t>
      </w:r>
      <w:r>
        <w:rPr>
          <w:rFonts w:cs="Tahoma" w:hAnsi="Tahoma" w:eastAsia="Tahoma" w:ascii="Tahoma"/>
          <w:spacing w:val="5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0"/>
          <w:sz w:val="20"/>
          <w:szCs w:val="20"/>
        </w:rPr>
        <w:t>A</w:t>
      </w:r>
      <w:r>
        <w:rPr>
          <w:rFonts w:cs="Tahoma" w:hAnsi="Tahoma" w:eastAsia="Tahoma" w:ascii="Tahoma"/>
          <w:spacing w:val="3"/>
          <w:w w:val="110"/>
          <w:sz w:val="20"/>
          <w:szCs w:val="20"/>
        </w:rPr>
        <w:t>G</w:t>
      </w:r>
      <w:r>
        <w:rPr>
          <w:rFonts w:cs="Tahoma" w:hAnsi="Tahoma" w:eastAsia="Tahoma" w:ascii="Tahoma"/>
          <w:spacing w:val="0"/>
          <w:w w:val="110"/>
          <w:sz w:val="20"/>
          <w:szCs w:val="20"/>
        </w:rPr>
        <w:t>RE</w:t>
      </w:r>
      <w:r>
        <w:rPr>
          <w:rFonts w:cs="Tahoma" w:hAnsi="Tahoma" w:eastAsia="Tahoma" w:ascii="Tahoma"/>
          <w:spacing w:val="2"/>
          <w:w w:val="11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10"/>
          <w:sz w:val="20"/>
          <w:szCs w:val="20"/>
        </w:rPr>
        <w:t>MENT</w:t>
      </w:r>
      <w:r>
        <w:rPr>
          <w:rFonts w:cs="Tahoma" w:hAnsi="Tahoma" w:eastAsia="Tahoma" w:ascii="Tahoma"/>
          <w:spacing w:val="5"/>
          <w:w w:val="110"/>
          <w:sz w:val="20"/>
          <w:szCs w:val="20"/>
        </w:rPr>
        <w:t> </w:t>
      </w:r>
      <w:r>
        <w:rPr>
          <w:rFonts w:cs="Tahoma" w:hAnsi="Tahoma" w:eastAsia="Tahoma" w:ascii="Tahoma"/>
          <w:spacing w:val="-2"/>
          <w:w w:val="110"/>
          <w:sz w:val="20"/>
          <w:szCs w:val="20"/>
        </w:rPr>
        <w:t>C</w:t>
      </w:r>
      <w:r>
        <w:rPr>
          <w:rFonts w:cs="Tahoma" w:hAnsi="Tahoma" w:eastAsia="Tahoma" w:ascii="Tahoma"/>
          <w:spacing w:val="3"/>
          <w:w w:val="11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10"/>
          <w:sz w:val="20"/>
          <w:szCs w:val="20"/>
        </w:rPr>
        <w:t>N</w:t>
      </w:r>
      <w:r>
        <w:rPr>
          <w:rFonts w:cs="Tahoma" w:hAnsi="Tahoma" w:eastAsia="Tahoma" w:ascii="Tahoma"/>
          <w:spacing w:val="2"/>
          <w:w w:val="110"/>
          <w:sz w:val="20"/>
          <w:szCs w:val="20"/>
        </w:rPr>
        <w:t>N</w:t>
      </w:r>
      <w:r>
        <w:rPr>
          <w:rFonts w:cs="Tahoma" w:hAnsi="Tahoma" w:eastAsia="Tahoma" w:ascii="Tahoma"/>
          <w:spacing w:val="0"/>
          <w:w w:val="110"/>
          <w:sz w:val="20"/>
          <w:szCs w:val="20"/>
        </w:rPr>
        <w:t>OT</w:t>
      </w:r>
      <w:r>
        <w:rPr>
          <w:rFonts w:cs="Tahoma" w:hAnsi="Tahoma" w:eastAsia="Tahoma" w:ascii="Tahoma"/>
          <w:spacing w:val="-4"/>
          <w:w w:val="11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10"/>
          <w:sz w:val="20"/>
          <w:szCs w:val="20"/>
        </w:rPr>
        <w:t>C</w:t>
      </w:r>
      <w:r>
        <w:rPr>
          <w:rFonts w:cs="Tahoma" w:hAnsi="Tahoma" w:eastAsia="Tahoma" w:ascii="Tahoma"/>
          <w:spacing w:val="0"/>
          <w:w w:val="110"/>
          <w:sz w:val="20"/>
          <w:szCs w:val="20"/>
        </w:rPr>
        <w:t>HAN</w:t>
      </w:r>
      <w:r>
        <w:rPr>
          <w:rFonts w:cs="Tahoma" w:hAnsi="Tahoma" w:eastAsia="Tahoma" w:ascii="Tahoma"/>
          <w:spacing w:val="2"/>
          <w:w w:val="110"/>
          <w:sz w:val="20"/>
          <w:szCs w:val="20"/>
        </w:rPr>
        <w:t>G</w:t>
      </w:r>
      <w:r>
        <w:rPr>
          <w:rFonts w:cs="Tahoma" w:hAnsi="Tahoma" w:eastAsia="Tahoma" w:ascii="Tahoma"/>
          <w:spacing w:val="0"/>
          <w:w w:val="110"/>
          <w:sz w:val="20"/>
          <w:szCs w:val="20"/>
        </w:rPr>
        <w:t>E.</w:t>
      </w:r>
      <w:r>
        <w:rPr>
          <w:rFonts w:cs="Tahoma" w:hAnsi="Tahoma" w:eastAsia="Tahoma" w:ascii="Tahoma"/>
          <w:spacing w:val="0"/>
          <w:w w:val="11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TO</w:t>
      </w:r>
      <w:r>
        <w:rPr>
          <w:rFonts w:cs="Tahoma" w:hAnsi="Tahoma" w:eastAsia="Tahoma" w:ascii="Tahoma"/>
          <w:spacing w:val="1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THE</w:t>
      </w:r>
      <w:r>
        <w:rPr>
          <w:rFonts w:cs="Tahoma" w:hAnsi="Tahoma" w:eastAsia="Tahoma" w:ascii="Tahoma"/>
          <w:spacing w:val="29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X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TENT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12"/>
          <w:sz w:val="20"/>
          <w:szCs w:val="20"/>
        </w:rPr>
        <w:t>P</w:t>
      </w:r>
      <w:r>
        <w:rPr>
          <w:rFonts w:cs="Tahoma" w:hAnsi="Tahoma" w:eastAsia="Tahoma" w:ascii="Tahoma"/>
          <w:spacing w:val="2"/>
          <w:w w:val="112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RMIT</w:t>
      </w:r>
      <w:r>
        <w:rPr>
          <w:rFonts w:cs="Tahoma" w:hAnsi="Tahoma" w:eastAsia="Tahoma" w:ascii="Tahoma"/>
          <w:spacing w:val="2"/>
          <w:w w:val="112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ED</w:t>
      </w:r>
      <w:r>
        <w:rPr>
          <w:rFonts w:cs="Tahoma" w:hAnsi="Tahoma" w:eastAsia="Tahoma" w:ascii="Tahoma"/>
          <w:spacing w:val="-6"/>
          <w:w w:val="112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UND</w:t>
      </w:r>
      <w:r>
        <w:rPr>
          <w:rFonts w:cs="Tahoma" w:hAnsi="Tahoma" w:eastAsia="Tahoma" w:ascii="Tahoma"/>
          <w:spacing w:val="2"/>
          <w:w w:val="112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R</w:t>
      </w:r>
      <w:r>
        <w:rPr>
          <w:rFonts w:cs="Tahoma" w:hAnsi="Tahoma" w:eastAsia="Tahoma" w:ascii="Tahoma"/>
          <w:spacing w:val="-8"/>
          <w:w w:val="112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</w:t>
      </w:r>
      <w:r>
        <w:rPr>
          <w:rFonts w:cs="Tahoma" w:hAnsi="Tahoma" w:eastAsia="Tahoma" w:ascii="Tahoma"/>
          <w:spacing w:val="4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UR</w:t>
      </w:r>
      <w:r>
        <w:rPr>
          <w:rFonts w:cs="Tahoma" w:hAnsi="Tahoma" w:eastAsia="Tahoma" w:ascii="Tahoma"/>
          <w:spacing w:val="59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CAL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14"/>
          <w:sz w:val="20"/>
          <w:szCs w:val="20"/>
        </w:rPr>
        <w:t>L</w:t>
      </w:r>
      <w:r>
        <w:rPr>
          <w:rFonts w:cs="Tahoma" w:hAnsi="Tahoma" w:eastAsia="Tahoma" w:ascii="Tahoma"/>
          <w:spacing w:val="3"/>
          <w:w w:val="113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WS,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MICRO</w:t>
      </w:r>
      <w:r>
        <w:rPr>
          <w:rFonts w:cs="Tahoma" w:hAnsi="Tahoma" w:eastAsia="Tahoma" w:ascii="Tahoma"/>
          <w:spacing w:val="2"/>
          <w:w w:val="111"/>
          <w:sz w:val="20"/>
          <w:szCs w:val="20"/>
        </w:rPr>
        <w:t>S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OFT</w:t>
      </w:r>
      <w:r>
        <w:rPr>
          <w:rFonts w:cs="Tahoma" w:hAnsi="Tahoma" w:eastAsia="Tahoma" w:ascii="Tahoma"/>
          <w:spacing w:val="-1"/>
          <w:w w:val="111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E</w:t>
      </w:r>
      <w:r>
        <w:rPr>
          <w:rFonts w:cs="Tahoma" w:hAnsi="Tahoma" w:eastAsia="Tahoma" w:ascii="Tahoma"/>
          <w:spacing w:val="2"/>
          <w:w w:val="111"/>
          <w:sz w:val="20"/>
          <w:szCs w:val="20"/>
        </w:rPr>
        <w:t>X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CLUDES</w:t>
      </w:r>
      <w:r>
        <w:rPr>
          <w:rFonts w:cs="Tahoma" w:hAnsi="Tahoma" w:eastAsia="Tahoma" w:ascii="Tahoma"/>
          <w:spacing w:val="-2"/>
          <w:w w:val="111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THE</w:t>
      </w:r>
      <w:r>
        <w:rPr>
          <w:rFonts w:cs="Tahoma" w:hAnsi="Tahoma" w:eastAsia="Tahoma" w:ascii="Tahoma"/>
          <w:spacing w:val="29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4"/>
          <w:sz w:val="20"/>
          <w:szCs w:val="20"/>
        </w:rPr>
        <w:t>IM</w:t>
      </w:r>
      <w:r>
        <w:rPr>
          <w:rFonts w:cs="Tahoma" w:hAnsi="Tahoma" w:eastAsia="Tahoma" w:ascii="Tahoma"/>
          <w:spacing w:val="2"/>
          <w:w w:val="114"/>
          <w:sz w:val="20"/>
          <w:szCs w:val="20"/>
        </w:rPr>
        <w:t>P</w:t>
      </w:r>
      <w:r>
        <w:rPr>
          <w:rFonts w:cs="Tahoma" w:hAnsi="Tahoma" w:eastAsia="Tahoma" w:ascii="Tahoma"/>
          <w:spacing w:val="1"/>
          <w:w w:val="114"/>
          <w:sz w:val="20"/>
          <w:szCs w:val="20"/>
        </w:rPr>
        <w:t>L</w:t>
      </w:r>
      <w:r>
        <w:rPr>
          <w:rFonts w:cs="Tahoma" w:hAnsi="Tahoma" w:eastAsia="Tahoma" w:ascii="Tahoma"/>
          <w:spacing w:val="0"/>
          <w:w w:val="114"/>
          <w:sz w:val="20"/>
          <w:szCs w:val="20"/>
        </w:rPr>
        <w:t>IED</w:t>
      </w:r>
      <w:r>
        <w:rPr>
          <w:rFonts w:cs="Tahoma" w:hAnsi="Tahoma" w:eastAsia="Tahoma" w:ascii="Tahoma"/>
          <w:spacing w:val="6"/>
          <w:w w:val="114"/>
          <w:sz w:val="20"/>
          <w:szCs w:val="20"/>
        </w:rPr>
        <w:t> </w:t>
      </w:r>
      <w:r>
        <w:rPr>
          <w:rFonts w:cs="Tahoma" w:hAnsi="Tahoma" w:eastAsia="Tahoma" w:ascii="Tahoma"/>
          <w:spacing w:val="-2"/>
          <w:w w:val="114"/>
          <w:sz w:val="20"/>
          <w:szCs w:val="20"/>
        </w:rPr>
        <w:t>W</w:t>
      </w:r>
      <w:r>
        <w:rPr>
          <w:rFonts w:cs="Tahoma" w:hAnsi="Tahoma" w:eastAsia="Tahoma" w:ascii="Tahoma"/>
          <w:spacing w:val="3"/>
          <w:w w:val="114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14"/>
          <w:sz w:val="20"/>
          <w:szCs w:val="20"/>
        </w:rPr>
        <w:t>R</w:t>
      </w:r>
      <w:r>
        <w:rPr>
          <w:rFonts w:cs="Tahoma" w:hAnsi="Tahoma" w:eastAsia="Tahoma" w:ascii="Tahoma"/>
          <w:spacing w:val="-1"/>
          <w:w w:val="114"/>
          <w:sz w:val="20"/>
          <w:szCs w:val="20"/>
        </w:rPr>
        <w:t>R</w:t>
      </w:r>
      <w:r>
        <w:rPr>
          <w:rFonts w:cs="Tahoma" w:hAnsi="Tahoma" w:eastAsia="Tahoma" w:ascii="Tahoma"/>
          <w:spacing w:val="3"/>
          <w:w w:val="114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14"/>
          <w:sz w:val="20"/>
          <w:szCs w:val="20"/>
        </w:rPr>
        <w:t>N</w:t>
      </w:r>
      <w:r>
        <w:rPr>
          <w:rFonts w:cs="Tahoma" w:hAnsi="Tahoma" w:eastAsia="Tahoma" w:ascii="Tahoma"/>
          <w:spacing w:val="3"/>
          <w:w w:val="114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14"/>
          <w:sz w:val="20"/>
          <w:szCs w:val="20"/>
        </w:rPr>
        <w:t>IES</w:t>
      </w:r>
      <w:r>
        <w:rPr>
          <w:rFonts w:cs="Tahoma" w:hAnsi="Tahoma" w:eastAsia="Tahoma" w:ascii="Tahoma"/>
          <w:spacing w:val="-20"/>
          <w:w w:val="114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OF</w:t>
      </w:r>
      <w:r>
        <w:rPr>
          <w:rFonts w:cs="Tahoma" w:hAnsi="Tahoma" w:eastAsia="Tahoma" w:ascii="Tahoma"/>
          <w:spacing w:val="2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M</w:t>
      </w:r>
      <w:r>
        <w:rPr>
          <w:rFonts w:cs="Tahoma" w:hAnsi="Tahoma" w:eastAsia="Tahoma" w:ascii="Tahoma"/>
          <w:spacing w:val="1"/>
          <w:w w:val="112"/>
          <w:sz w:val="20"/>
          <w:szCs w:val="20"/>
        </w:rPr>
        <w:t>E</w:t>
      </w:r>
      <w:r>
        <w:rPr>
          <w:rFonts w:cs="Tahoma" w:hAnsi="Tahoma" w:eastAsia="Tahoma" w:ascii="Tahoma"/>
          <w:spacing w:val="2"/>
          <w:w w:val="112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C</w:t>
      </w:r>
      <w:r>
        <w:rPr>
          <w:rFonts w:cs="Tahoma" w:hAnsi="Tahoma" w:eastAsia="Tahoma" w:ascii="Tahoma"/>
          <w:spacing w:val="-2"/>
          <w:w w:val="112"/>
          <w:sz w:val="20"/>
          <w:szCs w:val="20"/>
        </w:rPr>
        <w:t>H</w:t>
      </w:r>
      <w:r>
        <w:rPr>
          <w:rFonts w:cs="Tahoma" w:hAnsi="Tahoma" w:eastAsia="Tahoma" w:ascii="Tahoma"/>
          <w:spacing w:val="3"/>
          <w:w w:val="112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NTABI</w:t>
      </w:r>
      <w:r>
        <w:rPr>
          <w:rFonts w:cs="Tahoma" w:hAnsi="Tahoma" w:eastAsia="Tahoma" w:ascii="Tahoma"/>
          <w:spacing w:val="4"/>
          <w:w w:val="112"/>
          <w:sz w:val="20"/>
          <w:szCs w:val="20"/>
        </w:rPr>
        <w:t>L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IT</w:t>
      </w:r>
      <w:r>
        <w:rPr>
          <w:rFonts w:cs="Tahoma" w:hAnsi="Tahoma" w:eastAsia="Tahoma" w:ascii="Tahoma"/>
          <w:spacing w:val="1"/>
          <w:w w:val="112"/>
          <w:sz w:val="20"/>
          <w:szCs w:val="20"/>
        </w:rPr>
        <w:t>Y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,</w:t>
      </w:r>
      <w:r>
        <w:rPr>
          <w:rFonts w:cs="Tahoma" w:hAnsi="Tahoma" w:eastAsia="Tahoma" w:ascii="Tahoma"/>
          <w:spacing w:val="5"/>
          <w:w w:val="112"/>
          <w:sz w:val="20"/>
          <w:szCs w:val="20"/>
        </w:rPr>
        <w:t> </w:t>
      </w:r>
      <w:r>
        <w:rPr>
          <w:rFonts w:cs="Tahoma" w:hAnsi="Tahoma" w:eastAsia="Tahoma" w:ascii="Tahoma"/>
          <w:spacing w:val="-1"/>
          <w:w w:val="112"/>
          <w:sz w:val="20"/>
          <w:szCs w:val="20"/>
        </w:rPr>
        <w:t>F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I</w:t>
      </w:r>
      <w:r>
        <w:rPr>
          <w:rFonts w:cs="Tahoma" w:hAnsi="Tahoma" w:eastAsia="Tahoma" w:ascii="Tahoma"/>
          <w:spacing w:val="3"/>
          <w:w w:val="112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NESS</w:t>
      </w:r>
      <w:r>
        <w:rPr>
          <w:rFonts w:cs="Tahoma" w:hAnsi="Tahoma" w:eastAsia="Tahoma" w:ascii="Tahoma"/>
          <w:spacing w:val="-7"/>
          <w:w w:val="112"/>
          <w:sz w:val="20"/>
          <w:szCs w:val="20"/>
        </w:rPr>
        <w:t> 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F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3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3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13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3"/>
          <w:sz w:val="20"/>
          <w:szCs w:val="20"/>
        </w:rPr>
        <w:t>P</w:t>
      </w:r>
      <w:r>
        <w:rPr>
          <w:rFonts w:cs="Tahoma" w:hAnsi="Tahoma" w:eastAsia="Tahoma" w:ascii="Tahoma"/>
          <w:spacing w:val="1"/>
          <w:w w:val="113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13"/>
          <w:sz w:val="20"/>
          <w:szCs w:val="20"/>
        </w:rPr>
        <w:t>RTICU</w:t>
      </w:r>
      <w:r>
        <w:rPr>
          <w:rFonts w:cs="Tahoma" w:hAnsi="Tahoma" w:eastAsia="Tahoma" w:ascii="Tahoma"/>
          <w:spacing w:val="2"/>
          <w:w w:val="113"/>
          <w:sz w:val="20"/>
          <w:szCs w:val="20"/>
        </w:rPr>
        <w:t>L</w:t>
      </w:r>
      <w:r>
        <w:rPr>
          <w:rFonts w:cs="Tahoma" w:hAnsi="Tahoma" w:eastAsia="Tahoma" w:ascii="Tahoma"/>
          <w:spacing w:val="0"/>
          <w:w w:val="113"/>
          <w:sz w:val="20"/>
          <w:szCs w:val="20"/>
        </w:rPr>
        <w:t>AR</w:t>
      </w:r>
      <w:r>
        <w:rPr>
          <w:rFonts w:cs="Tahoma" w:hAnsi="Tahoma" w:eastAsia="Tahoma" w:ascii="Tahoma"/>
          <w:spacing w:val="1"/>
          <w:w w:val="113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3"/>
          <w:sz w:val="20"/>
          <w:szCs w:val="20"/>
        </w:rPr>
        <w:t>PURPO</w:t>
      </w:r>
      <w:r>
        <w:rPr>
          <w:rFonts w:cs="Tahoma" w:hAnsi="Tahoma" w:eastAsia="Tahoma" w:ascii="Tahoma"/>
          <w:spacing w:val="1"/>
          <w:w w:val="113"/>
          <w:sz w:val="20"/>
          <w:szCs w:val="20"/>
        </w:rPr>
        <w:t>S</w:t>
      </w:r>
      <w:r>
        <w:rPr>
          <w:rFonts w:cs="Tahoma" w:hAnsi="Tahoma" w:eastAsia="Tahoma" w:ascii="Tahoma"/>
          <w:spacing w:val="0"/>
          <w:w w:val="113"/>
          <w:sz w:val="20"/>
          <w:szCs w:val="20"/>
        </w:rPr>
        <w:t>E</w:t>
      </w:r>
      <w:r>
        <w:rPr>
          <w:rFonts w:cs="Tahoma" w:hAnsi="Tahoma" w:eastAsia="Tahoma" w:ascii="Tahoma"/>
          <w:spacing w:val="-5"/>
          <w:w w:val="113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AND</w:t>
      </w:r>
      <w:r>
        <w:rPr>
          <w:rFonts w:cs="Tahoma" w:hAnsi="Tahoma" w:eastAsia="Tahoma" w:ascii="Tahoma"/>
          <w:spacing w:val="4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NON</w:t>
      </w:r>
      <w:r>
        <w:rPr>
          <w:rFonts w:cs="Tahoma" w:hAnsi="Tahoma" w:eastAsia="Tahoma" w:ascii="Tahoma"/>
          <w:spacing w:val="3"/>
          <w:w w:val="118"/>
          <w:sz w:val="20"/>
          <w:szCs w:val="20"/>
        </w:rPr>
        <w:t>-</w:t>
      </w:r>
      <w:r>
        <w:rPr>
          <w:rFonts w:cs="Tahoma" w:hAnsi="Tahoma" w:eastAsia="Tahoma" w:ascii="Tahoma"/>
          <w:spacing w:val="0"/>
          <w:w w:val="120"/>
          <w:sz w:val="20"/>
          <w:szCs w:val="20"/>
        </w:rPr>
        <w:t>IN</w:t>
      </w:r>
      <w:r>
        <w:rPr>
          <w:rFonts w:cs="Tahoma" w:hAnsi="Tahoma" w:eastAsia="Tahoma" w:ascii="Tahoma"/>
          <w:spacing w:val="2"/>
          <w:w w:val="111"/>
          <w:sz w:val="20"/>
          <w:szCs w:val="20"/>
        </w:rPr>
        <w:t>F</w:t>
      </w:r>
      <w:r>
        <w:rPr>
          <w:rFonts w:cs="Tahoma" w:hAnsi="Tahoma" w:eastAsia="Tahoma" w:ascii="Tahoma"/>
          <w:spacing w:val="0"/>
          <w:w w:val="116"/>
          <w:sz w:val="20"/>
          <w:szCs w:val="20"/>
        </w:rPr>
        <w:t>RIN</w:t>
      </w:r>
      <w:r>
        <w:rPr>
          <w:rFonts w:cs="Tahoma" w:hAnsi="Tahoma" w:eastAsia="Tahoma" w:ascii="Tahoma"/>
          <w:spacing w:val="2"/>
          <w:w w:val="116"/>
          <w:sz w:val="20"/>
          <w:szCs w:val="20"/>
        </w:rPr>
        <w:t>G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EM</w:t>
      </w:r>
      <w:r>
        <w:rPr>
          <w:rFonts w:cs="Tahoma" w:hAnsi="Tahoma" w:eastAsia="Tahoma" w:ascii="Tahoma"/>
          <w:spacing w:val="2"/>
          <w:w w:val="111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8"/>
          <w:sz w:val="20"/>
          <w:szCs w:val="20"/>
        </w:rPr>
        <w:t>NT.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spacing w:lineRule="exact" w:line="240"/>
        <w:ind w:left="478" w:right="519"/>
      </w:pPr>
      <w:r>
        <w:rPr>
          <w:rFonts w:cs="Tahoma" w:hAnsi="Tahoma" w:eastAsia="Tahoma" w:ascii="Tahoma"/>
          <w:spacing w:val="0"/>
          <w:w w:val="100"/>
          <w:sz w:val="20"/>
          <w:szCs w:val="20"/>
        </w:rPr>
        <w:t>FOR</w:t>
      </w:r>
      <w:r>
        <w:rPr>
          <w:rFonts w:cs="Tahoma" w:hAnsi="Tahoma" w:eastAsia="Tahoma" w:ascii="Tahoma"/>
          <w:spacing w:val="3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3"/>
          <w:sz w:val="20"/>
          <w:szCs w:val="20"/>
        </w:rPr>
        <w:t>A</w:t>
      </w:r>
      <w:r>
        <w:rPr>
          <w:rFonts w:cs="Tahoma" w:hAnsi="Tahoma" w:eastAsia="Tahoma" w:ascii="Tahoma"/>
          <w:spacing w:val="-1"/>
          <w:w w:val="113"/>
          <w:sz w:val="20"/>
          <w:szCs w:val="20"/>
        </w:rPr>
        <w:t>U</w:t>
      </w:r>
      <w:r>
        <w:rPr>
          <w:rFonts w:cs="Tahoma" w:hAnsi="Tahoma" w:eastAsia="Tahoma" w:ascii="Tahoma"/>
          <w:spacing w:val="0"/>
          <w:w w:val="113"/>
          <w:sz w:val="20"/>
          <w:szCs w:val="20"/>
        </w:rPr>
        <w:t>S</w:t>
      </w:r>
      <w:r>
        <w:rPr>
          <w:rFonts w:cs="Tahoma" w:hAnsi="Tahoma" w:eastAsia="Tahoma" w:ascii="Tahoma"/>
          <w:spacing w:val="2"/>
          <w:w w:val="113"/>
          <w:sz w:val="20"/>
          <w:szCs w:val="20"/>
        </w:rPr>
        <w:t>T</w:t>
      </w:r>
      <w:r>
        <w:rPr>
          <w:rFonts w:cs="Tahoma" w:hAnsi="Tahoma" w:eastAsia="Tahoma" w:ascii="Tahoma"/>
          <w:spacing w:val="2"/>
          <w:w w:val="113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13"/>
          <w:sz w:val="20"/>
          <w:szCs w:val="20"/>
        </w:rPr>
        <w:t>A</w:t>
      </w:r>
      <w:r>
        <w:rPr>
          <w:rFonts w:cs="Tahoma" w:hAnsi="Tahoma" w:eastAsia="Tahoma" w:ascii="Tahoma"/>
          <w:spacing w:val="2"/>
          <w:w w:val="113"/>
          <w:sz w:val="20"/>
          <w:szCs w:val="20"/>
        </w:rPr>
        <w:t>L</w:t>
      </w:r>
      <w:r>
        <w:rPr>
          <w:rFonts w:cs="Tahoma" w:hAnsi="Tahoma" w:eastAsia="Tahoma" w:ascii="Tahoma"/>
          <w:spacing w:val="0"/>
          <w:w w:val="113"/>
          <w:sz w:val="20"/>
          <w:szCs w:val="20"/>
        </w:rPr>
        <w:t>IA</w:t>
      </w:r>
      <w:r>
        <w:rPr>
          <w:rFonts w:cs="Tahoma" w:hAnsi="Tahoma" w:eastAsia="Tahoma" w:ascii="Tahoma"/>
          <w:spacing w:val="-8"/>
          <w:w w:val="113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–</w:t>
      </w:r>
      <w:r>
        <w:rPr>
          <w:rFonts w:cs="Tahoma" w:hAnsi="Tahoma" w:eastAsia="Tahoma" w:ascii="Tahoma"/>
          <w:spacing w:val="1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</w:t>
      </w:r>
      <w:r>
        <w:rPr>
          <w:rFonts w:cs="Tahoma" w:hAnsi="Tahoma" w:eastAsia="Tahoma" w:ascii="Tahoma"/>
          <w:spacing w:val="4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4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HAVE</w:t>
      </w:r>
      <w:r>
        <w:rPr>
          <w:rFonts w:cs="Tahoma" w:hAnsi="Tahoma" w:eastAsia="Tahoma" w:ascii="Tahoma"/>
          <w:spacing w:val="5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STA</w:t>
      </w:r>
      <w:r>
        <w:rPr>
          <w:rFonts w:cs="Tahoma" w:hAnsi="Tahoma" w:eastAsia="Tahoma" w:ascii="Tahoma"/>
          <w:spacing w:val="2"/>
          <w:w w:val="111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UT</w:t>
      </w:r>
      <w:r>
        <w:rPr>
          <w:rFonts w:cs="Tahoma" w:hAnsi="Tahoma" w:eastAsia="Tahoma" w:ascii="Tahoma"/>
          <w:spacing w:val="2"/>
          <w:w w:val="111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RY</w:t>
      </w:r>
      <w:r>
        <w:rPr>
          <w:rFonts w:cs="Tahoma" w:hAnsi="Tahoma" w:eastAsia="Tahoma" w:ascii="Tahoma"/>
          <w:spacing w:val="-20"/>
          <w:w w:val="111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11"/>
          <w:sz w:val="20"/>
          <w:szCs w:val="20"/>
        </w:rPr>
        <w:t>G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UA</w:t>
      </w:r>
      <w:r>
        <w:rPr>
          <w:rFonts w:cs="Tahoma" w:hAnsi="Tahoma" w:eastAsia="Tahoma" w:ascii="Tahoma"/>
          <w:spacing w:val="1"/>
          <w:w w:val="111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ANTEES</w:t>
      </w:r>
      <w:r>
        <w:rPr>
          <w:rFonts w:cs="Tahoma" w:hAnsi="Tahoma" w:eastAsia="Tahoma" w:ascii="Tahoma"/>
          <w:spacing w:val="-4"/>
          <w:w w:val="111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UND</w:t>
      </w:r>
      <w:r>
        <w:rPr>
          <w:rFonts w:cs="Tahoma" w:hAnsi="Tahoma" w:eastAsia="Tahoma" w:ascii="Tahoma"/>
          <w:spacing w:val="2"/>
          <w:w w:val="111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R</w:t>
      </w:r>
      <w:r>
        <w:rPr>
          <w:rFonts w:cs="Tahoma" w:hAnsi="Tahoma" w:eastAsia="Tahoma" w:ascii="Tahoma"/>
          <w:spacing w:val="-1"/>
          <w:w w:val="111"/>
          <w:sz w:val="20"/>
          <w:szCs w:val="20"/>
        </w:rPr>
        <w:t> 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HE</w:t>
      </w:r>
      <w:r>
        <w:rPr>
          <w:rFonts w:cs="Tahoma" w:hAnsi="Tahoma" w:eastAsia="Tahoma" w:ascii="Tahoma"/>
          <w:spacing w:val="29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AU</w:t>
      </w:r>
      <w:r>
        <w:rPr>
          <w:rFonts w:cs="Tahoma" w:hAnsi="Tahoma" w:eastAsia="Tahoma" w:ascii="Tahoma"/>
          <w:spacing w:val="2"/>
          <w:w w:val="112"/>
          <w:sz w:val="20"/>
          <w:szCs w:val="20"/>
        </w:rPr>
        <w:t>S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TRA</w:t>
      </w:r>
      <w:r>
        <w:rPr>
          <w:rFonts w:cs="Tahoma" w:hAnsi="Tahoma" w:eastAsia="Tahoma" w:ascii="Tahoma"/>
          <w:spacing w:val="1"/>
          <w:w w:val="112"/>
          <w:sz w:val="20"/>
          <w:szCs w:val="20"/>
        </w:rPr>
        <w:t>L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IAN</w:t>
      </w:r>
      <w:r>
        <w:rPr>
          <w:rFonts w:cs="Tahoma" w:hAnsi="Tahoma" w:eastAsia="Tahoma" w:ascii="Tahoma"/>
          <w:spacing w:val="10"/>
          <w:w w:val="112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CONS</w:t>
      </w:r>
      <w:r>
        <w:rPr>
          <w:rFonts w:cs="Tahoma" w:hAnsi="Tahoma" w:eastAsia="Tahoma" w:ascii="Tahoma"/>
          <w:spacing w:val="2"/>
          <w:w w:val="112"/>
          <w:sz w:val="20"/>
          <w:szCs w:val="20"/>
        </w:rPr>
        <w:t>U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M</w:t>
      </w:r>
      <w:r>
        <w:rPr>
          <w:rFonts w:cs="Tahoma" w:hAnsi="Tahoma" w:eastAsia="Tahoma" w:ascii="Tahoma"/>
          <w:spacing w:val="2"/>
          <w:w w:val="112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R</w:t>
      </w:r>
      <w:r>
        <w:rPr>
          <w:rFonts w:cs="Tahoma" w:hAnsi="Tahoma" w:eastAsia="Tahoma" w:ascii="Tahoma"/>
          <w:spacing w:val="-14"/>
          <w:w w:val="112"/>
          <w:sz w:val="20"/>
          <w:szCs w:val="20"/>
        </w:rPr>
        <w:t> </w:t>
      </w:r>
      <w:r>
        <w:rPr>
          <w:rFonts w:cs="Tahoma" w:hAnsi="Tahoma" w:eastAsia="Tahoma" w:ascii="Tahoma"/>
          <w:spacing w:val="4"/>
          <w:w w:val="114"/>
          <w:sz w:val="20"/>
          <w:szCs w:val="20"/>
        </w:rPr>
        <w:t>L</w:t>
      </w:r>
      <w:r>
        <w:rPr>
          <w:rFonts w:cs="Tahoma" w:hAnsi="Tahoma" w:eastAsia="Tahoma" w:ascii="Tahoma"/>
          <w:spacing w:val="0"/>
          <w:w w:val="113"/>
          <w:sz w:val="20"/>
          <w:szCs w:val="20"/>
        </w:rPr>
        <w:t>AW</w:t>
      </w:r>
      <w:r>
        <w:rPr>
          <w:rFonts w:cs="Tahoma" w:hAnsi="Tahoma" w:eastAsia="Tahoma" w:ascii="Tahoma"/>
          <w:spacing w:val="0"/>
          <w:w w:val="113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AND</w:t>
      </w:r>
      <w:r>
        <w:rPr>
          <w:rFonts w:cs="Tahoma" w:hAnsi="Tahoma" w:eastAsia="Tahoma" w:ascii="Tahoma"/>
          <w:spacing w:val="4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NO</w:t>
      </w:r>
      <w:r>
        <w:rPr>
          <w:rFonts w:cs="Tahoma" w:hAnsi="Tahoma" w:eastAsia="Tahoma" w:ascii="Tahoma"/>
          <w:spacing w:val="3"/>
          <w:w w:val="112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H</w:t>
      </w:r>
      <w:r>
        <w:rPr>
          <w:rFonts w:cs="Tahoma" w:hAnsi="Tahoma" w:eastAsia="Tahoma" w:ascii="Tahoma"/>
          <w:spacing w:val="-1"/>
          <w:w w:val="112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NG</w:t>
      </w:r>
      <w:r>
        <w:rPr>
          <w:rFonts w:cs="Tahoma" w:hAnsi="Tahoma" w:eastAsia="Tahoma" w:ascii="Tahoma"/>
          <w:spacing w:val="-5"/>
          <w:w w:val="112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IN</w:t>
      </w:r>
      <w:r>
        <w:rPr>
          <w:rFonts w:cs="Tahoma" w:hAnsi="Tahoma" w:eastAsia="Tahoma" w:ascii="Tahoma"/>
          <w:spacing w:val="39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HE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5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RMS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IS</w:t>
      </w:r>
      <w:r>
        <w:rPr>
          <w:rFonts w:cs="Tahoma" w:hAnsi="Tahoma" w:eastAsia="Tahoma" w:ascii="Tahoma"/>
          <w:spacing w:val="3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INT</w:t>
      </w:r>
      <w:r>
        <w:rPr>
          <w:rFonts w:cs="Tahoma" w:hAnsi="Tahoma" w:eastAsia="Tahoma" w:ascii="Tahoma"/>
          <w:spacing w:val="2"/>
          <w:w w:val="111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NDED</w:t>
      </w:r>
      <w:r>
        <w:rPr>
          <w:rFonts w:cs="Tahoma" w:hAnsi="Tahoma" w:eastAsia="Tahoma" w:ascii="Tahoma"/>
          <w:spacing w:val="3"/>
          <w:w w:val="111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TO</w:t>
      </w:r>
      <w:r>
        <w:rPr>
          <w:rFonts w:cs="Tahoma" w:hAnsi="Tahoma" w:eastAsia="Tahoma" w:ascii="Tahoma"/>
          <w:spacing w:val="1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F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FE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C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HOSE</w:t>
      </w:r>
      <w:r>
        <w:rPr>
          <w:rFonts w:cs="Tahoma" w:hAnsi="Tahoma" w:eastAsia="Tahoma" w:ascii="Tahoma"/>
          <w:spacing w:val="5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7"/>
          <w:sz w:val="20"/>
          <w:szCs w:val="20"/>
        </w:rPr>
        <w:t>RI</w:t>
      </w:r>
      <w:r>
        <w:rPr>
          <w:rFonts w:cs="Tahoma" w:hAnsi="Tahoma" w:eastAsia="Tahoma" w:ascii="Tahoma"/>
          <w:spacing w:val="2"/>
          <w:w w:val="117"/>
          <w:sz w:val="20"/>
          <w:szCs w:val="20"/>
        </w:rPr>
        <w:t>G</w:t>
      </w:r>
      <w:r>
        <w:rPr>
          <w:rFonts w:cs="Tahoma" w:hAnsi="Tahoma" w:eastAsia="Tahoma" w:ascii="Tahoma"/>
          <w:spacing w:val="1"/>
          <w:w w:val="112"/>
          <w:sz w:val="20"/>
          <w:szCs w:val="20"/>
        </w:rPr>
        <w:t>H</w:t>
      </w:r>
      <w:r>
        <w:rPr>
          <w:rFonts w:cs="Tahoma" w:hAnsi="Tahoma" w:eastAsia="Tahoma" w:ascii="Tahoma"/>
          <w:spacing w:val="0"/>
          <w:w w:val="108"/>
          <w:sz w:val="20"/>
          <w:szCs w:val="20"/>
        </w:rPr>
        <w:t>T</w:t>
      </w:r>
      <w:r>
        <w:rPr>
          <w:rFonts w:cs="Tahoma" w:hAnsi="Tahoma" w:eastAsia="Tahoma" w:ascii="Tahoma"/>
          <w:spacing w:val="2"/>
          <w:w w:val="108"/>
          <w:sz w:val="20"/>
          <w:szCs w:val="20"/>
        </w:rPr>
        <w:t>S</w:t>
      </w:r>
      <w:r>
        <w:rPr>
          <w:rFonts w:cs="Tahoma" w:hAnsi="Tahoma" w:eastAsia="Tahoma" w:ascii="Tahoma"/>
          <w:spacing w:val="0"/>
          <w:w w:val="103"/>
          <w:sz w:val="20"/>
          <w:szCs w:val="20"/>
        </w:rPr>
        <w:t>.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ind w:left="478" w:right="88" w:hanging="358"/>
      </w:pPr>
      <w:r>
        <w:rPr>
          <w:rFonts w:cs="Tahoma" w:hAnsi="Tahoma" w:eastAsia="Tahoma" w:ascii="Tahoma"/>
          <w:spacing w:val="0"/>
          <w:w w:val="100"/>
          <w:sz w:val="20"/>
          <w:szCs w:val="20"/>
        </w:rPr>
        <w:t>15.</w:t>
      </w:r>
      <w:r>
        <w:rPr>
          <w:rFonts w:cs="Tahoma" w:hAnsi="Tahoma" w:eastAsia="Tahoma" w:ascii="Tahoma"/>
          <w:spacing w:val="1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13"/>
          <w:sz w:val="20"/>
          <w:szCs w:val="20"/>
        </w:rPr>
        <w:t>L</w:t>
      </w:r>
      <w:r>
        <w:rPr>
          <w:rFonts w:cs="Tahoma" w:hAnsi="Tahoma" w:eastAsia="Tahoma" w:ascii="Tahoma"/>
          <w:spacing w:val="0"/>
          <w:w w:val="113"/>
          <w:sz w:val="20"/>
          <w:szCs w:val="20"/>
        </w:rPr>
        <w:t>IMITATION</w:t>
      </w:r>
      <w:r>
        <w:rPr>
          <w:rFonts w:cs="Tahoma" w:hAnsi="Tahoma" w:eastAsia="Tahoma" w:ascii="Tahoma"/>
          <w:spacing w:val="2"/>
          <w:w w:val="113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ON</w:t>
      </w:r>
      <w:r>
        <w:rPr>
          <w:rFonts w:cs="Tahoma" w:hAnsi="Tahoma" w:eastAsia="Tahoma" w:ascii="Tahoma"/>
          <w:spacing w:val="2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AND</w:t>
      </w:r>
      <w:r>
        <w:rPr>
          <w:rFonts w:cs="Tahoma" w:hAnsi="Tahoma" w:eastAsia="Tahoma" w:ascii="Tahoma"/>
          <w:spacing w:val="49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13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13"/>
          <w:sz w:val="20"/>
          <w:szCs w:val="20"/>
        </w:rPr>
        <w:t>XCLUSION</w:t>
      </w:r>
      <w:r>
        <w:rPr>
          <w:rFonts w:cs="Tahoma" w:hAnsi="Tahoma" w:eastAsia="Tahoma" w:ascii="Tahoma"/>
          <w:spacing w:val="-4"/>
          <w:w w:val="113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OF</w:t>
      </w:r>
      <w:r>
        <w:rPr>
          <w:rFonts w:cs="Tahoma" w:hAnsi="Tahoma" w:eastAsia="Tahoma" w:ascii="Tahoma"/>
          <w:spacing w:val="19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3"/>
          <w:sz w:val="20"/>
          <w:szCs w:val="20"/>
        </w:rPr>
        <w:t>REME</w:t>
      </w:r>
      <w:r>
        <w:rPr>
          <w:rFonts w:cs="Tahoma" w:hAnsi="Tahoma" w:eastAsia="Tahoma" w:ascii="Tahoma"/>
          <w:spacing w:val="3"/>
          <w:w w:val="113"/>
          <w:sz w:val="20"/>
          <w:szCs w:val="20"/>
        </w:rPr>
        <w:t>D</w:t>
      </w:r>
      <w:r>
        <w:rPr>
          <w:rFonts w:cs="Tahoma" w:hAnsi="Tahoma" w:eastAsia="Tahoma" w:ascii="Tahoma"/>
          <w:spacing w:val="0"/>
          <w:w w:val="113"/>
          <w:sz w:val="20"/>
          <w:szCs w:val="20"/>
        </w:rPr>
        <w:t>I</w:t>
      </w:r>
      <w:r>
        <w:rPr>
          <w:rFonts w:cs="Tahoma" w:hAnsi="Tahoma" w:eastAsia="Tahoma" w:ascii="Tahoma"/>
          <w:spacing w:val="2"/>
          <w:w w:val="113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13"/>
          <w:sz w:val="20"/>
          <w:szCs w:val="20"/>
        </w:rPr>
        <w:t>S</w:t>
      </w:r>
      <w:r>
        <w:rPr>
          <w:rFonts w:cs="Tahoma" w:hAnsi="Tahoma" w:eastAsia="Tahoma" w:ascii="Tahoma"/>
          <w:spacing w:val="-12"/>
          <w:w w:val="113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AND</w:t>
      </w:r>
      <w:r>
        <w:rPr>
          <w:rFonts w:cs="Tahoma" w:hAnsi="Tahoma" w:eastAsia="Tahoma" w:ascii="Tahoma"/>
          <w:spacing w:val="4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D</w:t>
      </w:r>
      <w:r>
        <w:rPr>
          <w:rFonts w:cs="Tahoma" w:hAnsi="Tahoma" w:eastAsia="Tahoma" w:ascii="Tahoma"/>
          <w:spacing w:val="3"/>
          <w:w w:val="111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MAGE</w:t>
      </w:r>
      <w:r>
        <w:rPr>
          <w:rFonts w:cs="Tahoma" w:hAnsi="Tahoma" w:eastAsia="Tahoma" w:ascii="Tahoma"/>
          <w:spacing w:val="1"/>
          <w:w w:val="111"/>
          <w:sz w:val="20"/>
          <w:szCs w:val="20"/>
        </w:rPr>
        <w:t>S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.</w:t>
      </w:r>
      <w:r>
        <w:rPr>
          <w:rFonts w:cs="Tahoma" w:hAnsi="Tahoma" w:eastAsia="Tahoma" w:ascii="Tahoma"/>
          <w:spacing w:val="-7"/>
          <w:w w:val="111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4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C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AN</w:t>
      </w:r>
      <w:r>
        <w:rPr>
          <w:rFonts w:cs="Tahoma" w:hAnsi="Tahoma" w:eastAsia="Tahoma" w:ascii="Tahoma"/>
          <w:spacing w:val="4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R</w:t>
      </w:r>
      <w:r>
        <w:rPr>
          <w:rFonts w:cs="Tahoma" w:hAnsi="Tahoma" w:eastAsia="Tahoma" w:ascii="Tahoma"/>
          <w:spacing w:val="1"/>
          <w:w w:val="111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C</w:t>
      </w:r>
      <w:r>
        <w:rPr>
          <w:rFonts w:cs="Tahoma" w:hAnsi="Tahoma" w:eastAsia="Tahoma" w:ascii="Tahoma"/>
          <w:spacing w:val="2"/>
          <w:w w:val="111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VER</w:t>
      </w:r>
      <w:r>
        <w:rPr>
          <w:rFonts w:cs="Tahoma" w:hAnsi="Tahoma" w:eastAsia="Tahoma" w:ascii="Tahoma"/>
          <w:spacing w:val="-6"/>
          <w:w w:val="111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FROM</w:t>
      </w:r>
      <w:r>
        <w:rPr>
          <w:rFonts w:cs="Tahoma" w:hAnsi="Tahoma" w:eastAsia="Tahoma" w:ascii="Tahoma"/>
          <w:spacing w:val="6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6"/>
          <w:sz w:val="20"/>
          <w:szCs w:val="20"/>
        </w:rPr>
        <w:t>MI</w:t>
      </w:r>
      <w:r>
        <w:rPr>
          <w:rFonts w:cs="Tahoma" w:hAnsi="Tahoma" w:eastAsia="Tahoma" w:ascii="Tahoma"/>
          <w:spacing w:val="3"/>
          <w:w w:val="116"/>
          <w:sz w:val="20"/>
          <w:szCs w:val="20"/>
        </w:rPr>
        <w:t>C</w:t>
      </w:r>
      <w:r>
        <w:rPr>
          <w:rFonts w:cs="Tahoma" w:hAnsi="Tahoma" w:eastAsia="Tahoma" w:ascii="Tahoma"/>
          <w:spacing w:val="0"/>
          <w:w w:val="110"/>
          <w:sz w:val="20"/>
          <w:szCs w:val="20"/>
        </w:rPr>
        <w:t>ROSOFT</w:t>
      </w:r>
      <w:r>
        <w:rPr>
          <w:rFonts w:cs="Tahoma" w:hAnsi="Tahoma" w:eastAsia="Tahoma" w:ascii="Tahoma"/>
          <w:spacing w:val="0"/>
          <w:w w:val="11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AND</w:t>
      </w:r>
      <w:r>
        <w:rPr>
          <w:rFonts w:cs="Tahoma" w:hAnsi="Tahoma" w:eastAsia="Tahoma" w:ascii="Tahoma"/>
          <w:spacing w:val="4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ITS</w:t>
      </w:r>
      <w:r>
        <w:rPr>
          <w:rFonts w:cs="Tahoma" w:hAnsi="Tahoma" w:eastAsia="Tahoma" w:ascii="Tahoma"/>
          <w:spacing w:val="3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3"/>
          <w:w w:val="114"/>
          <w:sz w:val="20"/>
          <w:szCs w:val="20"/>
        </w:rPr>
        <w:t>S</w:t>
      </w:r>
      <w:r>
        <w:rPr>
          <w:rFonts w:cs="Tahoma" w:hAnsi="Tahoma" w:eastAsia="Tahoma" w:ascii="Tahoma"/>
          <w:spacing w:val="0"/>
          <w:w w:val="114"/>
          <w:sz w:val="20"/>
          <w:szCs w:val="20"/>
        </w:rPr>
        <w:t>UP</w:t>
      </w:r>
      <w:r>
        <w:rPr>
          <w:rFonts w:cs="Tahoma" w:hAnsi="Tahoma" w:eastAsia="Tahoma" w:ascii="Tahoma"/>
          <w:spacing w:val="1"/>
          <w:w w:val="114"/>
          <w:sz w:val="20"/>
          <w:szCs w:val="20"/>
        </w:rPr>
        <w:t>P</w:t>
      </w:r>
      <w:r>
        <w:rPr>
          <w:rFonts w:cs="Tahoma" w:hAnsi="Tahoma" w:eastAsia="Tahoma" w:ascii="Tahoma"/>
          <w:spacing w:val="1"/>
          <w:w w:val="114"/>
          <w:sz w:val="20"/>
          <w:szCs w:val="20"/>
        </w:rPr>
        <w:t>L</w:t>
      </w:r>
      <w:r>
        <w:rPr>
          <w:rFonts w:cs="Tahoma" w:hAnsi="Tahoma" w:eastAsia="Tahoma" w:ascii="Tahoma"/>
          <w:spacing w:val="0"/>
          <w:w w:val="114"/>
          <w:sz w:val="20"/>
          <w:szCs w:val="20"/>
        </w:rPr>
        <w:t>IERS</w:t>
      </w:r>
      <w:r>
        <w:rPr>
          <w:rFonts w:cs="Tahoma" w:hAnsi="Tahoma" w:eastAsia="Tahoma" w:ascii="Tahoma"/>
          <w:spacing w:val="-4"/>
          <w:w w:val="114"/>
          <w:sz w:val="20"/>
          <w:szCs w:val="20"/>
        </w:rPr>
        <w:t> 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L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</w:t>
      </w:r>
      <w:r>
        <w:rPr>
          <w:rFonts w:cs="Tahoma" w:hAnsi="Tahoma" w:eastAsia="Tahoma" w:ascii="Tahoma"/>
          <w:spacing w:val="59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DIR</w:t>
      </w:r>
      <w:r>
        <w:rPr>
          <w:rFonts w:cs="Tahoma" w:hAnsi="Tahoma" w:eastAsia="Tahoma" w:ascii="Tahoma"/>
          <w:spacing w:val="2"/>
          <w:w w:val="111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CT</w:t>
      </w:r>
      <w:r>
        <w:rPr>
          <w:rFonts w:cs="Tahoma" w:hAnsi="Tahoma" w:eastAsia="Tahoma" w:ascii="Tahoma"/>
          <w:spacing w:val="-3"/>
          <w:w w:val="111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D</w:t>
      </w:r>
      <w:r>
        <w:rPr>
          <w:rFonts w:cs="Tahoma" w:hAnsi="Tahoma" w:eastAsia="Tahoma" w:ascii="Tahoma"/>
          <w:spacing w:val="2"/>
          <w:w w:val="111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MAGES</w:t>
      </w:r>
      <w:r>
        <w:rPr>
          <w:rFonts w:cs="Tahoma" w:hAnsi="Tahoma" w:eastAsia="Tahoma" w:ascii="Tahoma"/>
          <w:spacing w:val="1"/>
          <w:w w:val="111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</w:t>
      </w:r>
      <w:r>
        <w:rPr>
          <w:rFonts w:cs="Tahoma" w:hAnsi="Tahoma" w:eastAsia="Tahoma" w:ascii="Tahoma"/>
          <w:spacing w:val="3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TO</w:t>
      </w:r>
      <w:r>
        <w:rPr>
          <w:rFonts w:cs="Tahoma" w:hAnsi="Tahoma" w:eastAsia="Tahoma" w:ascii="Tahoma"/>
          <w:spacing w:val="1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U.S.</w:t>
      </w:r>
      <w:r>
        <w:rPr>
          <w:rFonts w:cs="Tahoma" w:hAnsi="Tahoma" w:eastAsia="Tahoma" w:ascii="Tahoma"/>
          <w:spacing w:val="3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$5.00.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4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0"/>
          <w:sz w:val="20"/>
          <w:szCs w:val="20"/>
        </w:rPr>
        <w:t>C</w:t>
      </w:r>
      <w:r>
        <w:rPr>
          <w:rFonts w:cs="Tahoma" w:hAnsi="Tahoma" w:eastAsia="Tahoma" w:ascii="Tahoma"/>
          <w:spacing w:val="3"/>
          <w:w w:val="11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10"/>
          <w:sz w:val="20"/>
          <w:szCs w:val="20"/>
        </w:rPr>
        <w:t>NNOT</w:t>
      </w:r>
      <w:r>
        <w:rPr>
          <w:rFonts w:cs="Tahoma" w:hAnsi="Tahoma" w:eastAsia="Tahoma" w:ascii="Tahoma"/>
          <w:spacing w:val="-4"/>
          <w:w w:val="11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0"/>
          <w:sz w:val="20"/>
          <w:szCs w:val="20"/>
        </w:rPr>
        <w:t>RECOV</w:t>
      </w:r>
      <w:r>
        <w:rPr>
          <w:rFonts w:cs="Tahoma" w:hAnsi="Tahoma" w:eastAsia="Tahoma" w:ascii="Tahoma"/>
          <w:spacing w:val="3"/>
          <w:w w:val="11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10"/>
          <w:sz w:val="20"/>
          <w:szCs w:val="20"/>
        </w:rPr>
        <w:t>R</w:t>
      </w:r>
      <w:r>
        <w:rPr>
          <w:rFonts w:cs="Tahoma" w:hAnsi="Tahoma" w:eastAsia="Tahoma" w:ascii="Tahoma"/>
          <w:spacing w:val="3"/>
          <w:w w:val="11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ANY</w:t>
      </w:r>
      <w:r>
        <w:rPr>
          <w:rFonts w:cs="Tahoma" w:hAnsi="Tahoma" w:eastAsia="Tahoma" w:ascii="Tahoma"/>
          <w:spacing w:val="5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6"/>
          <w:sz w:val="20"/>
          <w:szCs w:val="20"/>
        </w:rPr>
        <w:t>O</w:t>
      </w:r>
      <w:r>
        <w:rPr>
          <w:rFonts w:cs="Tahoma" w:hAnsi="Tahoma" w:eastAsia="Tahoma" w:ascii="Tahoma"/>
          <w:spacing w:val="2"/>
          <w:w w:val="106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HER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DAMA</w:t>
      </w:r>
      <w:r>
        <w:rPr>
          <w:rFonts w:cs="Tahoma" w:hAnsi="Tahoma" w:eastAsia="Tahoma" w:ascii="Tahoma"/>
          <w:spacing w:val="1"/>
          <w:w w:val="111"/>
          <w:sz w:val="20"/>
          <w:szCs w:val="20"/>
        </w:rPr>
        <w:t>G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ES,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INC</w:t>
      </w:r>
      <w:r>
        <w:rPr>
          <w:rFonts w:cs="Tahoma" w:hAnsi="Tahoma" w:eastAsia="Tahoma" w:ascii="Tahoma"/>
          <w:spacing w:val="3"/>
          <w:w w:val="111"/>
          <w:sz w:val="20"/>
          <w:szCs w:val="20"/>
        </w:rPr>
        <w:t>L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UDING</w:t>
      </w:r>
      <w:r>
        <w:rPr>
          <w:rFonts w:cs="Tahoma" w:hAnsi="Tahoma" w:eastAsia="Tahoma" w:ascii="Tahoma"/>
          <w:spacing w:val="32"/>
          <w:w w:val="111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CONSE</w:t>
      </w:r>
      <w:r>
        <w:rPr>
          <w:rFonts w:cs="Tahoma" w:hAnsi="Tahoma" w:eastAsia="Tahoma" w:ascii="Tahoma"/>
          <w:spacing w:val="3"/>
          <w:w w:val="111"/>
          <w:sz w:val="20"/>
          <w:szCs w:val="20"/>
        </w:rPr>
        <w:t>Q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UEN</w:t>
      </w:r>
      <w:r>
        <w:rPr>
          <w:rFonts w:cs="Tahoma" w:hAnsi="Tahoma" w:eastAsia="Tahoma" w:ascii="Tahoma"/>
          <w:spacing w:val="2"/>
          <w:w w:val="111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IA</w:t>
      </w:r>
      <w:r>
        <w:rPr>
          <w:rFonts w:cs="Tahoma" w:hAnsi="Tahoma" w:eastAsia="Tahoma" w:ascii="Tahoma"/>
          <w:spacing w:val="1"/>
          <w:w w:val="111"/>
          <w:sz w:val="20"/>
          <w:szCs w:val="20"/>
        </w:rPr>
        <w:t>L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,</w:t>
      </w:r>
      <w:r>
        <w:rPr>
          <w:rFonts w:cs="Tahoma" w:hAnsi="Tahoma" w:eastAsia="Tahoma" w:ascii="Tahoma"/>
          <w:spacing w:val="-11"/>
          <w:w w:val="111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LO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4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PROFIT</w:t>
      </w:r>
      <w:r>
        <w:rPr>
          <w:rFonts w:cs="Tahoma" w:hAnsi="Tahoma" w:eastAsia="Tahoma" w:ascii="Tahoma"/>
          <w:spacing w:val="2"/>
          <w:w w:val="112"/>
          <w:sz w:val="20"/>
          <w:szCs w:val="20"/>
        </w:rPr>
        <w:t>S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,</w:t>
      </w:r>
      <w:r>
        <w:rPr>
          <w:rFonts w:cs="Tahoma" w:hAnsi="Tahoma" w:eastAsia="Tahoma" w:ascii="Tahoma"/>
          <w:spacing w:val="-9"/>
          <w:w w:val="112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S</w:t>
      </w:r>
      <w:r>
        <w:rPr>
          <w:rFonts w:cs="Tahoma" w:hAnsi="Tahoma" w:eastAsia="Tahoma" w:ascii="Tahoma"/>
          <w:spacing w:val="2"/>
          <w:w w:val="112"/>
          <w:sz w:val="20"/>
          <w:szCs w:val="20"/>
        </w:rPr>
        <w:t>P</w:t>
      </w:r>
      <w:r>
        <w:rPr>
          <w:rFonts w:cs="Tahoma" w:hAnsi="Tahoma" w:eastAsia="Tahoma" w:ascii="Tahoma"/>
          <w:spacing w:val="2"/>
          <w:w w:val="112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CIAL,</w:t>
      </w:r>
      <w:r>
        <w:rPr>
          <w:rFonts w:cs="Tahoma" w:hAnsi="Tahoma" w:eastAsia="Tahoma" w:ascii="Tahoma"/>
          <w:spacing w:val="3"/>
          <w:w w:val="112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IN</w:t>
      </w:r>
      <w:r>
        <w:rPr>
          <w:rFonts w:cs="Tahoma" w:hAnsi="Tahoma" w:eastAsia="Tahoma" w:ascii="Tahoma"/>
          <w:spacing w:val="3"/>
          <w:w w:val="112"/>
          <w:sz w:val="20"/>
          <w:szCs w:val="20"/>
        </w:rPr>
        <w:t>D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IR</w:t>
      </w:r>
      <w:r>
        <w:rPr>
          <w:rFonts w:cs="Tahoma" w:hAnsi="Tahoma" w:eastAsia="Tahoma" w:ascii="Tahoma"/>
          <w:spacing w:val="1"/>
          <w:w w:val="112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CT</w:t>
      </w:r>
      <w:r>
        <w:rPr>
          <w:rFonts w:cs="Tahoma" w:hAnsi="Tahoma" w:eastAsia="Tahoma" w:ascii="Tahoma"/>
          <w:spacing w:val="2"/>
          <w:w w:val="112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2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6"/>
          <w:sz w:val="20"/>
          <w:szCs w:val="20"/>
        </w:rPr>
        <w:t>IN</w:t>
      </w:r>
      <w:r>
        <w:rPr>
          <w:rFonts w:cs="Tahoma" w:hAnsi="Tahoma" w:eastAsia="Tahoma" w:ascii="Tahoma"/>
          <w:spacing w:val="2"/>
          <w:w w:val="116"/>
          <w:sz w:val="20"/>
          <w:szCs w:val="20"/>
        </w:rPr>
        <w:t>C</w:t>
      </w:r>
      <w:r>
        <w:rPr>
          <w:rFonts w:cs="Tahoma" w:hAnsi="Tahoma" w:eastAsia="Tahoma" w:ascii="Tahoma"/>
          <w:spacing w:val="0"/>
          <w:w w:val="113"/>
          <w:sz w:val="20"/>
          <w:szCs w:val="20"/>
        </w:rPr>
        <w:t>IDENTAL</w:t>
      </w:r>
      <w:r>
        <w:rPr>
          <w:rFonts w:cs="Tahoma" w:hAnsi="Tahoma" w:eastAsia="Tahoma" w:ascii="Tahoma"/>
          <w:spacing w:val="0"/>
          <w:w w:val="113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3"/>
          <w:sz w:val="20"/>
          <w:szCs w:val="20"/>
        </w:rPr>
        <w:t>DAMA</w:t>
      </w:r>
      <w:r>
        <w:rPr>
          <w:rFonts w:cs="Tahoma" w:hAnsi="Tahoma" w:eastAsia="Tahoma" w:ascii="Tahoma"/>
          <w:spacing w:val="1"/>
          <w:w w:val="113"/>
          <w:sz w:val="20"/>
          <w:szCs w:val="20"/>
        </w:rPr>
        <w:t>G</w:t>
      </w:r>
      <w:r>
        <w:rPr>
          <w:rFonts w:cs="Tahoma" w:hAnsi="Tahoma" w:eastAsia="Tahoma" w:ascii="Tahoma"/>
          <w:spacing w:val="0"/>
          <w:w w:val="109"/>
          <w:sz w:val="20"/>
          <w:szCs w:val="20"/>
        </w:rPr>
        <w:t>ES.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ind w:left="478"/>
      </w:pPr>
      <w:r>
        <w:rPr>
          <w:rFonts w:cs="Tahoma" w:hAnsi="Tahoma" w:eastAsia="Tahoma" w:ascii="Tahoma"/>
          <w:spacing w:val="0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h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is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l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imi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ion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appli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rFonts w:cs="Tahoma" w:hAnsi="Tahoma" w:eastAsia="Tahoma" w:ascii="Tahoma"/>
          <w:sz w:val="20"/>
          <w:szCs w:val="20"/>
        </w:rPr>
        <w:tabs>
          <w:tab w:pos="840" w:val="left"/>
        </w:tabs>
        <w:jc w:val="left"/>
        <w:spacing w:lineRule="exact" w:line="240"/>
        <w:ind w:left="840" w:right="401" w:hanging="362"/>
      </w:pPr>
      <w:r>
        <w:rPr>
          <w:rFonts w:cs="Segoe UI Symbol" w:hAnsi="Segoe UI Symbol" w:eastAsia="Segoe UI Symbol" w:ascii="Segoe UI Symbol"/>
          <w:spacing w:val="0"/>
          <w:w w:val="71"/>
          <w:sz w:val="20"/>
          <w:szCs w:val="20"/>
        </w:rPr>
        <w:t></w:t>
      </w:r>
      <w:r>
        <w:rPr>
          <w:rFonts w:cs="Segoe UI Symbol" w:hAnsi="Segoe UI Symbol" w:eastAsia="Segoe UI Symbol" w:ascii="Segoe UI Symbol"/>
          <w:spacing w:val="0"/>
          <w:w w:val="100"/>
          <w:sz w:val="20"/>
          <w:szCs w:val="20"/>
        </w:rPr>
        <w:tab/>
      </w:r>
      <w:r>
        <w:rPr>
          <w:rFonts w:cs="Segoe UI Symbol" w:hAnsi="Segoe UI Symbol" w:eastAsia="Segoe UI Symbol" w:ascii="Segoe UI Symbol"/>
          <w:spacing w:val="0"/>
          <w:w w:val="100"/>
          <w:sz w:val="20"/>
          <w:szCs w:val="20"/>
        </w:rPr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anyth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ng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rel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to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f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w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re,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rvices,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co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4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nt</w:t>
      </w:r>
      <w:r>
        <w:rPr>
          <w:rFonts w:cs="Tahoma" w:hAnsi="Tahoma" w:eastAsia="Tahoma" w:ascii="Tahoma"/>
          <w:spacing w:val="-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(in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c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ludi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g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code)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third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rty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Internet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sit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s,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or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hird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pa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progr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ms;</w:t>
      </w:r>
      <w:r>
        <w:rPr>
          <w:rFonts w:cs="Tahoma" w:hAnsi="Tahoma" w:eastAsia="Tahoma" w:ascii="Tahoma"/>
          <w:spacing w:val="-9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and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Tahoma" w:hAnsi="Tahoma" w:eastAsia="Tahoma" w:ascii="Tahoma"/>
          <w:sz w:val="20"/>
          <w:szCs w:val="20"/>
        </w:rPr>
        <w:tabs>
          <w:tab w:pos="840" w:val="left"/>
        </w:tabs>
        <w:jc w:val="left"/>
        <w:spacing w:lineRule="exact" w:line="240"/>
        <w:ind w:left="840" w:right="175" w:hanging="362"/>
      </w:pPr>
      <w:r>
        <w:rPr>
          <w:rFonts w:cs="Segoe UI Symbol" w:hAnsi="Segoe UI Symbol" w:eastAsia="Segoe UI Symbol" w:ascii="Segoe UI Symbol"/>
          <w:spacing w:val="0"/>
          <w:w w:val="71"/>
          <w:sz w:val="20"/>
          <w:szCs w:val="20"/>
        </w:rPr>
        <w:t></w:t>
      </w:r>
      <w:r>
        <w:rPr>
          <w:rFonts w:cs="Segoe UI Symbol" w:hAnsi="Segoe UI Symbol" w:eastAsia="Segoe UI Symbol" w:ascii="Segoe UI Symbol"/>
          <w:spacing w:val="0"/>
          <w:w w:val="100"/>
          <w:sz w:val="20"/>
          <w:szCs w:val="20"/>
        </w:rPr>
        <w:tab/>
      </w:r>
      <w:r>
        <w:rPr>
          <w:rFonts w:cs="Segoe UI Symbol" w:hAnsi="Segoe UI Symbol" w:eastAsia="Segoe UI Symbol" w:ascii="Segoe UI Symbol"/>
          <w:spacing w:val="0"/>
          <w:w w:val="100"/>
          <w:sz w:val="20"/>
          <w:szCs w:val="20"/>
        </w:rPr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claims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for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br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ch</w:t>
      </w:r>
      <w:r>
        <w:rPr>
          <w:rFonts w:cs="Tahoma" w:hAnsi="Tahoma" w:eastAsia="Tahoma" w:ascii="Tahoma"/>
          <w:spacing w:val="-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f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contr</w:t>
      </w:r>
      <w:r>
        <w:rPr>
          <w:rFonts w:cs="Tahoma" w:hAnsi="Tahoma" w:eastAsia="Tahoma" w:ascii="Tahoma"/>
          <w:spacing w:val="4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ct,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bre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ch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of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wa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nt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y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,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gu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ntee</w:t>
      </w:r>
      <w:r>
        <w:rPr>
          <w:rFonts w:cs="Tahoma" w:hAnsi="Tahoma" w:eastAsia="Tahoma" w:ascii="Tahoma"/>
          <w:spacing w:val="-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or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co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d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ition,</w:t>
      </w:r>
      <w:r>
        <w:rPr>
          <w:rFonts w:cs="Tahoma" w:hAnsi="Tahoma" w:eastAsia="Tahoma" w:ascii="Tahoma"/>
          <w:spacing w:val="-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strict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b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ility,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egli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g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ce,</w:t>
      </w:r>
      <w:r>
        <w:rPr>
          <w:rFonts w:cs="Tahoma" w:hAnsi="Tahoma" w:eastAsia="Tahoma" w:ascii="Tahoma"/>
          <w:spacing w:val="-1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or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other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tort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to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ex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ent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rmi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by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p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plicable</w:t>
      </w:r>
      <w:r>
        <w:rPr>
          <w:rFonts w:cs="Tahoma" w:hAnsi="Tahoma" w:eastAsia="Tahoma" w:ascii="Tahoma"/>
          <w:spacing w:val="-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la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w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.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ind w:left="480" w:right="792"/>
      </w:pPr>
      <w:r>
        <w:rPr>
          <w:rFonts w:cs="Tahoma" w:hAnsi="Tahoma" w:eastAsia="Tahoma" w:ascii="Tahoma"/>
          <w:spacing w:val="0"/>
          <w:w w:val="100"/>
          <w:sz w:val="20"/>
          <w:szCs w:val="20"/>
        </w:rPr>
        <w:t>It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lso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ap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p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lies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ven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f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Mi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c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soft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kn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w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or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ho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ld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have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k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nown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ab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ut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the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po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sibility</w:t>
      </w:r>
      <w:r>
        <w:rPr>
          <w:rFonts w:cs="Tahoma" w:hAnsi="Tahoma" w:eastAsia="Tahoma" w:ascii="Tahoma"/>
          <w:spacing w:val="-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of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the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da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m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g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es.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h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b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ve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limi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ion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or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exc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l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usi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may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not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ap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p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ly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because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y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our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count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</w:t>
      </w:r>
      <w:r>
        <w:rPr>
          <w:rFonts w:cs="Tahoma" w:hAnsi="Tahoma" w:eastAsia="Tahoma" w:ascii="Tahoma"/>
          <w:spacing w:val="-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may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not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allow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excl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sion</w:t>
      </w:r>
      <w:r>
        <w:rPr>
          <w:rFonts w:cs="Tahoma" w:hAnsi="Tahoma" w:eastAsia="Tahoma" w:ascii="Tahoma"/>
          <w:spacing w:val="-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or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limi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ion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f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in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c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ident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l,</w:t>
      </w:r>
      <w:r>
        <w:rPr>
          <w:rFonts w:cs="Tahoma" w:hAnsi="Tahoma" w:eastAsia="Tahoma" w:ascii="Tahoma"/>
          <w:spacing w:val="-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nsequenti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</w:t>
      </w:r>
      <w:r>
        <w:rPr>
          <w:rFonts w:cs="Tahoma" w:hAnsi="Tahoma" w:eastAsia="Tahoma" w:ascii="Tahoma"/>
          <w:spacing w:val="-1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other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d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m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g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es.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spacing w:lineRule="exact" w:line="240"/>
        <w:ind w:left="120" w:right="309"/>
      </w:pPr>
      <w:r>
        <w:rPr>
          <w:rFonts w:cs="Tahoma" w:hAnsi="Tahoma" w:eastAsia="Tahoma" w:ascii="Tahoma"/>
          <w:spacing w:val="0"/>
          <w:w w:val="115"/>
          <w:sz w:val="20"/>
          <w:szCs w:val="20"/>
        </w:rPr>
        <w:t>Plea</w:t>
      </w:r>
      <w:r>
        <w:rPr>
          <w:rFonts w:cs="Tahoma" w:hAnsi="Tahoma" w:eastAsia="Tahoma" w:ascii="Tahoma"/>
          <w:spacing w:val="2"/>
          <w:w w:val="115"/>
          <w:sz w:val="20"/>
          <w:szCs w:val="20"/>
        </w:rPr>
        <w:t>s</w:t>
      </w:r>
      <w:r>
        <w:rPr>
          <w:rFonts w:cs="Tahoma" w:hAnsi="Tahoma" w:eastAsia="Tahoma" w:ascii="Tahoma"/>
          <w:spacing w:val="0"/>
          <w:w w:val="115"/>
          <w:sz w:val="20"/>
          <w:szCs w:val="20"/>
        </w:rPr>
        <w:t>e</w:t>
      </w:r>
      <w:r>
        <w:rPr>
          <w:rFonts w:cs="Tahoma" w:hAnsi="Tahoma" w:eastAsia="Tahoma" w:ascii="Tahoma"/>
          <w:spacing w:val="-14"/>
          <w:w w:val="115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ote:</w:t>
      </w:r>
      <w:r>
        <w:rPr>
          <w:rFonts w:cs="Tahoma" w:hAnsi="Tahoma" w:eastAsia="Tahoma" w:ascii="Tahoma"/>
          <w:spacing w:val="5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As</w:t>
      </w:r>
      <w:r>
        <w:rPr>
          <w:rFonts w:cs="Tahoma" w:hAnsi="Tahoma" w:eastAsia="Tahoma" w:ascii="Tahoma"/>
          <w:spacing w:val="2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his</w:t>
      </w:r>
      <w:r>
        <w:rPr>
          <w:rFonts w:cs="Tahoma" w:hAnsi="Tahoma" w:eastAsia="Tahoma" w:ascii="Tahoma"/>
          <w:spacing w:val="5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16"/>
          <w:sz w:val="20"/>
          <w:szCs w:val="20"/>
        </w:rPr>
        <w:t>s</w:t>
      </w:r>
      <w:r>
        <w:rPr>
          <w:rFonts w:cs="Tahoma" w:hAnsi="Tahoma" w:eastAsia="Tahoma" w:ascii="Tahoma"/>
          <w:spacing w:val="0"/>
          <w:w w:val="116"/>
          <w:sz w:val="20"/>
          <w:szCs w:val="20"/>
        </w:rPr>
        <w:t>of</w:t>
      </w:r>
      <w:r>
        <w:rPr>
          <w:rFonts w:cs="Tahoma" w:hAnsi="Tahoma" w:eastAsia="Tahoma" w:ascii="Tahoma"/>
          <w:spacing w:val="1"/>
          <w:w w:val="116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16"/>
          <w:sz w:val="20"/>
          <w:szCs w:val="20"/>
        </w:rPr>
        <w:t>ware</w:t>
      </w:r>
      <w:r>
        <w:rPr>
          <w:rFonts w:cs="Tahoma" w:hAnsi="Tahoma" w:eastAsia="Tahoma" w:ascii="Tahoma"/>
          <w:spacing w:val="-12"/>
          <w:w w:val="116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is</w:t>
      </w:r>
      <w:r>
        <w:rPr>
          <w:rFonts w:cs="Tahoma" w:hAnsi="Tahoma" w:eastAsia="Tahoma" w:ascii="Tahoma"/>
          <w:spacing w:val="2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-1"/>
          <w:w w:val="116"/>
          <w:sz w:val="20"/>
          <w:szCs w:val="20"/>
        </w:rPr>
        <w:t>d</w:t>
      </w:r>
      <w:r>
        <w:rPr>
          <w:rFonts w:cs="Tahoma" w:hAnsi="Tahoma" w:eastAsia="Tahoma" w:ascii="Tahoma"/>
          <w:spacing w:val="0"/>
          <w:w w:val="116"/>
          <w:sz w:val="20"/>
          <w:szCs w:val="20"/>
        </w:rPr>
        <w:t>i</w:t>
      </w:r>
      <w:r>
        <w:rPr>
          <w:rFonts w:cs="Tahoma" w:hAnsi="Tahoma" w:eastAsia="Tahoma" w:ascii="Tahoma"/>
          <w:spacing w:val="3"/>
          <w:w w:val="116"/>
          <w:sz w:val="20"/>
          <w:szCs w:val="20"/>
        </w:rPr>
        <w:t>s</w:t>
      </w:r>
      <w:r>
        <w:rPr>
          <w:rFonts w:cs="Tahoma" w:hAnsi="Tahoma" w:eastAsia="Tahoma" w:ascii="Tahoma"/>
          <w:spacing w:val="-1"/>
          <w:w w:val="116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16"/>
          <w:sz w:val="20"/>
          <w:szCs w:val="20"/>
        </w:rPr>
        <w:t>r</w:t>
      </w:r>
      <w:r>
        <w:rPr>
          <w:rFonts w:cs="Tahoma" w:hAnsi="Tahoma" w:eastAsia="Tahoma" w:ascii="Tahoma"/>
          <w:spacing w:val="2"/>
          <w:w w:val="116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16"/>
          <w:sz w:val="20"/>
          <w:szCs w:val="20"/>
        </w:rPr>
        <w:t>but</w:t>
      </w:r>
      <w:r>
        <w:rPr>
          <w:rFonts w:cs="Tahoma" w:hAnsi="Tahoma" w:eastAsia="Tahoma" w:ascii="Tahoma"/>
          <w:spacing w:val="1"/>
          <w:w w:val="116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16"/>
          <w:sz w:val="20"/>
          <w:szCs w:val="20"/>
        </w:rPr>
        <w:t>d</w:t>
      </w:r>
      <w:r>
        <w:rPr>
          <w:rFonts w:cs="Tahoma" w:hAnsi="Tahoma" w:eastAsia="Tahoma" w:ascii="Tahoma"/>
          <w:spacing w:val="-6"/>
          <w:w w:val="116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in</w:t>
      </w:r>
      <w:r>
        <w:rPr>
          <w:rFonts w:cs="Tahoma" w:hAnsi="Tahoma" w:eastAsia="Tahoma" w:ascii="Tahoma"/>
          <w:spacing w:val="2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11"/>
          <w:sz w:val="20"/>
          <w:szCs w:val="20"/>
        </w:rPr>
        <w:t>Q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uebec,</w:t>
      </w:r>
      <w:r>
        <w:rPr>
          <w:rFonts w:cs="Tahoma" w:hAnsi="Tahoma" w:eastAsia="Tahoma" w:ascii="Tahoma"/>
          <w:spacing w:val="-7"/>
          <w:w w:val="111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Can</w:t>
      </w:r>
      <w:r>
        <w:rPr>
          <w:rFonts w:cs="Tahoma" w:hAnsi="Tahoma" w:eastAsia="Tahoma" w:ascii="Tahoma"/>
          <w:spacing w:val="3"/>
          <w:w w:val="111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da,</w:t>
      </w:r>
      <w:r>
        <w:rPr>
          <w:rFonts w:cs="Tahoma" w:hAnsi="Tahoma" w:eastAsia="Tahoma" w:ascii="Tahoma"/>
          <w:spacing w:val="-2"/>
          <w:w w:val="111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me</w:t>
      </w:r>
      <w:r>
        <w:rPr>
          <w:rFonts w:cs="Tahoma" w:hAnsi="Tahoma" w:eastAsia="Tahoma" w:ascii="Tahoma"/>
          <w:spacing w:val="5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f</w:t>
      </w:r>
      <w:r>
        <w:rPr>
          <w:rFonts w:cs="Tahoma" w:hAnsi="Tahoma" w:eastAsia="Tahoma" w:ascii="Tahoma"/>
          <w:spacing w:val="2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he</w:t>
      </w:r>
      <w:r>
        <w:rPr>
          <w:rFonts w:cs="Tahoma" w:hAnsi="Tahoma" w:eastAsia="Tahoma" w:ascii="Tahoma"/>
          <w:spacing w:val="4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5"/>
          <w:sz w:val="20"/>
          <w:szCs w:val="20"/>
        </w:rPr>
        <w:t>clau</w:t>
      </w:r>
      <w:r>
        <w:rPr>
          <w:rFonts w:cs="Tahoma" w:hAnsi="Tahoma" w:eastAsia="Tahoma" w:ascii="Tahoma"/>
          <w:spacing w:val="3"/>
          <w:w w:val="115"/>
          <w:sz w:val="20"/>
          <w:szCs w:val="20"/>
        </w:rPr>
        <w:t>s</w:t>
      </w:r>
      <w:r>
        <w:rPr>
          <w:rFonts w:cs="Tahoma" w:hAnsi="Tahoma" w:eastAsia="Tahoma" w:ascii="Tahoma"/>
          <w:spacing w:val="0"/>
          <w:w w:val="115"/>
          <w:sz w:val="20"/>
          <w:szCs w:val="20"/>
        </w:rPr>
        <w:t>es</w:t>
      </w:r>
      <w:r>
        <w:rPr>
          <w:rFonts w:cs="Tahoma" w:hAnsi="Tahoma" w:eastAsia="Tahoma" w:ascii="Tahoma"/>
          <w:spacing w:val="-13"/>
          <w:w w:val="115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in</w:t>
      </w:r>
      <w:r>
        <w:rPr>
          <w:rFonts w:cs="Tahoma" w:hAnsi="Tahoma" w:eastAsia="Tahoma" w:ascii="Tahoma"/>
          <w:spacing w:val="2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his</w:t>
      </w:r>
      <w:r>
        <w:rPr>
          <w:rFonts w:cs="Tahoma" w:hAnsi="Tahoma" w:eastAsia="Tahoma" w:ascii="Tahoma"/>
          <w:spacing w:val="5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13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13"/>
          <w:sz w:val="20"/>
          <w:szCs w:val="20"/>
        </w:rPr>
        <w:t>gre</w:t>
      </w:r>
      <w:r>
        <w:rPr>
          <w:rFonts w:cs="Tahoma" w:hAnsi="Tahoma" w:eastAsia="Tahoma" w:ascii="Tahoma"/>
          <w:spacing w:val="3"/>
          <w:w w:val="113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13"/>
          <w:sz w:val="20"/>
          <w:szCs w:val="20"/>
        </w:rPr>
        <w:t>ment</w:t>
      </w:r>
      <w:r>
        <w:rPr>
          <w:rFonts w:cs="Tahoma" w:hAnsi="Tahoma" w:eastAsia="Tahoma" w:ascii="Tahoma"/>
          <w:spacing w:val="-4"/>
          <w:w w:val="113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6"/>
          <w:sz w:val="20"/>
          <w:szCs w:val="20"/>
        </w:rPr>
        <w:t>a</w:t>
      </w:r>
      <w:r>
        <w:rPr>
          <w:rFonts w:cs="Tahoma" w:hAnsi="Tahoma" w:eastAsia="Tahoma" w:ascii="Tahoma"/>
          <w:spacing w:val="2"/>
          <w:w w:val="116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4"/>
          <w:sz w:val="20"/>
          <w:szCs w:val="20"/>
        </w:rPr>
        <w:t>provid</w:t>
      </w:r>
      <w:r>
        <w:rPr>
          <w:rFonts w:cs="Tahoma" w:hAnsi="Tahoma" w:eastAsia="Tahoma" w:ascii="Tahoma"/>
          <w:spacing w:val="2"/>
          <w:w w:val="114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14"/>
          <w:sz w:val="20"/>
          <w:szCs w:val="20"/>
        </w:rPr>
        <w:t>d</w:t>
      </w:r>
      <w:r>
        <w:rPr>
          <w:rFonts w:cs="Tahoma" w:hAnsi="Tahoma" w:eastAsia="Tahoma" w:ascii="Tahoma"/>
          <w:spacing w:val="-8"/>
          <w:w w:val="114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4"/>
          <w:sz w:val="20"/>
          <w:szCs w:val="20"/>
        </w:rPr>
        <w:t>be</w:t>
      </w:r>
      <w:r>
        <w:rPr>
          <w:rFonts w:cs="Tahoma" w:hAnsi="Tahoma" w:eastAsia="Tahoma" w:ascii="Tahoma"/>
          <w:spacing w:val="2"/>
          <w:w w:val="114"/>
          <w:sz w:val="20"/>
          <w:szCs w:val="20"/>
        </w:rPr>
        <w:t>l</w:t>
      </w:r>
      <w:r>
        <w:rPr>
          <w:rFonts w:cs="Tahoma" w:hAnsi="Tahoma" w:eastAsia="Tahoma" w:ascii="Tahoma"/>
          <w:spacing w:val="0"/>
          <w:w w:val="114"/>
          <w:sz w:val="20"/>
          <w:szCs w:val="20"/>
        </w:rPr>
        <w:t>ow</w:t>
      </w:r>
      <w:r>
        <w:rPr>
          <w:rFonts w:cs="Tahoma" w:hAnsi="Tahoma" w:eastAsia="Tahoma" w:ascii="Tahoma"/>
          <w:spacing w:val="-2"/>
          <w:w w:val="114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in</w:t>
      </w:r>
      <w:r>
        <w:rPr>
          <w:rFonts w:cs="Tahoma" w:hAnsi="Tahoma" w:eastAsia="Tahoma" w:ascii="Tahoma"/>
          <w:spacing w:val="2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3"/>
          <w:sz w:val="20"/>
          <w:szCs w:val="20"/>
        </w:rPr>
        <w:t>Fr</w:t>
      </w:r>
      <w:r>
        <w:rPr>
          <w:rFonts w:cs="Tahoma" w:hAnsi="Tahoma" w:eastAsia="Tahoma" w:ascii="Tahoma"/>
          <w:spacing w:val="2"/>
          <w:w w:val="113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14"/>
          <w:sz w:val="20"/>
          <w:szCs w:val="20"/>
        </w:rPr>
        <w:t>n</w:t>
      </w:r>
      <w:r>
        <w:rPr>
          <w:rFonts w:cs="Tahoma" w:hAnsi="Tahoma" w:eastAsia="Tahoma" w:ascii="Tahoma"/>
          <w:spacing w:val="3"/>
          <w:w w:val="114"/>
          <w:sz w:val="20"/>
          <w:szCs w:val="20"/>
        </w:rPr>
        <w:t>c</w:t>
      </w:r>
      <w:r>
        <w:rPr>
          <w:rFonts w:cs="Tahoma" w:hAnsi="Tahoma" w:eastAsia="Tahoma" w:ascii="Tahoma"/>
          <w:spacing w:val="0"/>
          <w:w w:val="110"/>
          <w:sz w:val="20"/>
          <w:szCs w:val="20"/>
        </w:rPr>
        <w:t>h.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ind w:left="120" w:right="719"/>
      </w:pPr>
      <w:r>
        <w:rPr>
          <w:rFonts w:cs="Tahoma" w:hAnsi="Tahoma" w:eastAsia="Tahoma" w:ascii="Tahoma"/>
          <w:spacing w:val="0"/>
          <w:w w:val="113"/>
          <w:sz w:val="20"/>
          <w:szCs w:val="20"/>
        </w:rPr>
        <w:t>R</w:t>
      </w:r>
      <w:r>
        <w:rPr>
          <w:rFonts w:cs="Tahoma" w:hAnsi="Tahoma" w:eastAsia="Tahoma" w:ascii="Tahoma"/>
          <w:spacing w:val="-1"/>
          <w:w w:val="113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13"/>
          <w:sz w:val="20"/>
          <w:szCs w:val="20"/>
        </w:rPr>
        <w:t>ma</w:t>
      </w:r>
      <w:r>
        <w:rPr>
          <w:rFonts w:cs="Tahoma" w:hAnsi="Tahoma" w:eastAsia="Tahoma" w:ascii="Tahoma"/>
          <w:spacing w:val="3"/>
          <w:w w:val="113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13"/>
          <w:sz w:val="20"/>
          <w:szCs w:val="20"/>
        </w:rPr>
        <w:t>q</w:t>
      </w:r>
      <w:r>
        <w:rPr>
          <w:rFonts w:cs="Tahoma" w:hAnsi="Tahoma" w:eastAsia="Tahoma" w:ascii="Tahoma"/>
          <w:spacing w:val="2"/>
          <w:w w:val="113"/>
          <w:sz w:val="20"/>
          <w:szCs w:val="20"/>
        </w:rPr>
        <w:t>u</w:t>
      </w:r>
      <w:r>
        <w:rPr>
          <w:rFonts w:cs="Tahoma" w:hAnsi="Tahoma" w:eastAsia="Tahoma" w:ascii="Tahoma"/>
          <w:spacing w:val="0"/>
          <w:w w:val="113"/>
          <w:sz w:val="20"/>
          <w:szCs w:val="20"/>
        </w:rPr>
        <w:t>e</w:t>
      </w:r>
      <w:r>
        <w:rPr>
          <w:rFonts w:cs="Tahoma" w:hAnsi="Tahoma" w:eastAsia="Tahoma" w:ascii="Tahoma"/>
          <w:spacing w:val="-10"/>
          <w:w w:val="113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: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Ce</w:t>
      </w:r>
      <w:r>
        <w:rPr>
          <w:rFonts w:cs="Tahoma" w:hAnsi="Tahoma" w:eastAsia="Tahoma" w:ascii="Tahoma"/>
          <w:spacing w:val="2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8"/>
          <w:sz w:val="20"/>
          <w:szCs w:val="20"/>
        </w:rPr>
        <w:t>lo</w:t>
      </w:r>
      <w:r>
        <w:rPr>
          <w:rFonts w:cs="Tahoma" w:hAnsi="Tahoma" w:eastAsia="Tahoma" w:ascii="Tahoma"/>
          <w:spacing w:val="1"/>
          <w:w w:val="118"/>
          <w:sz w:val="20"/>
          <w:szCs w:val="20"/>
        </w:rPr>
        <w:t>g</w:t>
      </w:r>
      <w:r>
        <w:rPr>
          <w:rFonts w:cs="Tahoma" w:hAnsi="Tahoma" w:eastAsia="Tahoma" w:ascii="Tahoma"/>
          <w:spacing w:val="0"/>
          <w:w w:val="118"/>
          <w:sz w:val="20"/>
          <w:szCs w:val="20"/>
        </w:rPr>
        <w:t>iciel</w:t>
      </w:r>
      <w:r>
        <w:rPr>
          <w:rFonts w:cs="Tahoma" w:hAnsi="Tahoma" w:eastAsia="Tahoma" w:ascii="Tahoma"/>
          <w:spacing w:val="-12"/>
          <w:w w:val="118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étant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16"/>
          <w:sz w:val="20"/>
          <w:szCs w:val="20"/>
        </w:rPr>
        <w:t>d</w:t>
      </w:r>
      <w:r>
        <w:rPr>
          <w:rFonts w:cs="Tahoma" w:hAnsi="Tahoma" w:eastAsia="Tahoma" w:ascii="Tahoma"/>
          <w:spacing w:val="0"/>
          <w:w w:val="116"/>
          <w:sz w:val="20"/>
          <w:szCs w:val="20"/>
        </w:rPr>
        <w:t>istr</w:t>
      </w:r>
      <w:r>
        <w:rPr>
          <w:rFonts w:cs="Tahoma" w:hAnsi="Tahoma" w:eastAsia="Tahoma" w:ascii="Tahoma"/>
          <w:spacing w:val="1"/>
          <w:w w:val="116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16"/>
          <w:sz w:val="20"/>
          <w:szCs w:val="20"/>
        </w:rPr>
        <w:t>bué</w:t>
      </w:r>
      <w:r>
        <w:rPr>
          <w:rFonts w:cs="Tahoma" w:hAnsi="Tahoma" w:eastAsia="Tahoma" w:ascii="Tahoma"/>
          <w:spacing w:val="-8"/>
          <w:w w:val="116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au</w:t>
      </w:r>
      <w:r>
        <w:rPr>
          <w:rFonts w:cs="Tahoma" w:hAnsi="Tahoma" w:eastAsia="Tahoma" w:ascii="Tahoma"/>
          <w:spacing w:val="2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Q</w:t>
      </w:r>
      <w:r>
        <w:rPr>
          <w:rFonts w:cs="Tahoma" w:hAnsi="Tahoma" w:eastAsia="Tahoma" w:ascii="Tahoma"/>
          <w:spacing w:val="2"/>
          <w:w w:val="112"/>
          <w:sz w:val="20"/>
          <w:szCs w:val="20"/>
        </w:rPr>
        <w:t>u</w:t>
      </w:r>
      <w:r>
        <w:rPr>
          <w:rFonts w:cs="Tahoma" w:hAnsi="Tahoma" w:eastAsia="Tahoma" w:ascii="Tahoma"/>
          <w:spacing w:val="2"/>
          <w:w w:val="112"/>
          <w:sz w:val="20"/>
          <w:szCs w:val="20"/>
        </w:rPr>
        <w:t>é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be</w:t>
      </w:r>
      <w:r>
        <w:rPr>
          <w:rFonts w:cs="Tahoma" w:hAnsi="Tahoma" w:eastAsia="Tahoma" w:ascii="Tahoma"/>
          <w:spacing w:val="1"/>
          <w:w w:val="112"/>
          <w:sz w:val="20"/>
          <w:szCs w:val="20"/>
        </w:rPr>
        <w:t>c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,</w:t>
      </w:r>
      <w:r>
        <w:rPr>
          <w:rFonts w:cs="Tahoma" w:hAnsi="Tahoma" w:eastAsia="Tahoma" w:ascii="Tahoma"/>
          <w:spacing w:val="-17"/>
          <w:w w:val="112"/>
          <w:sz w:val="20"/>
          <w:szCs w:val="20"/>
        </w:rPr>
        <w:t> </w:t>
      </w:r>
      <w:r>
        <w:rPr>
          <w:rFonts w:cs="Tahoma" w:hAnsi="Tahoma" w:eastAsia="Tahoma" w:ascii="Tahoma"/>
          <w:spacing w:val="-2"/>
          <w:w w:val="112"/>
          <w:sz w:val="20"/>
          <w:szCs w:val="20"/>
        </w:rPr>
        <w:t>C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an</w:t>
      </w:r>
      <w:r>
        <w:rPr>
          <w:rFonts w:cs="Tahoma" w:hAnsi="Tahoma" w:eastAsia="Tahoma" w:ascii="Tahoma"/>
          <w:spacing w:val="3"/>
          <w:w w:val="112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da,</w:t>
      </w:r>
      <w:r>
        <w:rPr>
          <w:rFonts w:cs="Tahoma" w:hAnsi="Tahoma" w:eastAsia="Tahoma" w:ascii="Tahoma"/>
          <w:spacing w:val="-10"/>
          <w:w w:val="112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c</w:t>
      </w:r>
      <w:r>
        <w:rPr>
          <w:rFonts w:cs="Tahoma" w:hAnsi="Tahoma" w:eastAsia="Tahoma" w:ascii="Tahoma"/>
          <w:spacing w:val="2"/>
          <w:w w:val="112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r</w:t>
      </w:r>
      <w:r>
        <w:rPr>
          <w:rFonts w:cs="Tahoma" w:hAnsi="Tahoma" w:eastAsia="Tahoma" w:ascii="Tahoma"/>
          <w:spacing w:val="-1"/>
          <w:w w:val="112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a</w:t>
      </w:r>
      <w:r>
        <w:rPr>
          <w:rFonts w:cs="Tahoma" w:hAnsi="Tahoma" w:eastAsia="Tahoma" w:ascii="Tahoma"/>
          <w:spacing w:val="3"/>
          <w:w w:val="112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nes</w:t>
      </w:r>
      <w:r>
        <w:rPr>
          <w:rFonts w:cs="Tahoma" w:hAnsi="Tahoma" w:eastAsia="Tahoma" w:ascii="Tahoma"/>
          <w:spacing w:val="17"/>
          <w:w w:val="112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3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5"/>
          <w:sz w:val="20"/>
          <w:szCs w:val="20"/>
        </w:rPr>
        <w:t>clauses</w:t>
      </w:r>
      <w:r>
        <w:rPr>
          <w:rFonts w:cs="Tahoma" w:hAnsi="Tahoma" w:eastAsia="Tahoma" w:ascii="Tahoma"/>
          <w:spacing w:val="-11"/>
          <w:w w:val="115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dans</w:t>
      </w:r>
      <w:r>
        <w:rPr>
          <w:rFonts w:cs="Tahoma" w:hAnsi="Tahoma" w:eastAsia="Tahoma" w:ascii="Tahoma"/>
          <w:spacing w:val="5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c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19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3"/>
          <w:w w:val="116"/>
          <w:sz w:val="20"/>
          <w:szCs w:val="20"/>
        </w:rPr>
        <w:t>c</w:t>
      </w:r>
      <w:r>
        <w:rPr>
          <w:rFonts w:cs="Tahoma" w:hAnsi="Tahoma" w:eastAsia="Tahoma" w:ascii="Tahoma"/>
          <w:spacing w:val="0"/>
          <w:w w:val="116"/>
          <w:sz w:val="20"/>
          <w:szCs w:val="20"/>
        </w:rPr>
        <w:t>o</w:t>
      </w:r>
      <w:r>
        <w:rPr>
          <w:rFonts w:cs="Tahoma" w:hAnsi="Tahoma" w:eastAsia="Tahoma" w:ascii="Tahoma"/>
          <w:spacing w:val="2"/>
          <w:w w:val="116"/>
          <w:sz w:val="20"/>
          <w:szCs w:val="20"/>
        </w:rPr>
        <w:t>n</w:t>
      </w:r>
      <w:r>
        <w:rPr>
          <w:rFonts w:cs="Tahoma" w:hAnsi="Tahoma" w:eastAsia="Tahoma" w:ascii="Tahoma"/>
          <w:spacing w:val="-1"/>
          <w:w w:val="116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16"/>
          <w:sz w:val="20"/>
          <w:szCs w:val="20"/>
        </w:rPr>
        <w:t>rat</w:t>
      </w:r>
      <w:r>
        <w:rPr>
          <w:rFonts w:cs="Tahoma" w:hAnsi="Tahoma" w:eastAsia="Tahoma" w:ascii="Tahoma"/>
          <w:spacing w:val="-12"/>
          <w:w w:val="116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4"/>
          <w:sz w:val="20"/>
          <w:szCs w:val="20"/>
        </w:rPr>
        <w:t>so</w:t>
      </w:r>
      <w:r>
        <w:rPr>
          <w:rFonts w:cs="Tahoma" w:hAnsi="Tahoma" w:eastAsia="Tahoma" w:ascii="Tahoma"/>
          <w:spacing w:val="1"/>
          <w:w w:val="114"/>
          <w:sz w:val="20"/>
          <w:szCs w:val="20"/>
        </w:rPr>
        <w:t>n</w:t>
      </w:r>
      <w:r>
        <w:rPr>
          <w:rFonts w:cs="Tahoma" w:hAnsi="Tahoma" w:eastAsia="Tahoma" w:ascii="Tahoma"/>
          <w:spacing w:val="0"/>
          <w:w w:val="124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24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4"/>
          <w:sz w:val="20"/>
          <w:szCs w:val="20"/>
        </w:rPr>
        <w:t>fourn</w:t>
      </w:r>
      <w:r>
        <w:rPr>
          <w:rFonts w:cs="Tahoma" w:hAnsi="Tahoma" w:eastAsia="Tahoma" w:ascii="Tahoma"/>
          <w:spacing w:val="2"/>
          <w:w w:val="114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14"/>
          <w:sz w:val="20"/>
          <w:szCs w:val="20"/>
        </w:rPr>
        <w:t>es</w:t>
      </w:r>
      <w:r>
        <w:rPr>
          <w:rFonts w:cs="Tahoma" w:hAnsi="Tahoma" w:eastAsia="Tahoma" w:ascii="Tahoma"/>
          <w:spacing w:val="0"/>
          <w:w w:val="114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4"/>
          <w:sz w:val="20"/>
          <w:szCs w:val="20"/>
        </w:rPr>
        <w:t>ci</w:t>
      </w:r>
      <w:r>
        <w:rPr>
          <w:rFonts w:cs="Tahoma" w:hAnsi="Tahoma" w:eastAsia="Tahoma" w:ascii="Tahoma"/>
          <w:spacing w:val="3"/>
          <w:w w:val="114"/>
          <w:sz w:val="20"/>
          <w:szCs w:val="20"/>
        </w:rPr>
        <w:t>-</w:t>
      </w:r>
      <w:r>
        <w:rPr>
          <w:rFonts w:cs="Tahoma" w:hAnsi="Tahoma" w:eastAsia="Tahoma" w:ascii="Tahoma"/>
          <w:spacing w:val="0"/>
          <w:w w:val="114"/>
          <w:sz w:val="20"/>
          <w:szCs w:val="20"/>
        </w:rPr>
        <w:t>d</w:t>
      </w:r>
      <w:r>
        <w:rPr>
          <w:rFonts w:cs="Tahoma" w:hAnsi="Tahoma" w:eastAsia="Tahoma" w:ascii="Tahoma"/>
          <w:spacing w:val="-1"/>
          <w:w w:val="114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14"/>
          <w:sz w:val="20"/>
          <w:szCs w:val="20"/>
        </w:rPr>
        <w:t>s</w:t>
      </w:r>
      <w:r>
        <w:rPr>
          <w:rFonts w:cs="Tahoma" w:hAnsi="Tahoma" w:eastAsia="Tahoma" w:ascii="Tahoma"/>
          <w:spacing w:val="1"/>
          <w:w w:val="114"/>
          <w:sz w:val="20"/>
          <w:szCs w:val="20"/>
        </w:rPr>
        <w:t>s</w:t>
      </w:r>
      <w:r>
        <w:rPr>
          <w:rFonts w:cs="Tahoma" w:hAnsi="Tahoma" w:eastAsia="Tahoma" w:ascii="Tahoma"/>
          <w:spacing w:val="2"/>
          <w:w w:val="114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14"/>
          <w:sz w:val="20"/>
          <w:szCs w:val="20"/>
        </w:rPr>
        <w:t>us</w:t>
      </w:r>
      <w:r>
        <w:rPr>
          <w:rFonts w:cs="Tahoma" w:hAnsi="Tahoma" w:eastAsia="Tahoma" w:ascii="Tahoma"/>
          <w:spacing w:val="-7"/>
          <w:w w:val="114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2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19"/>
          <w:sz w:val="20"/>
          <w:szCs w:val="20"/>
        </w:rPr>
        <w:t>f</w:t>
      </w:r>
      <w:r>
        <w:rPr>
          <w:rFonts w:cs="Tahoma" w:hAnsi="Tahoma" w:eastAsia="Tahoma" w:ascii="Tahoma"/>
          <w:spacing w:val="0"/>
          <w:w w:val="114"/>
          <w:sz w:val="20"/>
          <w:szCs w:val="20"/>
        </w:rPr>
        <w:t>ranç</w:t>
      </w:r>
      <w:r>
        <w:rPr>
          <w:rFonts w:cs="Tahoma" w:hAnsi="Tahoma" w:eastAsia="Tahoma" w:ascii="Tahoma"/>
          <w:spacing w:val="2"/>
          <w:w w:val="114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15"/>
          <w:sz w:val="20"/>
          <w:szCs w:val="20"/>
        </w:rPr>
        <w:t>is.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ind w:left="120" w:right="95"/>
      </w:pPr>
      <w:r>
        <w:rPr>
          <w:rFonts w:cs="Tahoma" w:hAnsi="Tahoma" w:eastAsia="Tahoma" w:ascii="Tahoma"/>
          <w:spacing w:val="0"/>
          <w:w w:val="111"/>
          <w:sz w:val="20"/>
          <w:szCs w:val="20"/>
        </w:rPr>
        <w:t>EXONÉ</w:t>
      </w:r>
      <w:r>
        <w:rPr>
          <w:rFonts w:cs="Tahoma" w:hAnsi="Tahoma" w:eastAsia="Tahoma" w:ascii="Tahoma"/>
          <w:spacing w:val="2"/>
          <w:w w:val="111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ATION</w:t>
      </w:r>
      <w:r>
        <w:rPr>
          <w:rFonts w:cs="Tahoma" w:hAnsi="Tahoma" w:eastAsia="Tahoma" w:ascii="Tahoma"/>
          <w:spacing w:val="5"/>
          <w:w w:val="111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DE</w:t>
      </w:r>
      <w:r>
        <w:rPr>
          <w:rFonts w:cs="Tahoma" w:hAnsi="Tahoma" w:eastAsia="Tahoma" w:ascii="Tahoma"/>
          <w:spacing w:val="2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12"/>
          <w:sz w:val="20"/>
          <w:szCs w:val="20"/>
        </w:rPr>
        <w:t>G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A</w:t>
      </w:r>
      <w:r>
        <w:rPr>
          <w:rFonts w:cs="Tahoma" w:hAnsi="Tahoma" w:eastAsia="Tahoma" w:ascii="Tahoma"/>
          <w:spacing w:val="2"/>
          <w:w w:val="112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AN</w:t>
      </w:r>
      <w:r>
        <w:rPr>
          <w:rFonts w:cs="Tahoma" w:hAnsi="Tahoma" w:eastAsia="Tahoma" w:ascii="Tahoma"/>
          <w:spacing w:val="0"/>
          <w:w w:val="112"/>
          <w:sz w:val="20"/>
          <w:szCs w:val="20"/>
        </w:rPr>
        <w:t>TIE.</w:t>
      </w:r>
      <w:r>
        <w:rPr>
          <w:rFonts w:cs="Tahoma" w:hAnsi="Tahoma" w:eastAsia="Tahoma" w:ascii="Tahoma"/>
          <w:spacing w:val="-4"/>
          <w:w w:val="112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Le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l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ogiciel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visé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lic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c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st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f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f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ert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«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el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quel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»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.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ute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utilis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ti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de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ce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logiciel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à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votre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seule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is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q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ue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pé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il.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Micro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oft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n’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c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orde</w:t>
      </w:r>
      <w:r>
        <w:rPr>
          <w:rFonts w:cs="Tahoma" w:hAnsi="Tahoma" w:eastAsia="Tahoma" w:ascii="Tahoma"/>
          <w:spacing w:val="-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cu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utre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g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antie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expr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sse.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V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ous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pouvez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bén</w:t>
      </w:r>
      <w:r>
        <w:rPr>
          <w:rFonts w:cs="Tahoma" w:hAnsi="Tahoma" w:eastAsia="Tahoma" w:ascii="Tahoma"/>
          <w:spacing w:val="4"/>
          <w:w w:val="100"/>
          <w:sz w:val="20"/>
          <w:szCs w:val="20"/>
        </w:rPr>
        <w:t>é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fi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c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ier</w:t>
      </w:r>
      <w:r>
        <w:rPr>
          <w:rFonts w:cs="Tahoma" w:hAnsi="Tahoma" w:eastAsia="Tahoma" w:ascii="Tahoma"/>
          <w:spacing w:val="-9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d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droits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d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ditionnels</w:t>
      </w:r>
      <w:r>
        <w:rPr>
          <w:rFonts w:cs="Tahoma" w:hAnsi="Tahoma" w:eastAsia="Tahoma" w:ascii="Tahoma"/>
          <w:spacing w:val="-1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v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er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d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oit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local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sur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la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p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rot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cti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-9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d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es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con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omm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urs,</w:t>
      </w:r>
      <w:r>
        <w:rPr>
          <w:rFonts w:cs="Tahoma" w:hAnsi="Tahoma" w:eastAsia="Tahoma" w:ascii="Tahoma"/>
          <w:spacing w:val="-1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q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ce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co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tr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ne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</w:t>
      </w:r>
      <w:r>
        <w:rPr>
          <w:rFonts w:cs="Tahoma" w:hAnsi="Tahoma" w:eastAsia="Tahoma" w:ascii="Tahoma"/>
          <w:spacing w:val="4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ut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modifie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.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L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ou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ell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spacing w:before="9" w:lineRule="exact" w:line="240"/>
        <w:ind w:left="120" w:right="474"/>
      </w:pPr>
      <w:r>
        <w:rPr>
          <w:rFonts w:cs="Tahoma" w:hAnsi="Tahoma" w:eastAsia="Tahoma" w:ascii="Tahoma"/>
          <w:spacing w:val="0"/>
          <w:w w:val="100"/>
          <w:sz w:val="20"/>
          <w:szCs w:val="20"/>
        </w:rPr>
        <w:t>sont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per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m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ises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le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d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roit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l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ocale,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g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nties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m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pl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cites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qualité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m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rchande,</w:t>
      </w:r>
      <w:r>
        <w:rPr>
          <w:rFonts w:cs="Tahoma" w:hAnsi="Tahoma" w:eastAsia="Tahoma" w:ascii="Tahoma"/>
          <w:spacing w:val="-1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</w:t>
      </w:r>
      <w:r>
        <w:rPr>
          <w:rFonts w:cs="Tahoma" w:hAnsi="Tahoma" w:eastAsia="Tahoma" w:ascii="Tahoma"/>
          <w:spacing w:val="4"/>
          <w:w w:val="100"/>
          <w:sz w:val="20"/>
          <w:szCs w:val="20"/>
        </w:rPr>
        <w:t>’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d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équ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tion</w:t>
      </w:r>
      <w:r>
        <w:rPr>
          <w:rFonts w:cs="Tahoma" w:hAnsi="Tahoma" w:eastAsia="Tahoma" w:ascii="Tahoma"/>
          <w:spacing w:val="-1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à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un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usage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ic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lier</w:t>
      </w:r>
      <w:r>
        <w:rPr>
          <w:rFonts w:cs="Tahoma" w:hAnsi="Tahoma" w:eastAsia="Tahoma" w:ascii="Tahoma"/>
          <w:spacing w:val="-9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’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b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sence</w:t>
      </w:r>
      <w:r>
        <w:rPr>
          <w:rFonts w:cs="Tahoma" w:hAnsi="Tahoma" w:eastAsia="Tahoma" w:ascii="Tahoma"/>
          <w:spacing w:val="-9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de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ntrefaç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-1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ont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exc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l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ues.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ind w:left="120" w:right="121"/>
      </w:pPr>
      <w:r>
        <w:rPr>
          <w:rFonts w:cs="Tahoma" w:hAnsi="Tahoma" w:eastAsia="Tahoma" w:ascii="Tahoma"/>
          <w:spacing w:val="1"/>
          <w:w w:val="113"/>
          <w:sz w:val="20"/>
          <w:szCs w:val="20"/>
        </w:rPr>
        <w:t>L</w:t>
      </w:r>
      <w:r>
        <w:rPr>
          <w:rFonts w:cs="Tahoma" w:hAnsi="Tahoma" w:eastAsia="Tahoma" w:ascii="Tahoma"/>
          <w:spacing w:val="0"/>
          <w:w w:val="113"/>
          <w:sz w:val="20"/>
          <w:szCs w:val="20"/>
        </w:rPr>
        <w:t>IMITATION</w:t>
      </w:r>
      <w:r>
        <w:rPr>
          <w:rFonts w:cs="Tahoma" w:hAnsi="Tahoma" w:eastAsia="Tahoma" w:ascii="Tahoma"/>
          <w:spacing w:val="2"/>
          <w:w w:val="113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DES</w:t>
      </w:r>
      <w:r>
        <w:rPr>
          <w:rFonts w:cs="Tahoma" w:hAnsi="Tahoma" w:eastAsia="Tahoma" w:ascii="Tahoma"/>
          <w:spacing w:val="3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D</w:t>
      </w:r>
      <w:r>
        <w:rPr>
          <w:rFonts w:cs="Tahoma" w:hAnsi="Tahoma" w:eastAsia="Tahoma" w:ascii="Tahoma"/>
          <w:spacing w:val="1"/>
          <w:w w:val="111"/>
          <w:sz w:val="20"/>
          <w:szCs w:val="20"/>
        </w:rPr>
        <w:t>O</w:t>
      </w:r>
      <w:r>
        <w:rPr>
          <w:rFonts w:cs="Tahoma" w:hAnsi="Tahoma" w:eastAsia="Tahoma" w:ascii="Tahoma"/>
          <w:spacing w:val="2"/>
          <w:w w:val="111"/>
          <w:sz w:val="20"/>
          <w:szCs w:val="20"/>
        </w:rPr>
        <w:t>M</w:t>
      </w:r>
      <w:r>
        <w:rPr>
          <w:rFonts w:cs="Tahoma" w:hAnsi="Tahoma" w:eastAsia="Tahoma" w:ascii="Tahoma"/>
          <w:spacing w:val="2"/>
          <w:w w:val="111"/>
          <w:sz w:val="20"/>
          <w:szCs w:val="20"/>
        </w:rPr>
        <w:t>M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AGE</w:t>
      </w:r>
      <w:r>
        <w:rPr>
          <w:rFonts w:cs="Tahoma" w:hAnsi="Tahoma" w:eastAsia="Tahoma" w:ascii="Tahoma"/>
          <w:spacing w:val="2"/>
          <w:w w:val="111"/>
          <w:sz w:val="20"/>
          <w:szCs w:val="20"/>
        </w:rPr>
        <w:t>S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-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INTÉ</w:t>
      </w:r>
      <w:r>
        <w:rPr>
          <w:rFonts w:cs="Tahoma" w:hAnsi="Tahoma" w:eastAsia="Tahoma" w:ascii="Tahoma"/>
          <w:spacing w:val="2"/>
          <w:w w:val="111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ÊTS</w:t>
      </w:r>
      <w:r>
        <w:rPr>
          <w:rFonts w:cs="Tahoma" w:hAnsi="Tahoma" w:eastAsia="Tahoma" w:ascii="Tahoma"/>
          <w:spacing w:val="2"/>
          <w:w w:val="111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ET</w:t>
      </w:r>
      <w:r>
        <w:rPr>
          <w:rFonts w:cs="Tahoma" w:hAnsi="Tahoma" w:eastAsia="Tahoma" w:ascii="Tahoma"/>
          <w:spacing w:val="1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3"/>
          <w:sz w:val="20"/>
          <w:szCs w:val="20"/>
        </w:rPr>
        <w:t>E</w:t>
      </w:r>
      <w:r>
        <w:rPr>
          <w:rFonts w:cs="Tahoma" w:hAnsi="Tahoma" w:eastAsia="Tahoma" w:ascii="Tahoma"/>
          <w:spacing w:val="2"/>
          <w:w w:val="113"/>
          <w:sz w:val="20"/>
          <w:szCs w:val="20"/>
        </w:rPr>
        <w:t>X</w:t>
      </w:r>
      <w:r>
        <w:rPr>
          <w:rFonts w:cs="Tahoma" w:hAnsi="Tahoma" w:eastAsia="Tahoma" w:ascii="Tahoma"/>
          <w:spacing w:val="2"/>
          <w:w w:val="113"/>
          <w:sz w:val="20"/>
          <w:szCs w:val="20"/>
        </w:rPr>
        <w:t>C</w:t>
      </w:r>
      <w:r>
        <w:rPr>
          <w:rFonts w:cs="Tahoma" w:hAnsi="Tahoma" w:eastAsia="Tahoma" w:ascii="Tahoma"/>
          <w:spacing w:val="1"/>
          <w:w w:val="113"/>
          <w:sz w:val="20"/>
          <w:szCs w:val="20"/>
        </w:rPr>
        <w:t>L</w:t>
      </w:r>
      <w:r>
        <w:rPr>
          <w:rFonts w:cs="Tahoma" w:hAnsi="Tahoma" w:eastAsia="Tahoma" w:ascii="Tahoma"/>
          <w:spacing w:val="0"/>
          <w:w w:val="113"/>
          <w:sz w:val="20"/>
          <w:szCs w:val="20"/>
        </w:rPr>
        <w:t>USION</w:t>
      </w:r>
      <w:r>
        <w:rPr>
          <w:rFonts w:cs="Tahoma" w:hAnsi="Tahoma" w:eastAsia="Tahoma" w:ascii="Tahoma"/>
          <w:spacing w:val="-9"/>
          <w:w w:val="113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D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2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3"/>
          <w:sz w:val="20"/>
          <w:szCs w:val="20"/>
        </w:rPr>
        <w:t>RE</w:t>
      </w:r>
      <w:r>
        <w:rPr>
          <w:rFonts w:cs="Tahoma" w:hAnsi="Tahoma" w:eastAsia="Tahoma" w:ascii="Tahoma"/>
          <w:spacing w:val="2"/>
          <w:w w:val="113"/>
          <w:sz w:val="20"/>
          <w:szCs w:val="20"/>
        </w:rPr>
        <w:t>S</w:t>
      </w:r>
      <w:r>
        <w:rPr>
          <w:rFonts w:cs="Tahoma" w:hAnsi="Tahoma" w:eastAsia="Tahoma" w:ascii="Tahoma"/>
          <w:spacing w:val="0"/>
          <w:w w:val="113"/>
          <w:sz w:val="20"/>
          <w:szCs w:val="20"/>
        </w:rPr>
        <w:t>P</w:t>
      </w:r>
      <w:r>
        <w:rPr>
          <w:rFonts w:cs="Tahoma" w:hAnsi="Tahoma" w:eastAsia="Tahoma" w:ascii="Tahoma"/>
          <w:spacing w:val="1"/>
          <w:w w:val="113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13"/>
          <w:sz w:val="20"/>
          <w:szCs w:val="20"/>
        </w:rPr>
        <w:t>NS</w:t>
      </w:r>
      <w:r>
        <w:rPr>
          <w:rFonts w:cs="Tahoma" w:hAnsi="Tahoma" w:eastAsia="Tahoma" w:ascii="Tahoma"/>
          <w:spacing w:val="1"/>
          <w:w w:val="113"/>
          <w:sz w:val="20"/>
          <w:szCs w:val="20"/>
        </w:rPr>
        <w:t>A</w:t>
      </w:r>
      <w:r>
        <w:rPr>
          <w:rFonts w:cs="Tahoma" w:hAnsi="Tahoma" w:eastAsia="Tahoma" w:ascii="Tahoma"/>
          <w:spacing w:val="3"/>
          <w:w w:val="113"/>
          <w:sz w:val="20"/>
          <w:szCs w:val="20"/>
        </w:rPr>
        <w:t>B</w:t>
      </w:r>
      <w:r>
        <w:rPr>
          <w:rFonts w:cs="Tahoma" w:hAnsi="Tahoma" w:eastAsia="Tahoma" w:ascii="Tahoma"/>
          <w:spacing w:val="0"/>
          <w:w w:val="113"/>
          <w:sz w:val="20"/>
          <w:szCs w:val="20"/>
        </w:rPr>
        <w:t>ILI</w:t>
      </w:r>
      <w:r>
        <w:rPr>
          <w:rFonts w:cs="Tahoma" w:hAnsi="Tahoma" w:eastAsia="Tahoma" w:ascii="Tahoma"/>
          <w:spacing w:val="1"/>
          <w:w w:val="113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13"/>
          <w:sz w:val="20"/>
          <w:szCs w:val="20"/>
        </w:rPr>
        <w:t>É</w:t>
      </w:r>
      <w:r>
        <w:rPr>
          <w:rFonts w:cs="Tahoma" w:hAnsi="Tahoma" w:eastAsia="Tahoma" w:ascii="Tahoma"/>
          <w:spacing w:val="2"/>
          <w:w w:val="113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PO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6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L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ES</w:t>
      </w:r>
      <w:r>
        <w:rPr>
          <w:rFonts w:cs="Tahoma" w:hAnsi="Tahoma" w:eastAsia="Tahoma" w:ascii="Tahoma"/>
          <w:spacing w:val="3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DO</w:t>
      </w:r>
      <w:r>
        <w:rPr>
          <w:rFonts w:cs="Tahoma" w:hAnsi="Tahoma" w:eastAsia="Tahoma" w:ascii="Tahoma"/>
          <w:spacing w:val="2"/>
          <w:w w:val="111"/>
          <w:sz w:val="20"/>
          <w:szCs w:val="20"/>
        </w:rPr>
        <w:t>M</w:t>
      </w:r>
      <w:r>
        <w:rPr>
          <w:rFonts w:cs="Tahoma" w:hAnsi="Tahoma" w:eastAsia="Tahoma" w:ascii="Tahoma"/>
          <w:spacing w:val="2"/>
          <w:w w:val="111"/>
          <w:sz w:val="20"/>
          <w:szCs w:val="20"/>
        </w:rPr>
        <w:t>M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AGE</w:t>
      </w:r>
      <w:r>
        <w:rPr>
          <w:rFonts w:cs="Tahoma" w:hAnsi="Tahoma" w:eastAsia="Tahoma" w:ascii="Tahoma"/>
          <w:spacing w:val="2"/>
          <w:w w:val="111"/>
          <w:sz w:val="20"/>
          <w:szCs w:val="20"/>
        </w:rPr>
        <w:t>S</w:t>
      </w:r>
      <w:r>
        <w:rPr>
          <w:rFonts w:cs="Tahoma" w:hAnsi="Tahoma" w:eastAsia="Tahoma" w:ascii="Tahoma"/>
          <w:spacing w:val="0"/>
          <w:w w:val="111"/>
          <w:sz w:val="20"/>
          <w:szCs w:val="20"/>
        </w:rPr>
        <w:t>.</w:t>
      </w:r>
      <w:r>
        <w:rPr>
          <w:rFonts w:cs="Tahoma" w:hAnsi="Tahoma" w:eastAsia="Tahoma" w:ascii="Tahoma"/>
          <w:spacing w:val="-6"/>
          <w:w w:val="111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Vous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pou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v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ez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bt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nir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de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M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cros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ft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et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de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fo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niss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urs</w:t>
      </w:r>
      <w:r>
        <w:rPr>
          <w:rFonts w:cs="Tahoma" w:hAnsi="Tahoma" w:eastAsia="Tahoma" w:ascii="Tahoma"/>
          <w:spacing w:val="-1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une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indemnisa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-1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en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c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as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d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4"/>
          <w:w w:val="100"/>
          <w:sz w:val="20"/>
          <w:szCs w:val="20"/>
        </w:rPr>
        <w:t>d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m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m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g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es</w:t>
      </w:r>
      <w:r>
        <w:rPr>
          <w:rFonts w:cs="Tahoma" w:hAnsi="Tahoma" w:eastAsia="Tahoma" w:ascii="Tahoma"/>
          <w:spacing w:val="-1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di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ects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un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quem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-1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à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hauteur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de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5,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0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0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$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US.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V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ous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ne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po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vez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pr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é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ndre</w:t>
      </w:r>
      <w:r>
        <w:rPr>
          <w:rFonts w:cs="Tahoma" w:hAnsi="Tahoma" w:eastAsia="Tahoma" w:ascii="Tahoma"/>
          <w:spacing w:val="-9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à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au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c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d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m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nisation</w:t>
      </w:r>
      <w:r>
        <w:rPr>
          <w:rFonts w:cs="Tahoma" w:hAnsi="Tahoma" w:eastAsia="Tahoma" w:ascii="Tahoma"/>
          <w:spacing w:val="-1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ur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es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utres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dom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m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g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es,</w:t>
      </w:r>
      <w:r>
        <w:rPr>
          <w:rFonts w:cs="Tahoma" w:hAnsi="Tahoma" w:eastAsia="Tahoma" w:ascii="Tahoma"/>
          <w:spacing w:val="-1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c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ompris</w:t>
      </w:r>
      <w:r>
        <w:rPr>
          <w:rFonts w:cs="Tahoma" w:hAnsi="Tahoma" w:eastAsia="Tahoma" w:ascii="Tahoma"/>
          <w:spacing w:val="-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d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omm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ges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spéci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ux,</w:t>
      </w:r>
      <w:r>
        <w:rPr>
          <w:rFonts w:cs="Tahoma" w:hAnsi="Tahoma" w:eastAsia="Tahoma" w:ascii="Tahoma"/>
          <w:spacing w:val="-9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ndirects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ou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c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ce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soires</w:t>
      </w:r>
      <w:r>
        <w:rPr>
          <w:rFonts w:cs="Tahoma" w:hAnsi="Tahoma" w:eastAsia="Tahoma" w:ascii="Tahoma"/>
          <w:spacing w:val="-1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rt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de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b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énéf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s.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ind w:left="120"/>
      </w:pPr>
      <w:r>
        <w:rPr>
          <w:rFonts w:cs="Tahoma" w:hAnsi="Tahoma" w:eastAsia="Tahoma" w:ascii="Tahoma"/>
          <w:spacing w:val="0"/>
          <w:w w:val="100"/>
          <w:sz w:val="20"/>
          <w:szCs w:val="20"/>
        </w:rPr>
        <w:t>Ce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te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limi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ion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c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cerne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: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0" w:lineRule="exact" w:line="120"/>
      </w:pPr>
      <w:r>
        <w:rPr>
          <w:sz w:val="12"/>
          <w:szCs w:val="12"/>
        </w:rPr>
      </w:r>
    </w:p>
    <w:p>
      <w:pPr>
        <w:rPr>
          <w:rFonts w:cs="Tahoma" w:hAnsi="Tahoma" w:eastAsia="Tahoma" w:ascii="Tahoma"/>
          <w:sz w:val="20"/>
          <w:szCs w:val="20"/>
        </w:rPr>
        <w:tabs>
          <w:tab w:pos="520" w:val="left"/>
        </w:tabs>
        <w:jc w:val="left"/>
        <w:spacing w:lineRule="exact" w:line="240"/>
        <w:ind w:left="480" w:right="326" w:hanging="360"/>
      </w:pPr>
      <w:r>
        <w:rPr>
          <w:rFonts w:cs="Segoe UI Symbol" w:hAnsi="Segoe UI Symbol" w:eastAsia="Segoe UI Symbol" w:ascii="Segoe UI Symbol"/>
          <w:spacing w:val="0"/>
          <w:w w:val="71"/>
          <w:sz w:val="20"/>
          <w:szCs w:val="20"/>
        </w:rPr>
        <w:t></w:t>
      </w:r>
      <w:r>
        <w:rPr>
          <w:rFonts w:cs="Segoe UI Symbol" w:hAnsi="Segoe UI Symbol" w:eastAsia="Segoe UI Symbol" w:ascii="Segoe UI Symbol"/>
          <w:spacing w:val="0"/>
          <w:w w:val="100"/>
          <w:sz w:val="20"/>
          <w:szCs w:val="20"/>
        </w:rPr>
        <w:tab/>
        <w:tab/>
      </w:r>
      <w:r>
        <w:rPr>
          <w:rFonts w:cs="Segoe UI Symbol" w:hAnsi="Segoe UI Symbol" w:eastAsia="Segoe UI Symbol" w:ascii="Segoe UI Symbol"/>
          <w:spacing w:val="1"/>
          <w:w w:val="38"/>
          <w:sz w:val="20"/>
          <w:szCs w:val="20"/>
        </w:rPr>
        <w:t></w:t>
      </w:r>
      <w:r>
        <w:rPr>
          <w:rFonts w:cs="Tahoma" w:hAnsi="Tahoma" w:eastAsia="Tahoma" w:ascii="Tahoma"/>
          <w:spacing w:val="0"/>
          <w:w w:val="99"/>
          <w:sz w:val="20"/>
          <w:szCs w:val="20"/>
        </w:rPr>
        <w:t>tout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ce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q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ui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est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lié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logiciel,</w:t>
      </w:r>
      <w:r>
        <w:rPr>
          <w:rFonts w:cs="Tahoma" w:hAnsi="Tahoma" w:eastAsia="Tahoma" w:ascii="Tahoma"/>
          <w:spacing w:val="-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x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serv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ces</w:t>
      </w:r>
      <w:r>
        <w:rPr>
          <w:rFonts w:cs="Tahoma" w:hAnsi="Tahoma" w:eastAsia="Tahoma" w:ascii="Tahoma"/>
          <w:spacing w:val="-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au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co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-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(y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compris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le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cod</w:t>
      </w:r>
      <w:r>
        <w:rPr>
          <w:rFonts w:cs="Tahoma" w:hAnsi="Tahoma" w:eastAsia="Tahoma" w:ascii="Tahoma"/>
          <w:spacing w:val="4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)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figurant</w:t>
      </w:r>
      <w:r>
        <w:rPr>
          <w:rFonts w:cs="Tahoma" w:hAnsi="Tahoma" w:eastAsia="Tahoma" w:ascii="Tahoma"/>
          <w:spacing w:val="-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ur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des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si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es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nt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rnet</w:t>
      </w:r>
      <w:r>
        <w:rPr>
          <w:rFonts w:cs="Tahoma" w:hAnsi="Tahoma" w:eastAsia="Tahoma" w:ascii="Tahoma"/>
          <w:spacing w:val="-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iers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ou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dans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des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progr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m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m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es</w:t>
      </w:r>
      <w:r>
        <w:rPr>
          <w:rFonts w:cs="Tahoma" w:hAnsi="Tahoma" w:eastAsia="Tahoma" w:ascii="Tahoma"/>
          <w:spacing w:val="-1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ers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;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rFonts w:cs="Tahoma" w:hAnsi="Tahoma" w:eastAsia="Tahoma" w:ascii="Tahoma"/>
          <w:sz w:val="20"/>
          <w:szCs w:val="20"/>
        </w:rPr>
        <w:tabs>
          <w:tab w:pos="520" w:val="left"/>
        </w:tabs>
        <w:jc w:val="left"/>
        <w:spacing w:lineRule="exact" w:line="240"/>
        <w:ind w:left="480" w:right="67" w:hanging="360"/>
      </w:pPr>
      <w:r>
        <w:rPr>
          <w:rFonts w:cs="Segoe UI Symbol" w:hAnsi="Segoe UI Symbol" w:eastAsia="Segoe UI Symbol" w:ascii="Segoe UI Symbol"/>
          <w:spacing w:val="0"/>
          <w:w w:val="71"/>
          <w:sz w:val="20"/>
          <w:szCs w:val="20"/>
        </w:rPr>
        <w:t></w:t>
      </w:r>
      <w:r>
        <w:rPr>
          <w:rFonts w:cs="Segoe UI Symbol" w:hAnsi="Segoe UI Symbol" w:eastAsia="Segoe UI Symbol" w:ascii="Segoe UI Symbol"/>
          <w:spacing w:val="0"/>
          <w:w w:val="100"/>
          <w:sz w:val="20"/>
          <w:szCs w:val="20"/>
        </w:rPr>
        <w:tab/>
        <w:tab/>
      </w:r>
      <w:r>
        <w:rPr>
          <w:rFonts w:cs="Segoe UI Symbol" w:hAnsi="Segoe UI Symbol" w:eastAsia="Segoe UI Symbol" w:ascii="Segoe UI Symbol"/>
          <w:spacing w:val="1"/>
          <w:w w:val="38"/>
          <w:sz w:val="20"/>
          <w:szCs w:val="20"/>
        </w:rPr>
        <w:t></w:t>
      </w:r>
      <w:r>
        <w:rPr>
          <w:rFonts w:cs="Tahoma" w:hAnsi="Tahoma" w:eastAsia="Tahoma" w:ascii="Tahoma"/>
          <w:spacing w:val="0"/>
          <w:w w:val="99"/>
          <w:sz w:val="20"/>
          <w:szCs w:val="20"/>
        </w:rPr>
        <w:t>les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é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clam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tions</w:t>
      </w:r>
      <w:r>
        <w:rPr>
          <w:rFonts w:cs="Tahoma" w:hAnsi="Tahoma" w:eastAsia="Tahoma" w:ascii="Tahoma"/>
          <w:spacing w:val="-1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titre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de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viola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ion</w:t>
      </w:r>
      <w:r>
        <w:rPr>
          <w:rFonts w:cs="Tahoma" w:hAnsi="Tahoma" w:eastAsia="Tahoma" w:ascii="Tahoma"/>
          <w:spacing w:val="-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de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co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tr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de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g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ntie,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ou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titre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de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esponsa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b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ilité</w:t>
      </w:r>
      <w:r>
        <w:rPr>
          <w:rFonts w:cs="Tahoma" w:hAnsi="Tahoma" w:eastAsia="Tahoma" w:ascii="Tahoma"/>
          <w:spacing w:val="-1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strict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,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de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néglig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c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ou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’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utre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faute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la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mi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utorisée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la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loi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en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vig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eu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.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ind w:left="120" w:right="236"/>
        <w:sectPr>
          <w:pgSz w:w="12240" w:h="15840"/>
          <w:pgMar w:top="760" w:bottom="280" w:left="600" w:right="640"/>
        </w:sectPr>
      </w:pPr>
      <w:r>
        <w:rPr>
          <w:rFonts w:cs="Tahoma" w:hAnsi="Tahoma" w:eastAsia="Tahoma" w:ascii="Tahoma"/>
          <w:spacing w:val="0"/>
          <w:w w:val="100"/>
          <w:sz w:val="20"/>
          <w:szCs w:val="20"/>
        </w:rPr>
        <w:t>Elle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s’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pplique</w:t>
      </w:r>
      <w:r>
        <w:rPr>
          <w:rFonts w:cs="Tahoma" w:hAnsi="Tahoma" w:eastAsia="Tahoma" w:ascii="Tahoma"/>
          <w:spacing w:val="-9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é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g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le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m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ent,</w:t>
      </w:r>
      <w:r>
        <w:rPr>
          <w:rFonts w:cs="Tahoma" w:hAnsi="Tahoma" w:eastAsia="Tahoma" w:ascii="Tahoma"/>
          <w:spacing w:val="-1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m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ê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me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si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Micros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ft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c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nais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ait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ou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devrait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aî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re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’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é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v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entuali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é</w:t>
      </w:r>
      <w:r>
        <w:rPr>
          <w:rFonts w:cs="Tahoma" w:hAnsi="Tahoma" w:eastAsia="Tahoma" w:ascii="Tahoma"/>
          <w:spacing w:val="-1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’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un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dom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m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g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.</w:t>
      </w:r>
      <w:r>
        <w:rPr>
          <w:rFonts w:cs="Tahoma" w:hAnsi="Tahoma" w:eastAsia="Tahoma" w:ascii="Tahoma"/>
          <w:spacing w:val="-9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Si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vo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ys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’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utorise</w:t>
      </w:r>
      <w:r>
        <w:rPr>
          <w:rFonts w:cs="Tahoma" w:hAnsi="Tahoma" w:eastAsia="Tahoma" w:ascii="Tahoma"/>
          <w:spacing w:val="-9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l’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xc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l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us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on</w:t>
      </w:r>
      <w:r>
        <w:rPr>
          <w:rFonts w:cs="Tahoma" w:hAnsi="Tahoma" w:eastAsia="Tahoma" w:ascii="Tahoma"/>
          <w:spacing w:val="-9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ou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limi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ion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de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sp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nsabilité</w:t>
      </w:r>
      <w:r>
        <w:rPr>
          <w:rFonts w:cs="Tahoma" w:hAnsi="Tahoma" w:eastAsia="Tahoma" w:ascii="Tahoma"/>
          <w:spacing w:val="-1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pour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les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d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omm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ges</w:t>
      </w:r>
      <w:r>
        <w:rPr>
          <w:rFonts w:cs="Tahoma" w:hAnsi="Tahoma" w:eastAsia="Tahoma" w:ascii="Tahoma"/>
          <w:spacing w:val="-1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indir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ct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,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acces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oires</w:t>
      </w:r>
      <w:r>
        <w:rPr>
          <w:rFonts w:cs="Tahoma" w:hAnsi="Tahoma" w:eastAsia="Tahoma" w:ascii="Tahoma"/>
          <w:spacing w:val="-1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de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q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uelque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nature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que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ce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soit,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il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se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p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ut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que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la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li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m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it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tion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l’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xc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l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usion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i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-de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sus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ne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’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p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pliq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era</w:t>
      </w:r>
      <w:r>
        <w:rPr>
          <w:rFonts w:cs="Tahoma" w:hAnsi="Tahoma" w:eastAsia="Tahoma" w:ascii="Tahoma"/>
          <w:spacing w:val="-9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à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votre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ég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rd.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spacing w:before="57"/>
        <w:ind w:left="120" w:right="74"/>
      </w:pPr>
      <w:r>
        <w:rPr>
          <w:rFonts w:cs="Tahoma" w:hAnsi="Tahoma" w:eastAsia="Tahoma" w:ascii="Tahoma"/>
          <w:spacing w:val="0"/>
          <w:w w:val="100"/>
          <w:sz w:val="20"/>
          <w:szCs w:val="20"/>
        </w:rPr>
        <w:t>EFF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4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13"/>
          <w:sz w:val="20"/>
          <w:szCs w:val="20"/>
        </w:rPr>
        <w:t>J</w:t>
      </w:r>
      <w:r>
        <w:rPr>
          <w:rFonts w:cs="Tahoma" w:hAnsi="Tahoma" w:eastAsia="Tahoma" w:ascii="Tahoma"/>
          <w:spacing w:val="2"/>
          <w:w w:val="113"/>
          <w:sz w:val="20"/>
          <w:szCs w:val="20"/>
        </w:rPr>
        <w:t>U</w:t>
      </w:r>
      <w:r>
        <w:rPr>
          <w:rFonts w:cs="Tahoma" w:hAnsi="Tahoma" w:eastAsia="Tahoma" w:ascii="Tahoma"/>
          <w:spacing w:val="0"/>
          <w:w w:val="113"/>
          <w:sz w:val="20"/>
          <w:szCs w:val="20"/>
        </w:rPr>
        <w:t>RIDI</w:t>
      </w:r>
      <w:r>
        <w:rPr>
          <w:rFonts w:cs="Tahoma" w:hAnsi="Tahoma" w:eastAsia="Tahoma" w:ascii="Tahoma"/>
          <w:spacing w:val="2"/>
          <w:w w:val="113"/>
          <w:sz w:val="20"/>
          <w:szCs w:val="20"/>
        </w:rPr>
        <w:t>Q</w:t>
      </w:r>
      <w:r>
        <w:rPr>
          <w:rFonts w:cs="Tahoma" w:hAnsi="Tahoma" w:eastAsia="Tahoma" w:ascii="Tahoma"/>
          <w:spacing w:val="0"/>
          <w:w w:val="113"/>
          <w:sz w:val="20"/>
          <w:szCs w:val="20"/>
        </w:rPr>
        <w:t>UE.</w:t>
      </w:r>
      <w:r>
        <w:rPr>
          <w:rFonts w:cs="Tahoma" w:hAnsi="Tahoma" w:eastAsia="Tahoma" w:ascii="Tahoma"/>
          <w:spacing w:val="2"/>
          <w:w w:val="113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Le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és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nt</w:t>
      </w:r>
      <w:r>
        <w:rPr>
          <w:rFonts w:cs="Tahoma" w:hAnsi="Tahoma" w:eastAsia="Tahoma" w:ascii="Tahoma"/>
          <w:spacing w:val="-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co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tr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é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it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cer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ai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-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droits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j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uridique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.</w:t>
      </w:r>
      <w:r>
        <w:rPr>
          <w:rFonts w:cs="Tahoma" w:hAnsi="Tahoma" w:eastAsia="Tahoma" w:ascii="Tahoma"/>
          <w:spacing w:val="-9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Vous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urriez</w:t>
      </w:r>
      <w:r>
        <w:rPr>
          <w:rFonts w:cs="Tahoma" w:hAnsi="Tahoma" w:eastAsia="Tahoma" w:ascii="Tahoma"/>
          <w:spacing w:val="-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voir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d’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utres</w:t>
      </w:r>
      <w:r>
        <w:rPr>
          <w:rFonts w:cs="Tahoma" w:hAnsi="Tahoma" w:eastAsia="Tahoma" w:ascii="Tahoma"/>
          <w:spacing w:val="-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d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roits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pr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é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v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u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les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lois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de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votre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y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s.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Le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prés</w:t>
      </w:r>
      <w:r>
        <w:rPr>
          <w:rFonts w:cs="Tahoma" w:hAnsi="Tahoma" w:eastAsia="Tahoma" w:ascii="Tahoma"/>
          <w:spacing w:val="4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nt</w:t>
      </w:r>
      <w:r>
        <w:rPr>
          <w:rFonts w:cs="Tahoma" w:hAnsi="Tahoma" w:eastAsia="Tahoma" w:ascii="Tahoma"/>
          <w:spacing w:val="-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ntr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ne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m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odifie</w:t>
      </w:r>
      <w:r>
        <w:rPr>
          <w:rFonts w:cs="Tahoma" w:hAnsi="Tahoma" w:eastAsia="Tahoma" w:ascii="Tahoma"/>
          <w:spacing w:val="-6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droits</w:t>
      </w:r>
      <w:r>
        <w:rPr>
          <w:rFonts w:cs="Tahoma" w:hAnsi="Tahoma" w:eastAsia="Tahoma" w:ascii="Tahoma"/>
          <w:spacing w:val="-5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q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ue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vous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o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f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èr</w:t>
      </w:r>
      <w:r>
        <w:rPr>
          <w:rFonts w:cs="Tahoma" w:hAnsi="Tahoma" w:eastAsia="Tahoma" w:ascii="Tahoma"/>
          <w:spacing w:val="4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nt</w:t>
      </w:r>
      <w:r>
        <w:rPr>
          <w:rFonts w:cs="Tahoma" w:hAnsi="Tahoma" w:eastAsia="Tahoma" w:ascii="Tahoma"/>
          <w:spacing w:val="-8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les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lois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de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v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otre</w:t>
      </w:r>
      <w:r>
        <w:rPr>
          <w:rFonts w:cs="Tahoma" w:hAnsi="Tahoma" w:eastAsia="Tahoma" w:ascii="Tahoma"/>
          <w:spacing w:val="-3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ys</w:t>
      </w:r>
      <w:r>
        <w:rPr>
          <w:rFonts w:cs="Tahoma" w:hAnsi="Tahoma" w:eastAsia="Tahoma" w:ascii="Tahoma"/>
          <w:spacing w:val="-4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si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ce</w:t>
      </w:r>
      <w:r>
        <w:rPr>
          <w:rFonts w:cs="Tahoma" w:hAnsi="Tahoma" w:eastAsia="Tahoma" w:ascii="Tahoma"/>
          <w:spacing w:val="3"/>
          <w:w w:val="100"/>
          <w:sz w:val="20"/>
          <w:szCs w:val="20"/>
        </w:rPr>
        <w:t>l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le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s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-ci</w:t>
      </w:r>
      <w:r>
        <w:rPr>
          <w:rFonts w:cs="Tahoma" w:hAnsi="Tahoma" w:eastAsia="Tahoma" w:ascii="Tahoma"/>
          <w:spacing w:val="-7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-1"/>
          <w:w w:val="100"/>
          <w:sz w:val="20"/>
          <w:szCs w:val="20"/>
        </w:rPr>
        <w:t>n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-2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le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pe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r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m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e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1"/>
          <w:w w:val="100"/>
          <w:sz w:val="20"/>
          <w:szCs w:val="20"/>
        </w:rPr>
        <w:t>t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ent</w:t>
      </w:r>
      <w:r>
        <w:rPr>
          <w:rFonts w:cs="Tahoma" w:hAnsi="Tahoma" w:eastAsia="Tahoma" w:ascii="Tahoma"/>
          <w:spacing w:val="-10"/>
          <w:w w:val="100"/>
          <w:sz w:val="20"/>
          <w:szCs w:val="20"/>
        </w:rPr>
        <w:t> 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p</w:t>
      </w:r>
      <w:r>
        <w:rPr>
          <w:rFonts w:cs="Tahoma" w:hAnsi="Tahoma" w:eastAsia="Tahoma" w:ascii="Tahoma"/>
          <w:spacing w:val="2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  <w:t>s.</w:t>
      </w:r>
      <w:r>
        <w:rPr>
          <w:rFonts w:cs="Tahoma" w:hAnsi="Tahoma" w:eastAsia="Tahoma" w:ascii="Tahoma"/>
          <w:spacing w:val="0"/>
          <w:w w:val="100"/>
          <w:sz w:val="20"/>
          <w:szCs w:val="20"/>
        </w:rPr>
      </w:r>
    </w:p>
    <w:sectPr>
      <w:pgSz w:w="12240" w:h="15840"/>
      <w:pgMar w:top="760" w:bottom="280" w:left="600" w:right="620"/>
    </w:sectPr>
  </w:body>
</w:document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theme" Target="theme/theme1.xml"/><Relationship Id="rId3" Type="http://schemas.openxmlformats.org/officeDocument/2006/relationships/hyperlink" Target="http://www.microsoft.com/exporting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